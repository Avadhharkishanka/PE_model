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27EDB" w14:textId="44DACB69" w:rsidR="00FE14BA" w:rsidRDefault="00FE14BA" w:rsidP="00FE14BA">
      <w:pPr>
        <w:pStyle w:val="ListParagraph"/>
        <w:rPr>
          <w:lang w:val="en-SG" w:eastAsia="en-SG"/>
        </w:rPr>
      </w:pPr>
    </w:p>
    <w:p w14:paraId="7482CCFA" w14:textId="77777777" w:rsidR="00B02C56" w:rsidRDefault="00B02C56" w:rsidP="00FE14BA">
      <w:pPr>
        <w:pStyle w:val="ListParagraph"/>
        <w:rPr>
          <w:lang w:val="en-SG" w:eastAsia="en-SG"/>
        </w:rPr>
      </w:pPr>
    </w:p>
    <w:p w14:paraId="36AEFDB5" w14:textId="77777777" w:rsidR="00B02C56" w:rsidRDefault="00B02C56" w:rsidP="00FE14BA">
      <w:pPr>
        <w:pStyle w:val="ListParagraph"/>
        <w:rPr>
          <w:lang w:val="en-SG" w:eastAsia="en-SG"/>
        </w:rPr>
      </w:pPr>
    </w:p>
    <w:p w14:paraId="4948A459" w14:textId="77777777" w:rsidR="00B02C56" w:rsidRDefault="00B02C56" w:rsidP="00FE14BA">
      <w:pPr>
        <w:pStyle w:val="ListParagraph"/>
        <w:rPr>
          <w:lang w:val="en-SG" w:eastAsia="en-SG"/>
        </w:rPr>
      </w:pPr>
    </w:p>
    <w:p w14:paraId="60A7FD10" w14:textId="77777777" w:rsidR="00B02C56" w:rsidRDefault="00B02C56" w:rsidP="00FE14BA">
      <w:pPr>
        <w:pStyle w:val="ListParagraph"/>
        <w:rPr>
          <w:lang w:val="en-SG" w:eastAsia="en-SG"/>
        </w:rPr>
      </w:pPr>
    </w:p>
    <w:p w14:paraId="64FF7A8F" w14:textId="77777777" w:rsidR="00B02C56" w:rsidRDefault="00B02C56" w:rsidP="00FE14BA">
      <w:pPr>
        <w:pStyle w:val="ListParagraph"/>
        <w:rPr>
          <w:lang w:val="en-SG" w:eastAsia="en-SG"/>
        </w:rPr>
      </w:pPr>
    </w:p>
    <w:p w14:paraId="7E55BA98" w14:textId="77777777" w:rsidR="00B02C56" w:rsidRDefault="00B02C56" w:rsidP="00FE14BA">
      <w:pPr>
        <w:pStyle w:val="ListParagraph"/>
        <w:rPr>
          <w:lang w:val="en-SG" w:eastAsia="en-SG"/>
        </w:rPr>
      </w:pPr>
    </w:p>
    <w:p w14:paraId="055357EC" w14:textId="77777777" w:rsidR="00B02C56" w:rsidRDefault="00B02C56" w:rsidP="00FE14BA">
      <w:pPr>
        <w:pStyle w:val="ListParagraph"/>
        <w:rPr>
          <w:lang w:val="en-SG" w:eastAsia="en-SG"/>
        </w:rPr>
      </w:pPr>
    </w:p>
    <w:p w14:paraId="3E1CF562" w14:textId="77777777" w:rsidR="00B02C56" w:rsidRDefault="00B02C56" w:rsidP="00FE14BA">
      <w:pPr>
        <w:pStyle w:val="ListParagraph"/>
        <w:rPr>
          <w:lang w:val="en-SG" w:eastAsia="en-SG"/>
        </w:rPr>
      </w:pPr>
    </w:p>
    <w:p w14:paraId="79C75198" w14:textId="77777777" w:rsidR="00B02C56" w:rsidRDefault="00B02C56" w:rsidP="00FE14BA">
      <w:pPr>
        <w:pStyle w:val="ListParagraph"/>
        <w:rPr>
          <w:lang w:val="en-SG" w:eastAsia="en-SG"/>
        </w:rPr>
      </w:pPr>
    </w:p>
    <w:p w14:paraId="762C106F" w14:textId="77777777" w:rsidR="00B02C56" w:rsidRDefault="00B02C56" w:rsidP="00FE14BA">
      <w:pPr>
        <w:pStyle w:val="ListParagraph"/>
        <w:rPr>
          <w:lang w:val="en-SG" w:eastAsia="en-SG"/>
        </w:rPr>
      </w:pPr>
    </w:p>
    <w:p w14:paraId="1720A76B" w14:textId="77777777" w:rsidR="00B02C56" w:rsidRDefault="00B02C56" w:rsidP="00FE14BA">
      <w:pPr>
        <w:pStyle w:val="ListParagraph"/>
        <w:rPr>
          <w:lang w:val="en-SG" w:eastAsia="en-SG"/>
        </w:rPr>
      </w:pPr>
    </w:p>
    <w:p w14:paraId="55E51D5F" w14:textId="2B7FD3DF" w:rsidR="00B02C56" w:rsidRPr="00E126E0" w:rsidRDefault="00B02C56" w:rsidP="00B02C56">
      <w:pPr>
        <w:spacing w:line="360" w:lineRule="auto"/>
        <w:jc w:val="center"/>
        <w:rPr>
          <w:rFonts w:cs="Times New Roman"/>
          <w:b/>
          <w:bCs/>
          <w:sz w:val="28"/>
          <w:szCs w:val="28"/>
        </w:rPr>
      </w:pPr>
      <w:r>
        <w:rPr>
          <w:rFonts w:cs="Times New Roman"/>
          <w:b/>
          <w:bCs/>
          <w:sz w:val="28"/>
          <w:szCs w:val="28"/>
        </w:rPr>
        <w:t>SIMULATION OF PROCESSING ELEMENT DOCUMENT OF TAPEOUT 4</w:t>
      </w:r>
    </w:p>
    <w:p w14:paraId="51A4B288" w14:textId="77777777" w:rsidR="00B02C56" w:rsidRPr="00E126E0" w:rsidRDefault="00B02C56" w:rsidP="00B02C56">
      <w:pPr>
        <w:spacing w:line="360" w:lineRule="auto"/>
        <w:jc w:val="center"/>
        <w:rPr>
          <w:rFonts w:cs="Times New Roman"/>
          <w:b/>
          <w:bCs/>
          <w:sz w:val="28"/>
          <w:szCs w:val="28"/>
        </w:rPr>
      </w:pPr>
      <w:r w:rsidRPr="00E126E0">
        <w:rPr>
          <w:rFonts w:cs="Times New Roman"/>
          <w:b/>
          <w:bCs/>
          <w:sz w:val="28"/>
          <w:szCs w:val="28"/>
        </w:rPr>
        <w:t>Prepared by</w:t>
      </w:r>
    </w:p>
    <w:p w14:paraId="3661F043" w14:textId="77777777" w:rsidR="00B02C56" w:rsidRPr="00E126E0" w:rsidRDefault="00B02C56" w:rsidP="00B02C56">
      <w:pPr>
        <w:spacing w:line="360" w:lineRule="auto"/>
        <w:jc w:val="center"/>
        <w:rPr>
          <w:rFonts w:cs="Times New Roman"/>
          <w:b/>
          <w:sz w:val="28"/>
          <w:szCs w:val="28"/>
        </w:rPr>
      </w:pPr>
      <w:r w:rsidRPr="00E126E0">
        <w:rPr>
          <w:rFonts w:cs="Times New Roman"/>
          <w:b/>
          <w:sz w:val="28"/>
          <w:szCs w:val="28"/>
        </w:rPr>
        <w:t>KLOK SYSTEMS</w:t>
      </w:r>
    </w:p>
    <w:p w14:paraId="664B008C" w14:textId="77777777" w:rsidR="00B02C56" w:rsidRPr="00E126E0" w:rsidRDefault="00B02C56" w:rsidP="00B02C56">
      <w:pPr>
        <w:spacing w:line="360" w:lineRule="auto"/>
        <w:jc w:val="center"/>
        <w:rPr>
          <w:rFonts w:cs="Times New Roman"/>
          <w:b/>
          <w:bCs/>
          <w:sz w:val="28"/>
          <w:szCs w:val="28"/>
        </w:rPr>
      </w:pPr>
      <w:r w:rsidRPr="00E126E0">
        <w:rPr>
          <w:rFonts w:cs="Times New Roman"/>
          <w:b/>
          <w:bCs/>
          <w:sz w:val="28"/>
          <w:szCs w:val="28"/>
        </w:rPr>
        <w:t>Prepared for</w:t>
      </w:r>
    </w:p>
    <w:p w14:paraId="6660DC44" w14:textId="77777777" w:rsidR="00B02C56" w:rsidRPr="004D5389" w:rsidRDefault="00B02C56" w:rsidP="00B02C56">
      <w:pPr>
        <w:spacing w:line="360" w:lineRule="auto"/>
        <w:jc w:val="center"/>
        <w:rPr>
          <w:rFonts w:cs="Times New Roman"/>
          <w:b/>
          <w:bCs/>
          <w:sz w:val="28"/>
          <w:szCs w:val="28"/>
        </w:rPr>
      </w:pPr>
      <w:r w:rsidRPr="00E126E0">
        <w:rPr>
          <w:rFonts w:cs="Times New Roman"/>
          <w:b/>
          <w:bCs/>
          <w:sz w:val="28"/>
          <w:szCs w:val="28"/>
        </w:rPr>
        <w:t>NATIONAL UNIVERSITY OF SINGAPORE</w:t>
      </w:r>
    </w:p>
    <w:p w14:paraId="18998DE4" w14:textId="77777777" w:rsidR="00B02C56" w:rsidRDefault="00B02C56" w:rsidP="00FE14BA">
      <w:pPr>
        <w:pStyle w:val="ListParagraph"/>
        <w:rPr>
          <w:lang w:val="en-SG" w:eastAsia="en-SG"/>
        </w:rPr>
      </w:pPr>
    </w:p>
    <w:p w14:paraId="49B3F8D6" w14:textId="77777777" w:rsidR="00B02C56" w:rsidRDefault="00B02C56" w:rsidP="00FE14BA">
      <w:pPr>
        <w:pStyle w:val="ListParagraph"/>
        <w:rPr>
          <w:lang w:val="en-SG" w:eastAsia="en-SG"/>
        </w:rPr>
      </w:pPr>
    </w:p>
    <w:p w14:paraId="6A06F970" w14:textId="77777777" w:rsidR="00B02C56" w:rsidRDefault="00B02C56" w:rsidP="00FE14BA">
      <w:pPr>
        <w:pStyle w:val="ListParagraph"/>
        <w:rPr>
          <w:lang w:val="en-SG" w:eastAsia="en-SG"/>
        </w:rPr>
      </w:pPr>
    </w:p>
    <w:p w14:paraId="085EDAC9" w14:textId="77777777" w:rsidR="00B02C56" w:rsidRDefault="00B02C56" w:rsidP="00FE14BA">
      <w:pPr>
        <w:pStyle w:val="ListParagraph"/>
        <w:rPr>
          <w:lang w:val="en-SG" w:eastAsia="en-SG"/>
        </w:rPr>
      </w:pPr>
    </w:p>
    <w:p w14:paraId="15AF7D84" w14:textId="77777777" w:rsidR="00B02C56" w:rsidRDefault="00B02C56" w:rsidP="00FE14BA">
      <w:pPr>
        <w:pStyle w:val="ListParagraph"/>
        <w:rPr>
          <w:lang w:val="en-SG" w:eastAsia="en-SG"/>
        </w:rPr>
      </w:pPr>
    </w:p>
    <w:p w14:paraId="23D903A2" w14:textId="77777777" w:rsidR="00B02C56" w:rsidRDefault="00B02C56" w:rsidP="00FE14BA">
      <w:pPr>
        <w:pStyle w:val="ListParagraph"/>
        <w:rPr>
          <w:lang w:val="en-SG" w:eastAsia="en-SG"/>
        </w:rPr>
      </w:pPr>
    </w:p>
    <w:p w14:paraId="0EA050CB" w14:textId="77777777" w:rsidR="00B02C56" w:rsidRDefault="00B02C56" w:rsidP="00FE14BA">
      <w:pPr>
        <w:pStyle w:val="ListParagraph"/>
        <w:rPr>
          <w:lang w:val="en-SG" w:eastAsia="en-SG"/>
        </w:rPr>
      </w:pPr>
    </w:p>
    <w:p w14:paraId="6936D922" w14:textId="77777777" w:rsidR="00B02C56" w:rsidRDefault="00B02C56" w:rsidP="00FE14BA">
      <w:pPr>
        <w:pStyle w:val="ListParagraph"/>
        <w:rPr>
          <w:lang w:val="en-SG" w:eastAsia="en-SG"/>
        </w:rPr>
      </w:pPr>
    </w:p>
    <w:p w14:paraId="1EBB9297" w14:textId="77777777" w:rsidR="00B02C56" w:rsidRDefault="00B02C56" w:rsidP="00FE14BA">
      <w:pPr>
        <w:pStyle w:val="ListParagraph"/>
        <w:rPr>
          <w:lang w:val="en-SG" w:eastAsia="en-SG"/>
        </w:rPr>
      </w:pPr>
    </w:p>
    <w:p w14:paraId="44507CAF" w14:textId="77777777" w:rsidR="00B02C56" w:rsidRDefault="00B02C56" w:rsidP="00FE14BA">
      <w:pPr>
        <w:pStyle w:val="ListParagraph"/>
        <w:rPr>
          <w:lang w:val="en-SG" w:eastAsia="en-SG"/>
        </w:rPr>
      </w:pPr>
    </w:p>
    <w:p w14:paraId="5576D2DB" w14:textId="77777777" w:rsidR="00B02C56" w:rsidRDefault="00B02C56" w:rsidP="00FE14BA">
      <w:pPr>
        <w:pStyle w:val="ListParagraph"/>
        <w:rPr>
          <w:lang w:val="en-SG" w:eastAsia="en-SG"/>
        </w:rPr>
      </w:pPr>
    </w:p>
    <w:p w14:paraId="43479D47" w14:textId="77777777" w:rsidR="00B02C56" w:rsidRDefault="00B02C56" w:rsidP="00FE14BA">
      <w:pPr>
        <w:pStyle w:val="ListParagraph"/>
        <w:rPr>
          <w:lang w:val="en-SG" w:eastAsia="en-SG"/>
        </w:rPr>
      </w:pPr>
    </w:p>
    <w:p w14:paraId="45F6F429" w14:textId="77777777" w:rsidR="00B02C56" w:rsidRDefault="00B02C56" w:rsidP="00FE14BA">
      <w:pPr>
        <w:pStyle w:val="ListParagraph"/>
        <w:rPr>
          <w:lang w:val="en-SG" w:eastAsia="en-SG"/>
        </w:rPr>
      </w:pPr>
    </w:p>
    <w:p w14:paraId="0E45E98F" w14:textId="77777777" w:rsidR="00B02C56" w:rsidRDefault="00B02C56" w:rsidP="00FE14BA">
      <w:pPr>
        <w:pStyle w:val="ListParagraph"/>
        <w:rPr>
          <w:lang w:val="en-SG" w:eastAsia="en-SG"/>
        </w:rPr>
      </w:pPr>
    </w:p>
    <w:p w14:paraId="33C1ADB2" w14:textId="77777777" w:rsidR="00B02C56" w:rsidRDefault="00B02C56" w:rsidP="00FE14BA">
      <w:pPr>
        <w:pStyle w:val="ListParagraph"/>
        <w:rPr>
          <w:lang w:val="en-SG" w:eastAsia="en-SG"/>
        </w:rPr>
      </w:pPr>
    </w:p>
    <w:p w14:paraId="09D621C7" w14:textId="77777777" w:rsidR="00B02C56" w:rsidRDefault="00B02C56" w:rsidP="00FE14BA">
      <w:pPr>
        <w:pStyle w:val="ListParagraph"/>
        <w:rPr>
          <w:lang w:val="en-SG" w:eastAsia="en-SG"/>
        </w:rPr>
      </w:pPr>
    </w:p>
    <w:p w14:paraId="3AF6AD49" w14:textId="77777777" w:rsidR="00B02C56" w:rsidRDefault="00B02C56" w:rsidP="00FE14BA">
      <w:pPr>
        <w:pStyle w:val="ListParagraph"/>
        <w:rPr>
          <w:lang w:val="en-SG" w:eastAsia="en-SG"/>
        </w:rPr>
      </w:pPr>
    </w:p>
    <w:p w14:paraId="77D9C9D0" w14:textId="77777777" w:rsidR="00B02C56" w:rsidRDefault="00B02C56" w:rsidP="00FE14BA">
      <w:pPr>
        <w:pStyle w:val="ListParagraph"/>
        <w:rPr>
          <w:lang w:val="en-SG" w:eastAsia="en-SG"/>
        </w:rPr>
      </w:pPr>
    </w:p>
    <w:p w14:paraId="63A25972" w14:textId="77777777" w:rsidR="00B02C56" w:rsidRDefault="00B02C56" w:rsidP="00FE14BA">
      <w:pPr>
        <w:pStyle w:val="ListParagraph"/>
        <w:rPr>
          <w:lang w:val="en-SG" w:eastAsia="en-SG"/>
        </w:rPr>
      </w:pPr>
    </w:p>
    <w:p w14:paraId="3B98FB90" w14:textId="77777777" w:rsidR="006475B2" w:rsidRPr="006475B2" w:rsidRDefault="006475B2" w:rsidP="006475B2">
      <w:pPr>
        <w:pStyle w:val="ListParagraph"/>
        <w:rPr>
          <w:lang w:val="en-US" w:eastAsia="en-SG"/>
        </w:rPr>
      </w:pPr>
      <w:r w:rsidRPr="006475B2">
        <w:rPr>
          <w:sz w:val="20"/>
          <w:lang w:val="en-US" w:eastAsia="en-SG"/>
        </w:rPr>
        <w:t>@ 2022 Klok Systems India Private Limited or its affiliates. All rights reserved. This document, in part or in full, cannot be shared without written permission from Klok Systems India Private Limited</w:t>
      </w:r>
      <w:r w:rsidRPr="006475B2">
        <w:rPr>
          <w:lang w:val="en-US" w:eastAsia="en-SG"/>
        </w:rPr>
        <w:t>.</w:t>
      </w:r>
    </w:p>
    <w:p w14:paraId="6906C4F3" w14:textId="77777777" w:rsidR="00B02C56" w:rsidRDefault="00B02C56" w:rsidP="00FE14BA">
      <w:pPr>
        <w:pStyle w:val="ListParagraph"/>
        <w:rPr>
          <w:lang w:val="en-SG" w:eastAsia="en-SG"/>
        </w:rPr>
      </w:pPr>
    </w:p>
    <w:p w14:paraId="7E495A99" w14:textId="77777777" w:rsidR="00B02C56" w:rsidRDefault="00B02C56" w:rsidP="00FE14BA">
      <w:pPr>
        <w:pStyle w:val="ListParagraph"/>
        <w:rPr>
          <w:lang w:val="en-SG" w:eastAsia="en-SG"/>
        </w:rPr>
      </w:pPr>
    </w:p>
    <w:p w14:paraId="43A8DA29" w14:textId="77777777" w:rsidR="00B02C56" w:rsidRDefault="00B02C56" w:rsidP="00FE14BA">
      <w:pPr>
        <w:pStyle w:val="ListParagraph"/>
        <w:rPr>
          <w:lang w:val="en-SG" w:eastAsia="en-SG"/>
        </w:rPr>
      </w:pPr>
    </w:p>
    <w:p w14:paraId="4D86609D" w14:textId="77777777" w:rsidR="00B02C56" w:rsidRDefault="00B02C56" w:rsidP="00B02C56">
      <w:pPr>
        <w:pStyle w:val="FRNTADD"/>
      </w:pPr>
      <w:r>
        <w:t>Table of Contents</w:t>
      </w:r>
    </w:p>
    <w:p w14:paraId="30B5D491" w14:textId="0A16E5D7" w:rsidR="00B02C56" w:rsidRDefault="009A28C5" w:rsidP="00B02C56">
      <w:pPr>
        <w:pStyle w:val="Heading1"/>
        <w:rPr>
          <w:lang w:val="en-SG" w:eastAsia="en-SG"/>
        </w:rPr>
      </w:pPr>
      <w:r>
        <w:rPr>
          <w:lang w:val="en-SG" w:eastAsia="en-SG"/>
        </w:rPr>
        <w:t>CONTENTS</w:t>
      </w:r>
    </w:p>
    <w:p w14:paraId="52925B1D" w14:textId="299F418F" w:rsidR="009A28C5" w:rsidRDefault="006475B2" w:rsidP="006475B2">
      <w:pPr>
        <w:pStyle w:val="ListParagraph"/>
        <w:numPr>
          <w:ilvl w:val="0"/>
          <w:numId w:val="194"/>
        </w:numPr>
        <w:rPr>
          <w:lang w:val="en-SG" w:eastAsia="en-SG"/>
        </w:rPr>
      </w:pPr>
      <w:r>
        <w:rPr>
          <w:lang w:val="en-SG" w:eastAsia="en-SG"/>
        </w:rPr>
        <w:t>PWM</w:t>
      </w:r>
    </w:p>
    <w:p w14:paraId="4910FA84" w14:textId="29511A13" w:rsidR="006475B2" w:rsidRDefault="006475B2" w:rsidP="006475B2">
      <w:pPr>
        <w:pStyle w:val="ListParagraph"/>
        <w:numPr>
          <w:ilvl w:val="1"/>
          <w:numId w:val="194"/>
        </w:numPr>
        <w:rPr>
          <w:lang w:val="en-SG" w:eastAsia="en-SG"/>
        </w:rPr>
      </w:pPr>
      <w:r>
        <w:rPr>
          <w:lang w:val="en-SG" w:eastAsia="en-SG"/>
        </w:rPr>
        <w:t>PWM BLOCK DIAGRAM………………………………………………………4</w:t>
      </w:r>
    </w:p>
    <w:p w14:paraId="152E3918" w14:textId="4254F4E5" w:rsidR="006475B2" w:rsidRPr="006475B2" w:rsidRDefault="006475B2" w:rsidP="006475B2">
      <w:pPr>
        <w:pStyle w:val="ListParagraph"/>
        <w:numPr>
          <w:ilvl w:val="1"/>
          <w:numId w:val="194"/>
        </w:numPr>
        <w:rPr>
          <w:lang w:val="en-SG" w:eastAsia="en-SG"/>
        </w:rPr>
      </w:pPr>
      <w:r>
        <w:rPr>
          <w:lang w:val="en-SG" w:eastAsia="en-SG"/>
        </w:rPr>
        <w:t>PWM ARCHITECTURE…………………………………………………………4</w:t>
      </w:r>
    </w:p>
    <w:p w14:paraId="4346A3E9" w14:textId="77777777" w:rsidR="009A28C5" w:rsidRDefault="009A28C5" w:rsidP="009A28C5">
      <w:pPr>
        <w:pStyle w:val="ListParagraph"/>
        <w:rPr>
          <w:lang w:val="en-SG" w:eastAsia="en-SG"/>
        </w:rPr>
      </w:pPr>
    </w:p>
    <w:p w14:paraId="29C305AF" w14:textId="77777777" w:rsidR="009A28C5" w:rsidRDefault="009A28C5" w:rsidP="009A28C5">
      <w:pPr>
        <w:pStyle w:val="ListParagraph"/>
        <w:rPr>
          <w:lang w:val="en-SG" w:eastAsia="en-SG"/>
        </w:rPr>
      </w:pPr>
    </w:p>
    <w:p w14:paraId="4307DE2A" w14:textId="77777777" w:rsidR="009A28C5" w:rsidRDefault="009A28C5" w:rsidP="009A28C5">
      <w:pPr>
        <w:pStyle w:val="ListParagraph"/>
        <w:rPr>
          <w:lang w:val="en-SG" w:eastAsia="en-SG"/>
        </w:rPr>
      </w:pPr>
    </w:p>
    <w:p w14:paraId="5C063F33" w14:textId="77777777" w:rsidR="009A28C5" w:rsidRDefault="009A28C5" w:rsidP="009A28C5">
      <w:pPr>
        <w:pStyle w:val="ListParagraph"/>
        <w:rPr>
          <w:lang w:val="en-SG" w:eastAsia="en-SG"/>
        </w:rPr>
      </w:pPr>
    </w:p>
    <w:p w14:paraId="5C09D50B" w14:textId="77777777" w:rsidR="009A28C5" w:rsidRDefault="009A28C5" w:rsidP="009A28C5">
      <w:pPr>
        <w:pStyle w:val="ListParagraph"/>
        <w:rPr>
          <w:lang w:val="en-SG" w:eastAsia="en-SG"/>
        </w:rPr>
      </w:pPr>
    </w:p>
    <w:p w14:paraId="0697CB2D" w14:textId="77777777" w:rsidR="009A28C5" w:rsidRDefault="009A28C5" w:rsidP="009A28C5">
      <w:pPr>
        <w:pStyle w:val="ListParagraph"/>
        <w:rPr>
          <w:lang w:val="en-SG" w:eastAsia="en-SG"/>
        </w:rPr>
      </w:pPr>
    </w:p>
    <w:p w14:paraId="098E11FD" w14:textId="77777777" w:rsidR="009A28C5" w:rsidRDefault="009A28C5" w:rsidP="009A28C5">
      <w:pPr>
        <w:pStyle w:val="ListParagraph"/>
        <w:rPr>
          <w:lang w:val="en-SG" w:eastAsia="en-SG"/>
        </w:rPr>
      </w:pPr>
    </w:p>
    <w:p w14:paraId="144D9DE6" w14:textId="77777777" w:rsidR="009A28C5" w:rsidRDefault="009A28C5" w:rsidP="009A28C5">
      <w:pPr>
        <w:pStyle w:val="ListParagraph"/>
        <w:rPr>
          <w:lang w:val="en-SG" w:eastAsia="en-SG"/>
        </w:rPr>
      </w:pPr>
    </w:p>
    <w:p w14:paraId="5EFCBB07" w14:textId="77777777" w:rsidR="009A28C5" w:rsidRDefault="009A28C5" w:rsidP="009A28C5">
      <w:pPr>
        <w:pStyle w:val="ListParagraph"/>
        <w:rPr>
          <w:lang w:val="en-SG" w:eastAsia="en-SG"/>
        </w:rPr>
      </w:pPr>
    </w:p>
    <w:p w14:paraId="2E752197" w14:textId="77777777" w:rsidR="009A28C5" w:rsidRDefault="009A28C5" w:rsidP="009A28C5">
      <w:pPr>
        <w:pStyle w:val="ListParagraph"/>
        <w:rPr>
          <w:lang w:val="en-SG" w:eastAsia="en-SG"/>
        </w:rPr>
      </w:pPr>
    </w:p>
    <w:p w14:paraId="4DB436C0" w14:textId="77777777" w:rsidR="009A28C5" w:rsidRDefault="009A28C5" w:rsidP="009A28C5">
      <w:pPr>
        <w:pStyle w:val="ListParagraph"/>
        <w:rPr>
          <w:lang w:val="en-SG" w:eastAsia="en-SG"/>
        </w:rPr>
      </w:pPr>
    </w:p>
    <w:p w14:paraId="7E4CE621" w14:textId="77777777" w:rsidR="009A28C5" w:rsidRDefault="009A28C5" w:rsidP="009A28C5">
      <w:pPr>
        <w:pStyle w:val="ListParagraph"/>
        <w:rPr>
          <w:lang w:val="en-SG" w:eastAsia="en-SG"/>
        </w:rPr>
      </w:pPr>
    </w:p>
    <w:p w14:paraId="2388B700" w14:textId="77777777" w:rsidR="009A28C5" w:rsidRDefault="009A28C5" w:rsidP="009A28C5">
      <w:pPr>
        <w:pStyle w:val="ListParagraph"/>
        <w:rPr>
          <w:lang w:val="en-SG" w:eastAsia="en-SG"/>
        </w:rPr>
      </w:pPr>
    </w:p>
    <w:p w14:paraId="31B7D95C" w14:textId="77777777" w:rsidR="009A28C5" w:rsidRDefault="009A28C5" w:rsidP="009A28C5">
      <w:pPr>
        <w:pStyle w:val="ListParagraph"/>
        <w:rPr>
          <w:lang w:val="en-SG" w:eastAsia="en-SG"/>
        </w:rPr>
      </w:pPr>
    </w:p>
    <w:p w14:paraId="149B4778" w14:textId="77777777" w:rsidR="009A28C5" w:rsidRDefault="009A28C5" w:rsidP="009A28C5">
      <w:pPr>
        <w:pStyle w:val="ListParagraph"/>
        <w:rPr>
          <w:lang w:val="en-SG" w:eastAsia="en-SG"/>
        </w:rPr>
      </w:pPr>
    </w:p>
    <w:p w14:paraId="50CC3072" w14:textId="77777777" w:rsidR="009A28C5" w:rsidRDefault="009A28C5" w:rsidP="009A28C5">
      <w:pPr>
        <w:pStyle w:val="ListParagraph"/>
        <w:rPr>
          <w:lang w:val="en-SG" w:eastAsia="en-SG"/>
        </w:rPr>
      </w:pPr>
    </w:p>
    <w:p w14:paraId="69C42928" w14:textId="77777777" w:rsidR="009A28C5" w:rsidRDefault="009A28C5" w:rsidP="009A28C5">
      <w:pPr>
        <w:pStyle w:val="ListParagraph"/>
        <w:rPr>
          <w:lang w:val="en-SG" w:eastAsia="en-SG"/>
        </w:rPr>
      </w:pPr>
    </w:p>
    <w:p w14:paraId="360F805A" w14:textId="77777777" w:rsidR="009A28C5" w:rsidRDefault="009A28C5" w:rsidP="009A28C5">
      <w:pPr>
        <w:pStyle w:val="ListParagraph"/>
        <w:rPr>
          <w:lang w:val="en-SG" w:eastAsia="en-SG"/>
        </w:rPr>
      </w:pPr>
    </w:p>
    <w:p w14:paraId="3CEBFC6E" w14:textId="77777777" w:rsidR="009A28C5" w:rsidRDefault="009A28C5" w:rsidP="009A28C5">
      <w:pPr>
        <w:pStyle w:val="ListParagraph"/>
        <w:rPr>
          <w:lang w:val="en-SG" w:eastAsia="en-SG"/>
        </w:rPr>
      </w:pPr>
    </w:p>
    <w:p w14:paraId="601CDA48" w14:textId="77777777" w:rsidR="009A28C5" w:rsidRDefault="009A28C5" w:rsidP="009A28C5">
      <w:pPr>
        <w:pStyle w:val="ListParagraph"/>
        <w:rPr>
          <w:lang w:val="en-SG" w:eastAsia="en-SG"/>
        </w:rPr>
      </w:pPr>
    </w:p>
    <w:p w14:paraId="63AD6E98" w14:textId="77777777" w:rsidR="009A28C5" w:rsidRDefault="009A28C5" w:rsidP="009A28C5">
      <w:pPr>
        <w:pStyle w:val="ListParagraph"/>
        <w:rPr>
          <w:lang w:val="en-SG" w:eastAsia="en-SG"/>
        </w:rPr>
      </w:pPr>
    </w:p>
    <w:p w14:paraId="2189DDA4" w14:textId="77777777" w:rsidR="009A28C5" w:rsidRDefault="009A28C5" w:rsidP="009A28C5">
      <w:pPr>
        <w:pStyle w:val="ListParagraph"/>
        <w:rPr>
          <w:lang w:val="en-SG" w:eastAsia="en-SG"/>
        </w:rPr>
      </w:pPr>
    </w:p>
    <w:p w14:paraId="004BFD9B" w14:textId="77777777" w:rsidR="009A28C5" w:rsidRDefault="009A28C5" w:rsidP="009A28C5">
      <w:pPr>
        <w:pStyle w:val="ListParagraph"/>
        <w:rPr>
          <w:lang w:val="en-SG" w:eastAsia="en-SG"/>
        </w:rPr>
      </w:pPr>
    </w:p>
    <w:p w14:paraId="66DE176A" w14:textId="77777777" w:rsidR="009A28C5" w:rsidRDefault="009A28C5" w:rsidP="009A28C5">
      <w:pPr>
        <w:pStyle w:val="ListParagraph"/>
        <w:rPr>
          <w:lang w:val="en-SG" w:eastAsia="en-SG"/>
        </w:rPr>
      </w:pPr>
    </w:p>
    <w:p w14:paraId="1CF5C132" w14:textId="77777777" w:rsidR="009A28C5" w:rsidRDefault="009A28C5" w:rsidP="009A28C5">
      <w:pPr>
        <w:pStyle w:val="ListParagraph"/>
        <w:rPr>
          <w:lang w:val="en-SG" w:eastAsia="en-SG"/>
        </w:rPr>
      </w:pPr>
    </w:p>
    <w:p w14:paraId="1EFB9B2E" w14:textId="77777777" w:rsidR="009A28C5" w:rsidRDefault="009A28C5" w:rsidP="009A28C5">
      <w:pPr>
        <w:pStyle w:val="ListParagraph"/>
        <w:rPr>
          <w:lang w:val="en-SG" w:eastAsia="en-SG"/>
        </w:rPr>
      </w:pPr>
    </w:p>
    <w:p w14:paraId="15BD9718" w14:textId="77777777" w:rsidR="009A28C5" w:rsidRDefault="009A28C5" w:rsidP="009A28C5">
      <w:pPr>
        <w:pStyle w:val="ListParagraph"/>
        <w:rPr>
          <w:lang w:val="en-SG" w:eastAsia="en-SG"/>
        </w:rPr>
      </w:pPr>
    </w:p>
    <w:p w14:paraId="0DDB03A2" w14:textId="77777777" w:rsidR="009A28C5" w:rsidRDefault="009A28C5" w:rsidP="009A28C5">
      <w:pPr>
        <w:pStyle w:val="ListParagraph"/>
        <w:rPr>
          <w:lang w:val="en-SG" w:eastAsia="en-SG"/>
        </w:rPr>
      </w:pPr>
    </w:p>
    <w:p w14:paraId="457FC1CA" w14:textId="77777777" w:rsidR="009A28C5" w:rsidRDefault="009A28C5" w:rsidP="009A28C5">
      <w:pPr>
        <w:pStyle w:val="ListParagraph"/>
        <w:rPr>
          <w:lang w:val="en-SG" w:eastAsia="en-SG"/>
        </w:rPr>
      </w:pPr>
    </w:p>
    <w:p w14:paraId="416D30A8" w14:textId="77777777" w:rsidR="009A28C5" w:rsidRDefault="009A28C5" w:rsidP="009A28C5">
      <w:pPr>
        <w:pStyle w:val="ListParagraph"/>
        <w:rPr>
          <w:lang w:val="en-SG" w:eastAsia="en-SG"/>
        </w:rPr>
      </w:pPr>
    </w:p>
    <w:p w14:paraId="6743E3BC" w14:textId="77777777" w:rsidR="009A28C5" w:rsidRDefault="009A28C5" w:rsidP="009A28C5">
      <w:pPr>
        <w:pStyle w:val="ListParagraph"/>
        <w:rPr>
          <w:lang w:val="en-SG" w:eastAsia="en-SG"/>
        </w:rPr>
      </w:pPr>
    </w:p>
    <w:p w14:paraId="22ACD7C4" w14:textId="77777777" w:rsidR="009A28C5" w:rsidRDefault="009A28C5" w:rsidP="009A28C5">
      <w:pPr>
        <w:pStyle w:val="ListParagraph"/>
        <w:rPr>
          <w:lang w:val="en-SG" w:eastAsia="en-SG"/>
        </w:rPr>
      </w:pPr>
    </w:p>
    <w:p w14:paraId="75E17A00" w14:textId="77777777" w:rsidR="009A28C5" w:rsidRDefault="009A28C5" w:rsidP="009A28C5">
      <w:pPr>
        <w:pStyle w:val="ListParagraph"/>
        <w:rPr>
          <w:lang w:val="en-SG" w:eastAsia="en-SG"/>
        </w:rPr>
      </w:pPr>
    </w:p>
    <w:p w14:paraId="668F7628" w14:textId="77777777" w:rsidR="009A28C5" w:rsidRDefault="009A28C5" w:rsidP="009A28C5">
      <w:pPr>
        <w:pStyle w:val="ListParagraph"/>
        <w:rPr>
          <w:lang w:val="en-SG" w:eastAsia="en-SG"/>
        </w:rPr>
      </w:pPr>
    </w:p>
    <w:p w14:paraId="381E482D" w14:textId="77777777" w:rsidR="009A28C5" w:rsidRDefault="009A28C5" w:rsidP="009A28C5">
      <w:pPr>
        <w:pStyle w:val="ListParagraph"/>
        <w:rPr>
          <w:lang w:val="en-SG" w:eastAsia="en-SG"/>
        </w:rPr>
      </w:pPr>
    </w:p>
    <w:p w14:paraId="2CC351FF" w14:textId="77777777" w:rsidR="009A28C5" w:rsidRDefault="009A28C5" w:rsidP="009A28C5">
      <w:pPr>
        <w:pStyle w:val="ListParagraph"/>
        <w:rPr>
          <w:lang w:val="en-SG" w:eastAsia="en-SG"/>
        </w:rPr>
      </w:pPr>
    </w:p>
    <w:p w14:paraId="7277BB72" w14:textId="7F455B94" w:rsidR="009A28C5" w:rsidRDefault="009A28C5" w:rsidP="006475B2">
      <w:pPr>
        <w:pStyle w:val="FRNTADD"/>
        <w:rPr>
          <w:noProof/>
        </w:rPr>
      </w:pPr>
      <w:r>
        <w:t>List of Figures</w:t>
      </w:r>
      <w:r>
        <w:fldChar w:fldCharType="begin"/>
      </w:r>
      <w:r>
        <w:instrText xml:space="preserve"> TOC \h \z \c "Figure" </w:instrText>
      </w:r>
      <w:r>
        <w:fldChar w:fldCharType="separate"/>
      </w:r>
    </w:p>
    <w:p w14:paraId="52AC88C1" w14:textId="59AC697E" w:rsidR="006475B2" w:rsidRPr="006475B2" w:rsidRDefault="006475B2" w:rsidP="006475B2">
      <w:pPr>
        <w:rPr>
          <w:rFonts w:eastAsiaTheme="minorEastAsia"/>
        </w:rPr>
      </w:pPr>
      <w:hyperlink r:id="rId11" w:anchor="_Toc183715998" w:history="1">
        <w:r w:rsidRPr="006475B2">
          <w:rPr>
            <w:rStyle w:val="Hyperlink"/>
            <w:rFonts w:eastAsiaTheme="minorEastAsia"/>
            <w:bCs/>
          </w:rPr>
          <w:t xml:space="preserve">Figure 1: </w:t>
        </w:r>
        <w:r>
          <w:rPr>
            <w:rStyle w:val="Hyperlink"/>
            <w:rFonts w:eastAsiaTheme="minorEastAsia"/>
            <w:bCs/>
          </w:rPr>
          <w:t>Block diagram of pwm……………………………………………………</w:t>
        </w:r>
        <w:r>
          <w:rPr>
            <w:rStyle w:val="Hyperlink"/>
            <w:rFonts w:eastAsiaTheme="minorEastAsia"/>
            <w:bCs/>
            <w:webHidden/>
          </w:rPr>
          <w:t>………</w:t>
        </w:r>
        <w:r w:rsidRPr="006475B2">
          <w:rPr>
            <w:rStyle w:val="Hyperlink"/>
            <w:rFonts w:eastAsiaTheme="minorEastAsia"/>
            <w:bCs/>
            <w:webHidden/>
          </w:rPr>
          <w:fldChar w:fldCharType="begin"/>
        </w:r>
        <w:r w:rsidRPr="006475B2">
          <w:rPr>
            <w:rStyle w:val="Hyperlink"/>
            <w:rFonts w:eastAsiaTheme="minorEastAsia"/>
            <w:bCs/>
            <w:webHidden/>
          </w:rPr>
          <w:instrText xml:space="preserve"> PAGEREF _Toc183715998 \h </w:instrText>
        </w:r>
        <w:r w:rsidRPr="006475B2">
          <w:rPr>
            <w:rStyle w:val="Hyperlink"/>
            <w:rFonts w:eastAsiaTheme="minorEastAsia"/>
            <w:bCs/>
            <w:webHidden/>
          </w:rPr>
        </w:r>
        <w:r w:rsidRPr="006475B2">
          <w:rPr>
            <w:rStyle w:val="Hyperlink"/>
            <w:rFonts w:eastAsiaTheme="minorEastAsia"/>
            <w:bCs/>
            <w:webHidden/>
          </w:rPr>
          <w:fldChar w:fldCharType="separate"/>
        </w:r>
        <w:r w:rsidRPr="006475B2">
          <w:rPr>
            <w:rStyle w:val="Hyperlink"/>
            <w:rFonts w:eastAsiaTheme="minorEastAsia"/>
            <w:bCs/>
            <w:webHidden/>
          </w:rPr>
          <w:t>4</w:t>
        </w:r>
        <w:r w:rsidRPr="006475B2">
          <w:rPr>
            <w:rStyle w:val="Hyperlink"/>
            <w:rFonts w:eastAsiaTheme="minorEastAsia"/>
            <w:webHidden/>
          </w:rPr>
          <w:fldChar w:fldCharType="end"/>
        </w:r>
      </w:hyperlink>
    </w:p>
    <w:p w14:paraId="035D1E0D" w14:textId="2681C786" w:rsidR="006475B2" w:rsidRPr="006475B2" w:rsidRDefault="006475B2" w:rsidP="006475B2">
      <w:pPr>
        <w:rPr>
          <w:rFonts w:eastAsiaTheme="minorEastAsia"/>
          <w:lang w:val="en-SG"/>
        </w:rPr>
      </w:pPr>
      <w:hyperlink r:id="rId12" w:anchor="_Toc183715999" w:history="1">
        <w:r w:rsidRPr="006475B2">
          <w:rPr>
            <w:rStyle w:val="Hyperlink"/>
            <w:rFonts w:eastAsiaTheme="minorEastAsia"/>
            <w:bCs/>
          </w:rPr>
          <w:t xml:space="preserve">Figure 2: </w:t>
        </w:r>
        <w:r>
          <w:rPr>
            <w:rStyle w:val="Hyperlink"/>
            <w:rFonts w:eastAsiaTheme="minorEastAsia"/>
            <w:bCs/>
          </w:rPr>
          <w:t>Pwm architecture………………………………………………………………….</w:t>
        </w:r>
        <w:r>
          <w:rPr>
            <w:rStyle w:val="Hyperlink"/>
            <w:rFonts w:eastAsiaTheme="minorEastAsia"/>
            <w:bCs/>
            <w:webHidden/>
          </w:rPr>
          <w:t>6</w:t>
        </w:r>
      </w:hyperlink>
    </w:p>
    <w:p w14:paraId="1B3F9B44" w14:textId="77777777" w:rsidR="009A28C5" w:rsidRDefault="009A28C5" w:rsidP="009A28C5">
      <w:pPr>
        <w:rPr>
          <w:rFonts w:eastAsiaTheme="minorEastAsia"/>
        </w:rPr>
      </w:pPr>
    </w:p>
    <w:p w14:paraId="59C70FEC" w14:textId="77777777" w:rsidR="009A28C5" w:rsidRDefault="009A28C5" w:rsidP="009A28C5">
      <w:pPr>
        <w:pStyle w:val="ListParagraph"/>
        <w:rPr>
          <w:rFonts w:eastAsiaTheme="minorEastAsia"/>
          <w:lang w:val="en-US"/>
        </w:rPr>
      </w:pPr>
    </w:p>
    <w:p w14:paraId="4BDD70A8" w14:textId="77777777" w:rsidR="009A28C5" w:rsidRDefault="009A28C5" w:rsidP="009A28C5">
      <w:pPr>
        <w:pStyle w:val="ListParagraph"/>
        <w:rPr>
          <w:rFonts w:eastAsiaTheme="minorEastAsia"/>
          <w:lang w:val="en-US"/>
        </w:rPr>
      </w:pPr>
    </w:p>
    <w:p w14:paraId="38052AFB" w14:textId="77777777" w:rsidR="009A28C5" w:rsidRDefault="009A28C5" w:rsidP="009A28C5">
      <w:pPr>
        <w:pStyle w:val="ListParagraph"/>
        <w:rPr>
          <w:rFonts w:eastAsiaTheme="minorEastAsia"/>
          <w:lang w:val="en-US"/>
        </w:rPr>
      </w:pPr>
    </w:p>
    <w:p w14:paraId="195F8C69" w14:textId="77777777" w:rsidR="009A28C5" w:rsidRDefault="009A28C5" w:rsidP="009A28C5">
      <w:pPr>
        <w:pStyle w:val="ListParagraph"/>
        <w:rPr>
          <w:rFonts w:eastAsiaTheme="minorEastAsia"/>
          <w:lang w:val="en-US"/>
        </w:rPr>
      </w:pPr>
    </w:p>
    <w:p w14:paraId="1879173F" w14:textId="77777777" w:rsidR="009A28C5" w:rsidRDefault="009A28C5" w:rsidP="009A28C5">
      <w:pPr>
        <w:pStyle w:val="ListParagraph"/>
        <w:rPr>
          <w:rFonts w:eastAsiaTheme="minorEastAsia"/>
          <w:lang w:val="en-US"/>
        </w:rPr>
      </w:pPr>
    </w:p>
    <w:p w14:paraId="01B9EDE5" w14:textId="77777777" w:rsidR="009A28C5" w:rsidRDefault="009A28C5" w:rsidP="009A28C5">
      <w:pPr>
        <w:pStyle w:val="ListParagraph"/>
        <w:rPr>
          <w:rFonts w:eastAsiaTheme="minorEastAsia"/>
          <w:lang w:val="en-US"/>
        </w:rPr>
      </w:pPr>
    </w:p>
    <w:p w14:paraId="65C751D0" w14:textId="77777777" w:rsidR="009A28C5" w:rsidRDefault="009A28C5" w:rsidP="009A28C5">
      <w:pPr>
        <w:pStyle w:val="ListParagraph"/>
        <w:rPr>
          <w:rFonts w:eastAsiaTheme="minorEastAsia"/>
          <w:lang w:val="en-US"/>
        </w:rPr>
      </w:pPr>
    </w:p>
    <w:p w14:paraId="06371C26" w14:textId="77777777" w:rsidR="009A28C5" w:rsidRDefault="009A28C5" w:rsidP="009A28C5">
      <w:pPr>
        <w:pStyle w:val="ListParagraph"/>
        <w:rPr>
          <w:rFonts w:eastAsiaTheme="minorEastAsia"/>
          <w:lang w:val="en-US"/>
        </w:rPr>
      </w:pPr>
    </w:p>
    <w:p w14:paraId="20ACA938" w14:textId="77777777" w:rsidR="009A28C5" w:rsidRDefault="009A28C5" w:rsidP="009A28C5">
      <w:pPr>
        <w:pStyle w:val="ListParagraph"/>
        <w:rPr>
          <w:rFonts w:eastAsiaTheme="minorEastAsia"/>
          <w:lang w:val="en-US"/>
        </w:rPr>
      </w:pPr>
    </w:p>
    <w:p w14:paraId="4C5E6166" w14:textId="77777777" w:rsidR="009A28C5" w:rsidRDefault="009A28C5" w:rsidP="009A28C5">
      <w:pPr>
        <w:pStyle w:val="ListParagraph"/>
        <w:rPr>
          <w:rFonts w:eastAsiaTheme="minorEastAsia"/>
          <w:lang w:val="en-US"/>
        </w:rPr>
      </w:pPr>
    </w:p>
    <w:p w14:paraId="23A38BF2" w14:textId="77777777" w:rsidR="009A28C5" w:rsidRDefault="009A28C5" w:rsidP="009A28C5">
      <w:pPr>
        <w:pStyle w:val="ListParagraph"/>
        <w:rPr>
          <w:rFonts w:eastAsiaTheme="minorEastAsia"/>
          <w:lang w:val="en-US"/>
        </w:rPr>
      </w:pPr>
    </w:p>
    <w:p w14:paraId="2ECD498B" w14:textId="77777777" w:rsidR="009A28C5" w:rsidRDefault="009A28C5" w:rsidP="009A28C5">
      <w:pPr>
        <w:pStyle w:val="ListParagraph"/>
        <w:rPr>
          <w:rFonts w:eastAsiaTheme="minorEastAsia"/>
          <w:lang w:val="en-US"/>
        </w:rPr>
      </w:pPr>
    </w:p>
    <w:p w14:paraId="3AEF9F68" w14:textId="77777777" w:rsidR="009A28C5" w:rsidRDefault="009A28C5" w:rsidP="009A28C5">
      <w:pPr>
        <w:pStyle w:val="ListParagraph"/>
        <w:rPr>
          <w:rFonts w:eastAsiaTheme="minorEastAsia"/>
          <w:lang w:val="en-US"/>
        </w:rPr>
      </w:pPr>
    </w:p>
    <w:p w14:paraId="7BD5F6CD" w14:textId="77777777" w:rsidR="009A28C5" w:rsidRDefault="009A28C5" w:rsidP="009A28C5">
      <w:pPr>
        <w:pStyle w:val="ListParagraph"/>
        <w:rPr>
          <w:rFonts w:eastAsiaTheme="minorEastAsia"/>
          <w:lang w:val="en-US"/>
        </w:rPr>
      </w:pPr>
    </w:p>
    <w:p w14:paraId="33989526" w14:textId="77777777" w:rsidR="009A28C5" w:rsidRDefault="009A28C5" w:rsidP="009A28C5">
      <w:pPr>
        <w:pStyle w:val="ListParagraph"/>
        <w:rPr>
          <w:rFonts w:eastAsiaTheme="minorEastAsia"/>
          <w:lang w:val="en-US"/>
        </w:rPr>
      </w:pPr>
    </w:p>
    <w:p w14:paraId="048BB08A" w14:textId="77777777" w:rsidR="009A28C5" w:rsidRDefault="009A28C5" w:rsidP="009A28C5">
      <w:pPr>
        <w:pStyle w:val="ListParagraph"/>
        <w:rPr>
          <w:rFonts w:eastAsiaTheme="minorEastAsia"/>
          <w:lang w:val="en-US"/>
        </w:rPr>
      </w:pPr>
    </w:p>
    <w:p w14:paraId="6F97C4B3" w14:textId="77777777" w:rsidR="009A28C5" w:rsidRDefault="009A28C5" w:rsidP="009A28C5">
      <w:pPr>
        <w:pStyle w:val="ListParagraph"/>
        <w:rPr>
          <w:rFonts w:eastAsiaTheme="minorEastAsia"/>
          <w:lang w:val="en-US"/>
        </w:rPr>
      </w:pPr>
    </w:p>
    <w:p w14:paraId="46ED3D7E" w14:textId="77777777" w:rsidR="009A28C5" w:rsidRDefault="009A28C5" w:rsidP="009A28C5">
      <w:pPr>
        <w:pStyle w:val="ListParagraph"/>
        <w:rPr>
          <w:rFonts w:eastAsiaTheme="minorEastAsia"/>
          <w:lang w:val="en-US"/>
        </w:rPr>
      </w:pPr>
    </w:p>
    <w:p w14:paraId="042E530C" w14:textId="77777777" w:rsidR="009A28C5" w:rsidRDefault="009A28C5" w:rsidP="009A28C5">
      <w:pPr>
        <w:pStyle w:val="ListParagraph"/>
        <w:rPr>
          <w:rFonts w:eastAsiaTheme="minorEastAsia"/>
          <w:lang w:val="en-US"/>
        </w:rPr>
      </w:pPr>
    </w:p>
    <w:p w14:paraId="006400BC" w14:textId="77777777" w:rsidR="009A28C5" w:rsidRDefault="009A28C5" w:rsidP="009A28C5">
      <w:pPr>
        <w:pStyle w:val="ListParagraph"/>
        <w:rPr>
          <w:rFonts w:eastAsiaTheme="minorEastAsia"/>
          <w:lang w:val="en-US"/>
        </w:rPr>
      </w:pPr>
    </w:p>
    <w:p w14:paraId="2D622650" w14:textId="77777777" w:rsidR="009A28C5" w:rsidRDefault="009A28C5" w:rsidP="009A28C5">
      <w:pPr>
        <w:pStyle w:val="ListParagraph"/>
        <w:rPr>
          <w:rFonts w:eastAsiaTheme="minorEastAsia"/>
          <w:lang w:val="en-US"/>
        </w:rPr>
      </w:pPr>
    </w:p>
    <w:p w14:paraId="12532B75" w14:textId="77777777" w:rsidR="009A28C5" w:rsidRDefault="009A28C5" w:rsidP="009A28C5">
      <w:pPr>
        <w:pStyle w:val="ListParagraph"/>
        <w:rPr>
          <w:rFonts w:eastAsiaTheme="minorEastAsia"/>
          <w:lang w:val="en-US"/>
        </w:rPr>
      </w:pPr>
    </w:p>
    <w:p w14:paraId="53C760A7" w14:textId="77777777" w:rsidR="009A28C5" w:rsidRDefault="009A28C5" w:rsidP="009A28C5">
      <w:pPr>
        <w:pStyle w:val="ListParagraph"/>
        <w:rPr>
          <w:rFonts w:eastAsiaTheme="minorEastAsia"/>
          <w:lang w:val="en-US"/>
        </w:rPr>
      </w:pPr>
    </w:p>
    <w:p w14:paraId="31EE9CFE" w14:textId="77777777" w:rsidR="009A28C5" w:rsidRDefault="009A28C5" w:rsidP="009A28C5">
      <w:pPr>
        <w:pStyle w:val="ListParagraph"/>
        <w:rPr>
          <w:rFonts w:eastAsiaTheme="minorEastAsia"/>
          <w:lang w:val="en-US"/>
        </w:rPr>
      </w:pPr>
    </w:p>
    <w:p w14:paraId="4B861714" w14:textId="77777777" w:rsidR="009A28C5" w:rsidRDefault="009A28C5" w:rsidP="009A28C5">
      <w:pPr>
        <w:pStyle w:val="ListParagraph"/>
        <w:rPr>
          <w:rFonts w:eastAsiaTheme="minorEastAsia"/>
          <w:lang w:val="en-US"/>
        </w:rPr>
      </w:pPr>
    </w:p>
    <w:p w14:paraId="4042CAD9" w14:textId="77777777" w:rsidR="009A28C5" w:rsidRDefault="009A28C5" w:rsidP="009A28C5">
      <w:pPr>
        <w:pStyle w:val="ListParagraph"/>
        <w:rPr>
          <w:rFonts w:eastAsiaTheme="minorEastAsia"/>
          <w:lang w:val="en-US"/>
        </w:rPr>
      </w:pPr>
    </w:p>
    <w:p w14:paraId="31420B7C" w14:textId="77777777" w:rsidR="009A28C5" w:rsidRDefault="009A28C5" w:rsidP="009A28C5">
      <w:pPr>
        <w:pStyle w:val="ListParagraph"/>
        <w:rPr>
          <w:rFonts w:eastAsiaTheme="minorEastAsia"/>
          <w:lang w:val="en-US"/>
        </w:rPr>
      </w:pPr>
    </w:p>
    <w:p w14:paraId="40CE12D5" w14:textId="77777777" w:rsidR="009A28C5" w:rsidRDefault="009A28C5" w:rsidP="009A28C5">
      <w:pPr>
        <w:pStyle w:val="ListParagraph"/>
        <w:rPr>
          <w:rFonts w:eastAsiaTheme="minorEastAsia"/>
          <w:lang w:val="en-US"/>
        </w:rPr>
      </w:pPr>
    </w:p>
    <w:p w14:paraId="10964113" w14:textId="77777777" w:rsidR="009A28C5" w:rsidRDefault="009A28C5" w:rsidP="009A28C5">
      <w:pPr>
        <w:pStyle w:val="ListParagraph"/>
        <w:rPr>
          <w:rFonts w:eastAsiaTheme="minorEastAsia"/>
          <w:lang w:val="en-US"/>
        </w:rPr>
      </w:pPr>
    </w:p>
    <w:p w14:paraId="315141FB" w14:textId="77777777" w:rsidR="009A28C5" w:rsidRDefault="009A28C5" w:rsidP="009A28C5">
      <w:pPr>
        <w:pStyle w:val="ListParagraph"/>
        <w:rPr>
          <w:rFonts w:eastAsiaTheme="minorEastAsia"/>
          <w:lang w:val="en-US"/>
        </w:rPr>
      </w:pPr>
    </w:p>
    <w:p w14:paraId="2D2C8EFE" w14:textId="77777777" w:rsidR="009A28C5" w:rsidRDefault="009A28C5" w:rsidP="009A28C5">
      <w:pPr>
        <w:pStyle w:val="ListParagraph"/>
        <w:rPr>
          <w:rFonts w:eastAsiaTheme="minorEastAsia"/>
          <w:lang w:val="en-US"/>
        </w:rPr>
      </w:pPr>
    </w:p>
    <w:p w14:paraId="5976F1B5" w14:textId="77777777" w:rsidR="009A28C5" w:rsidRDefault="009A28C5" w:rsidP="009A28C5">
      <w:pPr>
        <w:pStyle w:val="ListParagraph"/>
        <w:rPr>
          <w:rFonts w:eastAsiaTheme="minorEastAsia"/>
          <w:lang w:val="en-US"/>
        </w:rPr>
      </w:pPr>
    </w:p>
    <w:p w14:paraId="46313868" w14:textId="77777777" w:rsidR="009A28C5" w:rsidRDefault="009A28C5" w:rsidP="009A28C5">
      <w:pPr>
        <w:pStyle w:val="ListParagraph"/>
        <w:rPr>
          <w:rFonts w:eastAsiaTheme="minorEastAsia"/>
          <w:lang w:val="en-US"/>
        </w:rPr>
      </w:pPr>
    </w:p>
    <w:p w14:paraId="67B0B347" w14:textId="77777777" w:rsidR="009A28C5" w:rsidRDefault="009A28C5" w:rsidP="009A28C5">
      <w:pPr>
        <w:pStyle w:val="ListParagraph"/>
        <w:rPr>
          <w:rFonts w:eastAsiaTheme="minorEastAsia"/>
          <w:lang w:val="en-US"/>
        </w:rPr>
      </w:pPr>
    </w:p>
    <w:p w14:paraId="5C24753E" w14:textId="77777777" w:rsidR="009A28C5" w:rsidRDefault="009A28C5" w:rsidP="009A28C5">
      <w:pPr>
        <w:pStyle w:val="ListParagraph"/>
        <w:rPr>
          <w:rFonts w:eastAsiaTheme="minorEastAsia"/>
          <w:lang w:val="en-US"/>
        </w:rPr>
      </w:pPr>
    </w:p>
    <w:p w14:paraId="4D3ED2BA" w14:textId="77777777" w:rsidR="009A28C5" w:rsidRDefault="009A28C5" w:rsidP="009A28C5">
      <w:pPr>
        <w:pStyle w:val="ListParagraph"/>
        <w:rPr>
          <w:rFonts w:eastAsiaTheme="minorEastAsia"/>
          <w:lang w:val="en-US"/>
        </w:rPr>
      </w:pPr>
    </w:p>
    <w:p w14:paraId="392AEB49" w14:textId="77777777" w:rsidR="009A28C5" w:rsidRDefault="009A28C5" w:rsidP="009A28C5">
      <w:pPr>
        <w:pStyle w:val="ListParagraph"/>
        <w:rPr>
          <w:rFonts w:eastAsiaTheme="minorEastAsia"/>
          <w:lang w:val="en-US"/>
        </w:rPr>
      </w:pPr>
    </w:p>
    <w:p w14:paraId="5E3DAA83" w14:textId="77777777" w:rsidR="009A28C5" w:rsidRPr="009A28C5" w:rsidRDefault="009A28C5" w:rsidP="009A28C5">
      <w:pPr>
        <w:pStyle w:val="ListParagraph"/>
        <w:rPr>
          <w:rFonts w:eastAsiaTheme="minorEastAsia"/>
          <w:lang w:val="en-US"/>
        </w:rPr>
      </w:pPr>
    </w:p>
    <w:p w14:paraId="5528860A" w14:textId="386CD778" w:rsidR="009A28C5" w:rsidRDefault="009A28C5" w:rsidP="009A28C5">
      <w:pPr>
        <w:pStyle w:val="ListParagraph"/>
        <w:rPr>
          <w:lang w:val="en-SG" w:eastAsia="en-SG"/>
        </w:rPr>
      </w:pPr>
      <w:r>
        <w:lastRenderedPageBreak/>
        <w:fldChar w:fldCharType="end"/>
      </w:r>
    </w:p>
    <w:p w14:paraId="52DD1808" w14:textId="2FE406BE" w:rsidR="009A28C5" w:rsidRDefault="009A28C5" w:rsidP="009A28C5">
      <w:pPr>
        <w:pStyle w:val="Heading2"/>
        <w:rPr>
          <w:lang w:eastAsia="en-SG"/>
        </w:rPr>
      </w:pPr>
      <w:r>
        <w:rPr>
          <w:lang w:eastAsia="en-SG"/>
        </w:rPr>
        <w:t>PWM</w:t>
      </w:r>
    </w:p>
    <w:p w14:paraId="0688DED5" w14:textId="77777777" w:rsidR="009A28C5" w:rsidRDefault="009A28C5" w:rsidP="009A28C5">
      <w:pPr>
        <w:rPr>
          <w:lang w:val="en-IN" w:eastAsia="en-SG"/>
        </w:rPr>
      </w:pPr>
    </w:p>
    <w:p w14:paraId="7068E75B" w14:textId="75E7047C" w:rsidR="009A28C5" w:rsidRDefault="009869D2" w:rsidP="009A28C5">
      <w:pPr>
        <w:pStyle w:val="ListParagraph"/>
        <w:rPr>
          <w:lang w:val="en-IN" w:eastAsia="en-SG"/>
        </w:rPr>
      </w:pPr>
      <w:r w:rsidRPr="009869D2">
        <w:rPr>
          <w:noProof/>
          <w:lang w:val="en-IN" w:eastAsia="en-SG"/>
        </w:rPr>
        <w:drawing>
          <wp:inline distT="0" distB="0" distL="0" distR="0" wp14:anchorId="3AA4073A" wp14:editId="57B4C3FB">
            <wp:extent cx="5753100" cy="3352800"/>
            <wp:effectExtent l="0" t="0" r="0" b="0"/>
            <wp:docPr id="116468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5145" name=""/>
                    <pic:cNvPicPr/>
                  </pic:nvPicPr>
                  <pic:blipFill>
                    <a:blip r:embed="rId13"/>
                    <a:stretch>
                      <a:fillRect/>
                    </a:stretch>
                  </pic:blipFill>
                  <pic:spPr>
                    <a:xfrm>
                      <a:off x="0" y="0"/>
                      <a:ext cx="5753100" cy="3352800"/>
                    </a:xfrm>
                    <a:prstGeom prst="rect">
                      <a:avLst/>
                    </a:prstGeom>
                  </pic:spPr>
                </pic:pic>
              </a:graphicData>
            </a:graphic>
          </wp:inline>
        </w:drawing>
      </w:r>
    </w:p>
    <w:p w14:paraId="2ABDA74F" w14:textId="480DDE95" w:rsidR="004B2DB5" w:rsidRDefault="009A28C5" w:rsidP="004B2DB5">
      <w:pPr>
        <w:pStyle w:val="ListParagraph"/>
        <w:jc w:val="center"/>
        <w:rPr>
          <w:b/>
          <w:bCs/>
          <w:i/>
          <w:iCs/>
          <w:lang w:val="en-IN" w:eastAsia="en-SG"/>
        </w:rPr>
      </w:pPr>
      <w:r w:rsidRPr="009A28C5">
        <w:rPr>
          <w:b/>
          <w:bCs/>
          <w:i/>
          <w:iCs/>
          <w:lang w:val="en-IN" w:eastAsia="en-SG"/>
        </w:rPr>
        <w:t>Figure 1: Block diagram of pwm</w:t>
      </w:r>
    </w:p>
    <w:p w14:paraId="2DFD4308" w14:textId="13B93D79" w:rsidR="004B2DB5" w:rsidRDefault="004B2DB5" w:rsidP="004B2DB5">
      <w:pPr>
        <w:pStyle w:val="ListParagraph"/>
        <w:rPr>
          <w:lang w:val="en-IN" w:eastAsia="en-SG"/>
        </w:rPr>
      </w:pPr>
    </w:p>
    <w:p w14:paraId="69987CCC" w14:textId="77777777" w:rsidR="00285791" w:rsidRDefault="004B2DB5" w:rsidP="004B2DB5">
      <w:pPr>
        <w:pStyle w:val="ListParagraph"/>
        <w:rPr>
          <w:lang w:val="en-IN" w:eastAsia="en-SG"/>
        </w:rPr>
      </w:pPr>
      <w:r>
        <w:rPr>
          <w:lang w:val="en-IN" w:eastAsia="en-SG"/>
        </w:rPr>
        <w:t>The block diagram of pwm consists of</w:t>
      </w:r>
    </w:p>
    <w:p w14:paraId="704EA6B5" w14:textId="34BEBF22" w:rsidR="00285791" w:rsidRDefault="004B2DB5" w:rsidP="00285791">
      <w:pPr>
        <w:pStyle w:val="ListParagraph"/>
        <w:numPr>
          <w:ilvl w:val="0"/>
          <w:numId w:val="96"/>
        </w:numPr>
        <w:rPr>
          <w:lang w:val="en-IN" w:eastAsia="en-SG"/>
        </w:rPr>
      </w:pPr>
      <w:r w:rsidRPr="00285791">
        <w:rPr>
          <w:b/>
          <w:bCs/>
          <w:lang w:val="en-IN" w:eastAsia="en-SG"/>
        </w:rPr>
        <w:t>DAC</w:t>
      </w:r>
      <w:r w:rsidR="00285791">
        <w:rPr>
          <w:lang w:val="en-IN" w:eastAsia="en-SG"/>
        </w:rPr>
        <w:t xml:space="preserve"> which takes digital input passes the analog output to the crossbar</w:t>
      </w:r>
    </w:p>
    <w:p w14:paraId="4C710296" w14:textId="33375315" w:rsidR="004B2DB5" w:rsidRDefault="00285791" w:rsidP="00285791">
      <w:pPr>
        <w:pStyle w:val="ListParagraph"/>
        <w:numPr>
          <w:ilvl w:val="0"/>
          <w:numId w:val="96"/>
        </w:numPr>
        <w:rPr>
          <w:lang w:val="en-IN" w:eastAsia="en-SG"/>
        </w:rPr>
      </w:pPr>
      <w:r w:rsidRPr="00285791">
        <w:rPr>
          <w:b/>
          <w:bCs/>
          <w:lang w:val="en-IN" w:eastAsia="en-SG"/>
        </w:rPr>
        <w:t>Crossbar (</w:t>
      </w:r>
      <w:r w:rsidR="004B2DB5" w:rsidRPr="00285791">
        <w:rPr>
          <w:b/>
          <w:bCs/>
          <w:lang w:val="en-IN" w:eastAsia="en-SG"/>
        </w:rPr>
        <w:t>process</w:t>
      </w:r>
      <w:r w:rsidRPr="00285791">
        <w:rPr>
          <w:b/>
          <w:bCs/>
          <w:lang w:val="en-IN" w:eastAsia="en-SG"/>
        </w:rPr>
        <w:t>ing element)</w:t>
      </w:r>
      <w:r>
        <w:rPr>
          <w:lang w:val="en-IN" w:eastAsia="en-SG"/>
        </w:rPr>
        <w:t xml:space="preserve"> which is built in the form of a matrix with rows and columns and the adjacent column results are provided to the subtractor.</w:t>
      </w:r>
    </w:p>
    <w:p w14:paraId="4E315A0E" w14:textId="6954DD37" w:rsidR="00285791" w:rsidRDefault="00285791" w:rsidP="00285791">
      <w:pPr>
        <w:pStyle w:val="ListParagraph"/>
        <w:numPr>
          <w:ilvl w:val="0"/>
          <w:numId w:val="96"/>
        </w:numPr>
        <w:rPr>
          <w:lang w:val="en-IN" w:eastAsia="en-SG"/>
        </w:rPr>
      </w:pPr>
      <w:r w:rsidRPr="00285791">
        <w:rPr>
          <w:b/>
          <w:bCs/>
          <w:lang w:val="en-IN" w:eastAsia="en-SG"/>
        </w:rPr>
        <w:t>Subtractor</w:t>
      </w:r>
      <w:r>
        <w:rPr>
          <w:lang w:val="en-IN" w:eastAsia="en-SG"/>
        </w:rPr>
        <w:t xml:space="preserve"> takes the difference from the adjacent columns and passes the subtracted value to the comparator.</w:t>
      </w:r>
    </w:p>
    <w:p w14:paraId="26EC8547" w14:textId="294C0A90" w:rsidR="009C3DF9" w:rsidRDefault="00285791" w:rsidP="00285791">
      <w:pPr>
        <w:pStyle w:val="ListParagraph"/>
        <w:numPr>
          <w:ilvl w:val="0"/>
          <w:numId w:val="96"/>
        </w:numPr>
        <w:rPr>
          <w:lang w:val="en-IN" w:eastAsia="en-SG"/>
        </w:rPr>
      </w:pPr>
      <w:r>
        <w:rPr>
          <w:b/>
          <w:bCs/>
          <w:lang w:val="en-IN" w:eastAsia="en-SG"/>
        </w:rPr>
        <w:t xml:space="preserve">Ramp </w:t>
      </w:r>
      <w:r w:rsidR="009C3DF9">
        <w:rPr>
          <w:b/>
          <w:bCs/>
          <w:lang w:val="en-IN" w:eastAsia="en-SG"/>
        </w:rPr>
        <w:t>generator generates</w:t>
      </w:r>
      <w:r w:rsidR="009C3DF9" w:rsidRPr="009C3DF9">
        <w:rPr>
          <w:lang w:val="en-IN" w:eastAsia="en-SG"/>
        </w:rPr>
        <w:t xml:space="preserve"> the ramp values when enabled</w:t>
      </w:r>
      <w:r w:rsidR="009869D2">
        <w:rPr>
          <w:lang w:val="en-IN" w:eastAsia="en-SG"/>
        </w:rPr>
        <w:t xml:space="preserve"> and start signal goes high</w:t>
      </w:r>
    </w:p>
    <w:p w14:paraId="1F4FEFA3" w14:textId="70EB65E3" w:rsidR="009C3DF9" w:rsidRPr="009C3DF9" w:rsidRDefault="009C3DF9" w:rsidP="009C3DF9">
      <w:pPr>
        <w:pStyle w:val="ListParagraph"/>
        <w:numPr>
          <w:ilvl w:val="0"/>
          <w:numId w:val="96"/>
        </w:numPr>
        <w:rPr>
          <w:lang w:eastAsia="en-SG"/>
        </w:rPr>
      </w:pPr>
      <w:r w:rsidRPr="009C3DF9">
        <w:rPr>
          <w:b/>
          <w:bCs/>
          <w:lang w:val="en-IN" w:eastAsia="en-SG"/>
        </w:rPr>
        <w:t xml:space="preserve"> Comparator </w:t>
      </w:r>
      <w:r w:rsidRPr="009C3DF9">
        <w:rPr>
          <w:lang w:eastAsia="en-SG"/>
        </w:rPr>
        <w:t xml:space="preserve">Compare both </w:t>
      </w:r>
      <w:r>
        <w:rPr>
          <w:lang w:eastAsia="en-SG"/>
        </w:rPr>
        <w:t xml:space="preserve">input values </w:t>
      </w:r>
      <w:r w:rsidR="009E6464">
        <w:rPr>
          <w:lang w:eastAsia="en-SG"/>
        </w:rPr>
        <w:t xml:space="preserve">such that when the ramp value exceeds the </w:t>
      </w:r>
      <w:r w:rsidR="00646E83">
        <w:rPr>
          <w:lang w:eastAsia="en-SG"/>
        </w:rPr>
        <w:t xml:space="preserve">       </w:t>
      </w:r>
      <w:r w:rsidR="009E6464">
        <w:rPr>
          <w:lang w:eastAsia="en-SG"/>
        </w:rPr>
        <w:t>subtracted value</w:t>
      </w:r>
      <w:r w:rsidR="009869D2">
        <w:rPr>
          <w:lang w:eastAsia="en-SG"/>
        </w:rPr>
        <w:t xml:space="preserve"> the stop signal goes high.</w:t>
      </w:r>
    </w:p>
    <w:p w14:paraId="567F2B1C" w14:textId="653E0B0E" w:rsidR="00285791" w:rsidRDefault="004C5D98" w:rsidP="00285791">
      <w:pPr>
        <w:pStyle w:val="ListParagraph"/>
        <w:numPr>
          <w:ilvl w:val="0"/>
          <w:numId w:val="96"/>
        </w:numPr>
        <w:rPr>
          <w:lang w:val="en-IN" w:eastAsia="en-SG"/>
        </w:rPr>
      </w:pPr>
      <w:r w:rsidRPr="00646E83">
        <w:rPr>
          <w:b/>
          <w:bCs/>
          <w:lang w:val="en-IN" w:eastAsia="en-SG"/>
        </w:rPr>
        <w:t>TDC</w:t>
      </w:r>
      <w:r>
        <w:rPr>
          <w:lang w:val="en-IN" w:eastAsia="en-SG"/>
        </w:rPr>
        <w:t xml:space="preserve"> takes two inputs basically start and stop time and measures time difference between them and provides the digital output</w:t>
      </w:r>
      <w:r w:rsidR="009869D2">
        <w:rPr>
          <w:lang w:val="en-IN" w:eastAsia="en-SG"/>
        </w:rPr>
        <w:t>.</w:t>
      </w:r>
    </w:p>
    <w:p w14:paraId="7B39292D" w14:textId="79B884F4" w:rsidR="00832268" w:rsidRPr="00832268" w:rsidRDefault="00832268" w:rsidP="00285791">
      <w:pPr>
        <w:pStyle w:val="ListParagraph"/>
        <w:numPr>
          <w:ilvl w:val="0"/>
          <w:numId w:val="96"/>
        </w:numPr>
        <w:rPr>
          <w:lang w:val="en-IN" w:eastAsia="en-SG"/>
        </w:rPr>
      </w:pPr>
      <w:r w:rsidRPr="00832268">
        <w:rPr>
          <w:lang w:val="en-IN" w:eastAsia="en-SG"/>
        </w:rPr>
        <w:t xml:space="preserve">Python was used to design the </w:t>
      </w:r>
      <w:r w:rsidR="00E62EA4">
        <w:rPr>
          <w:lang w:val="en-IN" w:eastAsia="en-SG"/>
        </w:rPr>
        <w:t>p</w:t>
      </w:r>
      <w:r w:rsidRPr="00832268">
        <w:rPr>
          <w:lang w:val="en-IN" w:eastAsia="en-SG"/>
        </w:rPr>
        <w:t>wm_system</w:t>
      </w:r>
    </w:p>
    <w:p w14:paraId="406EC7D9" w14:textId="452DC03A" w:rsidR="00646E83" w:rsidRDefault="00646E83" w:rsidP="00832268">
      <w:pPr>
        <w:pStyle w:val="ListParagraph"/>
        <w:ind w:left="720"/>
        <w:rPr>
          <w:lang w:val="en-IN" w:eastAsia="en-SG"/>
        </w:rPr>
      </w:pPr>
      <w:r>
        <w:rPr>
          <w:b/>
          <w:bCs/>
          <w:lang w:val="en-IN" w:eastAsia="en-SG"/>
        </w:rPr>
        <w:t xml:space="preserve"> </w:t>
      </w:r>
    </w:p>
    <w:p w14:paraId="3CD43B57" w14:textId="77777777" w:rsidR="00646E83" w:rsidRDefault="00646E83" w:rsidP="00646E83">
      <w:pPr>
        <w:pStyle w:val="ListParagraph"/>
        <w:ind w:left="720"/>
        <w:rPr>
          <w:lang w:val="en-IN" w:eastAsia="en-SG"/>
        </w:rPr>
      </w:pPr>
    </w:p>
    <w:p w14:paraId="3E93085B" w14:textId="4D902361" w:rsidR="00646E83" w:rsidRPr="00646E83" w:rsidRDefault="00832268" w:rsidP="00646E83">
      <w:pPr>
        <w:pStyle w:val="Heading2"/>
        <w:rPr>
          <w:lang w:eastAsia="en-SG"/>
        </w:rPr>
      </w:pPr>
      <w:r>
        <w:rPr>
          <w:lang w:eastAsia="en-SG"/>
        </w:rPr>
        <w:t>IMPLEMENTED ARCHITECTURE</w:t>
      </w:r>
    </w:p>
    <w:p w14:paraId="52D954D7" w14:textId="4567EFE5" w:rsidR="00646E83" w:rsidRPr="00646E83" w:rsidRDefault="00646E83" w:rsidP="00646E83">
      <w:pPr>
        <w:rPr>
          <w:lang w:val="en-IN" w:eastAsia="en-SG"/>
        </w:rPr>
      </w:pPr>
      <w:r>
        <w:rPr>
          <w:lang w:val="en-IN" w:eastAsia="en-SG"/>
        </w:rPr>
        <w:t xml:space="preserve">            </w:t>
      </w:r>
    </w:p>
    <w:p w14:paraId="7A7222FF" w14:textId="7CE00425" w:rsidR="00C915A6" w:rsidRDefault="00832268" w:rsidP="00832268">
      <w:pPr>
        <w:rPr>
          <w:lang w:val="en-IN" w:eastAsia="en-SG"/>
        </w:rPr>
      </w:pPr>
      <w:r>
        <w:rPr>
          <w:lang w:val="en-IN" w:eastAsia="en-SG"/>
        </w:rPr>
        <w:t xml:space="preserve">The implemented architecture which is completely structured in python </w:t>
      </w:r>
      <w:r w:rsidR="00C915A6">
        <w:rPr>
          <w:lang w:val="en-IN" w:eastAsia="en-SG"/>
        </w:rPr>
        <w:t>which consists</w:t>
      </w:r>
      <w:r>
        <w:rPr>
          <w:lang w:val="en-IN" w:eastAsia="en-SG"/>
        </w:rPr>
        <w:t xml:space="preserve"> of user, config</w:t>
      </w:r>
      <w:r w:rsidR="00C915A6">
        <w:rPr>
          <w:lang w:val="en-IN" w:eastAsia="en-SG"/>
        </w:rPr>
        <w:t>, energy metrics, delay metrics, components of pwm which is depicted in the below figure shown:</w:t>
      </w:r>
    </w:p>
    <w:p w14:paraId="5C31B1E3" w14:textId="77777777" w:rsidR="00C915A6" w:rsidRDefault="00C915A6" w:rsidP="00832268">
      <w:pPr>
        <w:rPr>
          <w:lang w:val="en-IN" w:eastAsia="en-SG"/>
        </w:rPr>
      </w:pPr>
    </w:p>
    <w:p w14:paraId="1445242C" w14:textId="77777777" w:rsidR="00C915A6" w:rsidRDefault="00C915A6" w:rsidP="00832268">
      <w:pPr>
        <w:rPr>
          <w:lang w:val="en-IN" w:eastAsia="en-SG"/>
        </w:rPr>
      </w:pPr>
    </w:p>
    <w:p w14:paraId="2053C137" w14:textId="77777777" w:rsidR="00C915A6" w:rsidRDefault="00C915A6" w:rsidP="00832268">
      <w:pPr>
        <w:rPr>
          <w:lang w:val="en-IN" w:eastAsia="en-SG"/>
        </w:rPr>
      </w:pPr>
    </w:p>
    <w:p w14:paraId="4F0B3182" w14:textId="1BEA4BAF" w:rsidR="00EF74D4" w:rsidRPr="00EF74D4" w:rsidRDefault="00EF74D4" w:rsidP="00EF74D4">
      <w:pPr>
        <w:rPr>
          <w:lang w:eastAsia="en-SG"/>
        </w:rPr>
      </w:pPr>
      <w:r w:rsidRPr="00EF74D4">
        <w:rPr>
          <w:lang w:eastAsia="en-SG"/>
        </w:rPr>
        <w:drawing>
          <wp:inline distT="0" distB="0" distL="0" distR="0" wp14:anchorId="224BBFD6" wp14:editId="56F54F26">
            <wp:extent cx="5731510" cy="3273425"/>
            <wp:effectExtent l="0" t="0" r="2540" b="3175"/>
            <wp:docPr id="1664414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p>
    <w:p w14:paraId="1C045B6A" w14:textId="49841DE8" w:rsidR="00646E83" w:rsidRPr="00832268" w:rsidRDefault="00C915A6" w:rsidP="00832268">
      <w:pPr>
        <w:rPr>
          <w:lang w:val="en-IN" w:eastAsia="en-SG"/>
        </w:rPr>
      </w:pPr>
      <w:r>
        <w:rPr>
          <w:lang w:val="en-IN" w:eastAsia="en-SG"/>
        </w:rPr>
        <w:t xml:space="preserve"> </w:t>
      </w:r>
    </w:p>
    <w:p w14:paraId="2597FD3F" w14:textId="77777777" w:rsidR="009A28C5" w:rsidRDefault="009A28C5" w:rsidP="009A28C5">
      <w:pPr>
        <w:pStyle w:val="ListParagraph"/>
        <w:jc w:val="center"/>
        <w:rPr>
          <w:lang w:val="en-IN" w:eastAsia="en-SG"/>
        </w:rPr>
      </w:pPr>
    </w:p>
    <w:p w14:paraId="2505C3A6" w14:textId="6B36082C" w:rsidR="00E62EA4" w:rsidRDefault="00E62EA4" w:rsidP="009A28C5">
      <w:pPr>
        <w:pStyle w:val="ListParagraph"/>
        <w:jc w:val="center"/>
        <w:rPr>
          <w:b/>
          <w:bCs/>
          <w:i/>
          <w:iCs/>
          <w:lang w:val="en-IN" w:eastAsia="en-SG"/>
        </w:rPr>
      </w:pPr>
      <w:r w:rsidRPr="00E62EA4">
        <w:rPr>
          <w:b/>
          <w:bCs/>
          <w:i/>
          <w:iCs/>
          <w:lang w:val="en-IN" w:eastAsia="en-SG"/>
        </w:rPr>
        <w:t>Figure 2: Pwm Architecture</w:t>
      </w:r>
    </w:p>
    <w:p w14:paraId="5F3F6F6A" w14:textId="77777777" w:rsidR="00E62EA4" w:rsidRDefault="00E62EA4" w:rsidP="00E62EA4">
      <w:pPr>
        <w:pStyle w:val="ListParagraph"/>
        <w:rPr>
          <w:b/>
          <w:bCs/>
          <w:i/>
          <w:iCs/>
          <w:lang w:val="en-IN" w:eastAsia="en-SG"/>
        </w:rPr>
      </w:pPr>
    </w:p>
    <w:p w14:paraId="26AC8116" w14:textId="02BD24FB" w:rsidR="00E62EA4" w:rsidRDefault="00E62EA4" w:rsidP="00EF74D4">
      <w:pPr>
        <w:pStyle w:val="ListParagraph"/>
        <w:numPr>
          <w:ilvl w:val="0"/>
          <w:numId w:val="98"/>
        </w:numPr>
        <w:jc w:val="both"/>
        <w:rPr>
          <w:lang w:val="en-IN" w:eastAsia="en-SG"/>
        </w:rPr>
      </w:pPr>
      <w:r>
        <w:rPr>
          <w:lang w:val="en-IN" w:eastAsia="en-SG"/>
        </w:rPr>
        <w:t xml:space="preserve">The </w:t>
      </w:r>
      <w:r w:rsidRPr="00E62EA4">
        <w:rPr>
          <w:b/>
          <w:bCs/>
          <w:lang w:val="en-IN" w:eastAsia="en-SG"/>
        </w:rPr>
        <w:t>user</w:t>
      </w:r>
      <w:r>
        <w:rPr>
          <w:b/>
          <w:bCs/>
          <w:lang w:val="en-IN" w:eastAsia="en-SG"/>
        </w:rPr>
        <w:t xml:space="preserve"> </w:t>
      </w:r>
      <w:r>
        <w:rPr>
          <w:lang w:val="en-IN" w:eastAsia="en-SG"/>
        </w:rPr>
        <w:t>file allows the user to send the digital inputs and select the number of rows in order to pass the inputs to the selected rows.</w:t>
      </w:r>
    </w:p>
    <w:p w14:paraId="1B25F047" w14:textId="77D1A14D" w:rsidR="00E62EA4" w:rsidRDefault="00E62EA4" w:rsidP="00EF74D4">
      <w:pPr>
        <w:pStyle w:val="ListParagraph"/>
        <w:numPr>
          <w:ilvl w:val="0"/>
          <w:numId w:val="98"/>
        </w:numPr>
        <w:jc w:val="both"/>
        <w:rPr>
          <w:lang w:val="en-IN" w:eastAsia="en-SG"/>
        </w:rPr>
      </w:pPr>
      <w:r>
        <w:rPr>
          <w:lang w:val="en-IN" w:eastAsia="en-SG"/>
        </w:rPr>
        <w:t xml:space="preserve">The </w:t>
      </w:r>
      <w:r w:rsidRPr="00FA2C14">
        <w:rPr>
          <w:b/>
          <w:bCs/>
          <w:lang w:val="en-IN" w:eastAsia="en-SG"/>
        </w:rPr>
        <w:t>config.ini</w:t>
      </w:r>
      <w:r>
        <w:rPr>
          <w:lang w:val="en-IN" w:eastAsia="en-SG"/>
        </w:rPr>
        <w:t xml:space="preserve"> file is the file which is consists of the parameters that is</w:t>
      </w:r>
      <w:r w:rsidR="00FA2C14">
        <w:rPr>
          <w:lang w:val="en-IN" w:eastAsia="en-SG"/>
        </w:rPr>
        <w:t xml:space="preserve"> invoked by the components package</w:t>
      </w:r>
      <w:r w:rsidR="0028533C">
        <w:rPr>
          <w:lang w:val="en-IN" w:eastAsia="en-SG"/>
        </w:rPr>
        <w:t>.</w:t>
      </w:r>
    </w:p>
    <w:p w14:paraId="31C47094" w14:textId="73D02E93" w:rsidR="00FA2C14" w:rsidRDefault="00FA2C14" w:rsidP="00EF74D4">
      <w:pPr>
        <w:pStyle w:val="ListParagraph"/>
        <w:numPr>
          <w:ilvl w:val="0"/>
          <w:numId w:val="98"/>
        </w:numPr>
        <w:jc w:val="both"/>
        <w:rPr>
          <w:lang w:val="en-IN" w:eastAsia="en-SG"/>
        </w:rPr>
      </w:pPr>
      <w:r>
        <w:rPr>
          <w:lang w:val="en-IN" w:eastAsia="en-SG"/>
        </w:rPr>
        <w:t xml:space="preserve">The </w:t>
      </w:r>
      <w:r w:rsidRPr="00FA2C14">
        <w:rPr>
          <w:b/>
          <w:bCs/>
          <w:lang w:val="en-IN" w:eastAsia="en-SG"/>
        </w:rPr>
        <w:t>Energy metrics</w:t>
      </w:r>
      <w:r>
        <w:rPr>
          <w:lang w:val="en-IN" w:eastAsia="en-SG"/>
        </w:rPr>
        <w:t xml:space="preserve"> which is initialized in the pwm system calculates overall energy consumed by the components of the pwm.</w:t>
      </w:r>
    </w:p>
    <w:p w14:paraId="7A5E2B11" w14:textId="60931BD4" w:rsidR="00FA2C14" w:rsidRDefault="00FA2C14" w:rsidP="00EF74D4">
      <w:pPr>
        <w:pStyle w:val="ListParagraph"/>
        <w:numPr>
          <w:ilvl w:val="0"/>
          <w:numId w:val="98"/>
        </w:numPr>
        <w:jc w:val="both"/>
        <w:rPr>
          <w:lang w:val="en-IN" w:eastAsia="en-SG"/>
        </w:rPr>
      </w:pPr>
      <w:r>
        <w:rPr>
          <w:lang w:val="en-IN" w:eastAsia="en-SG"/>
        </w:rPr>
        <w:t xml:space="preserve">The </w:t>
      </w:r>
      <w:r>
        <w:rPr>
          <w:b/>
          <w:bCs/>
          <w:lang w:val="en-IN" w:eastAsia="en-SG"/>
        </w:rPr>
        <w:t>Delay</w:t>
      </w:r>
      <w:r w:rsidRPr="00FA2C14">
        <w:rPr>
          <w:b/>
          <w:bCs/>
          <w:lang w:val="en-IN" w:eastAsia="en-SG"/>
        </w:rPr>
        <w:t xml:space="preserve"> metrics</w:t>
      </w:r>
      <w:r>
        <w:rPr>
          <w:lang w:val="en-IN" w:eastAsia="en-SG"/>
        </w:rPr>
        <w:t xml:space="preserve"> which is initialized in the pwm system calculates overall delay caused by the components of the pwm.</w:t>
      </w:r>
    </w:p>
    <w:p w14:paraId="6EA553EF" w14:textId="065127B6" w:rsidR="00EF74D4" w:rsidRPr="00EF74D4" w:rsidRDefault="00EF74D4" w:rsidP="00EF74D4">
      <w:pPr>
        <w:pStyle w:val="ListParagraph"/>
        <w:numPr>
          <w:ilvl w:val="0"/>
          <w:numId w:val="98"/>
        </w:numPr>
        <w:jc w:val="both"/>
        <w:rPr>
          <w:lang w:val="en-IN" w:eastAsia="en-SG"/>
        </w:rPr>
      </w:pPr>
      <w:r>
        <w:rPr>
          <w:lang w:val="en-IN" w:eastAsia="en-SG"/>
        </w:rPr>
        <w:t xml:space="preserve">The </w:t>
      </w:r>
      <w:r>
        <w:rPr>
          <w:b/>
          <w:bCs/>
          <w:lang w:val="en-IN" w:eastAsia="en-SG"/>
        </w:rPr>
        <w:t>Power</w:t>
      </w:r>
      <w:r w:rsidRPr="00FA2C14">
        <w:rPr>
          <w:b/>
          <w:bCs/>
          <w:lang w:val="en-IN" w:eastAsia="en-SG"/>
        </w:rPr>
        <w:t xml:space="preserve"> metrics</w:t>
      </w:r>
      <w:r>
        <w:rPr>
          <w:lang w:val="en-IN" w:eastAsia="en-SG"/>
        </w:rPr>
        <w:t xml:space="preserve"> which is initialized in the pwm system calculates overall delay caused by the components of the pwm.</w:t>
      </w:r>
    </w:p>
    <w:p w14:paraId="1A720684" w14:textId="266D43FD" w:rsidR="00E279F5" w:rsidRDefault="00856903" w:rsidP="00EF74D4">
      <w:pPr>
        <w:pStyle w:val="ListParagraph"/>
        <w:numPr>
          <w:ilvl w:val="0"/>
          <w:numId w:val="98"/>
        </w:numPr>
        <w:jc w:val="both"/>
        <w:rPr>
          <w:lang w:val="en-IN" w:eastAsia="en-SG"/>
        </w:rPr>
      </w:pPr>
      <w:r>
        <w:rPr>
          <w:lang w:val="en-IN" w:eastAsia="en-SG"/>
        </w:rPr>
        <w:t>The</w:t>
      </w:r>
      <w:r w:rsidRPr="00856903">
        <w:rPr>
          <w:b/>
          <w:bCs/>
          <w:lang w:val="en-IN" w:eastAsia="en-SG"/>
        </w:rPr>
        <w:t xml:space="preserve"> Components</w:t>
      </w:r>
      <w:r>
        <w:rPr>
          <w:b/>
          <w:bCs/>
          <w:lang w:val="en-IN" w:eastAsia="en-SG"/>
        </w:rPr>
        <w:t xml:space="preserve"> </w:t>
      </w:r>
      <w:r>
        <w:rPr>
          <w:lang w:val="en-IN" w:eastAsia="en-SG"/>
        </w:rPr>
        <w:t xml:space="preserve">which </w:t>
      </w:r>
      <w:r w:rsidR="00C27D26">
        <w:rPr>
          <w:lang w:val="en-IN" w:eastAsia="en-SG"/>
        </w:rPr>
        <w:t>are</w:t>
      </w:r>
      <w:r>
        <w:rPr>
          <w:lang w:val="en-IN" w:eastAsia="en-SG"/>
        </w:rPr>
        <w:t xml:space="preserve"> initialized in the pwm system </w:t>
      </w:r>
      <w:r w:rsidR="00E279F5">
        <w:rPr>
          <w:lang w:val="en-IN" w:eastAsia="en-SG"/>
        </w:rPr>
        <w:t>involves the core functionality of the pwm.</w:t>
      </w:r>
    </w:p>
    <w:p w14:paraId="3EA43DD0" w14:textId="77777777" w:rsidR="00E905E8" w:rsidRDefault="00E905E8" w:rsidP="00E905E8">
      <w:pPr>
        <w:pStyle w:val="ListParagraph"/>
        <w:ind w:left="720"/>
        <w:rPr>
          <w:lang w:val="en-IN" w:eastAsia="en-SG"/>
        </w:rPr>
      </w:pPr>
    </w:p>
    <w:p w14:paraId="76C66C39" w14:textId="42BC08CB" w:rsidR="00E905E8" w:rsidRDefault="00E905E8" w:rsidP="00E905E8">
      <w:pPr>
        <w:pStyle w:val="Heading3"/>
        <w:rPr>
          <w:lang w:val="en-IN" w:eastAsia="en-SG"/>
        </w:rPr>
      </w:pPr>
      <w:r>
        <w:rPr>
          <w:lang w:val="en-IN" w:eastAsia="en-SG"/>
        </w:rPr>
        <w:t>PWM ARCHITECTURE</w:t>
      </w:r>
    </w:p>
    <w:p w14:paraId="58B04AB7" w14:textId="77777777" w:rsidR="00E279F5" w:rsidRDefault="00E279F5" w:rsidP="00E279F5">
      <w:pPr>
        <w:pStyle w:val="ListParagraph"/>
        <w:ind w:left="720"/>
        <w:rPr>
          <w:lang w:val="en-IN" w:eastAsia="en-SG"/>
        </w:rPr>
      </w:pPr>
    </w:p>
    <w:p w14:paraId="5CC97888" w14:textId="41AA4396" w:rsidR="001235D8" w:rsidRPr="007D1BC0" w:rsidRDefault="00E905E8" w:rsidP="007D1BC0">
      <w:pPr>
        <w:pStyle w:val="ListParagraph"/>
        <w:numPr>
          <w:ilvl w:val="0"/>
          <w:numId w:val="100"/>
        </w:numPr>
        <w:jc w:val="both"/>
        <w:rPr>
          <w:b/>
          <w:bCs/>
          <w:u w:val="single"/>
          <w:lang w:val="en-IN" w:eastAsia="en-SG"/>
        </w:rPr>
      </w:pPr>
      <w:r w:rsidRPr="00E905E8">
        <w:rPr>
          <w:b/>
          <w:bCs/>
          <w:u w:val="single"/>
          <w:lang w:val="en-IN" w:eastAsia="en-SG"/>
        </w:rPr>
        <w:t>Config.ini:</w:t>
      </w:r>
      <w:r>
        <w:rPr>
          <w:b/>
          <w:bCs/>
          <w:u w:val="single"/>
          <w:lang w:val="en-IN" w:eastAsia="en-SG"/>
        </w:rPr>
        <w:t xml:space="preserve"> </w:t>
      </w:r>
      <w:r>
        <w:rPr>
          <w:lang w:val="en-IN" w:eastAsia="en-SG"/>
        </w:rPr>
        <w:t xml:space="preserve">The file </w:t>
      </w:r>
      <w:r w:rsidR="007D1BC0">
        <w:rPr>
          <w:lang w:val="en-IN" w:eastAsia="en-SG"/>
        </w:rPr>
        <w:t>consists</w:t>
      </w:r>
      <w:r>
        <w:rPr>
          <w:lang w:val="en-IN" w:eastAsia="en-SG"/>
        </w:rPr>
        <w:t xml:space="preserve"> of the parameters for the components built in the pwm where each component attribute </w:t>
      </w:r>
      <w:r w:rsidR="007D1BC0">
        <w:rPr>
          <w:lang w:val="en-IN" w:eastAsia="en-SG"/>
        </w:rPr>
        <w:t>is</w:t>
      </w:r>
      <w:r>
        <w:rPr>
          <w:lang w:val="en-IN" w:eastAsia="en-SG"/>
        </w:rPr>
        <w:t xml:space="preserve"> declared in this </w:t>
      </w:r>
      <w:r w:rsidR="001235D8">
        <w:rPr>
          <w:lang w:val="en-IN" w:eastAsia="en-SG"/>
        </w:rPr>
        <w:t xml:space="preserve">configuration file and all these are accessed </w:t>
      </w:r>
      <w:r w:rsidR="007D1BC0">
        <w:rPr>
          <w:lang w:val="en-IN" w:eastAsia="en-SG"/>
        </w:rPr>
        <w:t xml:space="preserve">with help of a standard library in python </w:t>
      </w:r>
      <w:r w:rsidR="007D1BC0" w:rsidRPr="007D1BC0">
        <w:rPr>
          <w:b/>
          <w:bCs/>
          <w:lang w:val="en-IN" w:eastAsia="en-SG"/>
        </w:rPr>
        <w:t>configparser</w:t>
      </w:r>
      <w:r w:rsidR="007D1BC0">
        <w:rPr>
          <w:b/>
          <w:bCs/>
          <w:lang w:val="en-IN" w:eastAsia="en-SG"/>
        </w:rPr>
        <w:t xml:space="preserve"> </w:t>
      </w:r>
      <w:r w:rsidR="007D1BC0">
        <w:rPr>
          <w:lang w:val="en-IN" w:eastAsia="en-SG"/>
        </w:rPr>
        <w:t xml:space="preserve">which helps the user to </w:t>
      </w:r>
      <w:r w:rsidR="007D1BC0" w:rsidRPr="007D1BC0">
        <w:rPr>
          <w:lang w:val="en-US" w:eastAsia="en-SG"/>
        </w:rPr>
        <w:t>read, write, and modify the configuration file easily.</w:t>
      </w:r>
    </w:p>
    <w:p w14:paraId="1CD86618" w14:textId="078DAEFC" w:rsidR="007D1BC0" w:rsidRPr="0028533C" w:rsidRDefault="0028533C" w:rsidP="0028533C">
      <w:pPr>
        <w:pStyle w:val="ListParagraph"/>
        <w:numPr>
          <w:ilvl w:val="0"/>
          <w:numId w:val="101"/>
        </w:numPr>
        <w:jc w:val="both"/>
        <w:rPr>
          <w:b/>
          <w:bCs/>
          <w:u w:val="single"/>
          <w:lang w:val="en-IN" w:eastAsia="en-SG"/>
        </w:rPr>
      </w:pPr>
      <w:r>
        <w:rPr>
          <w:b/>
          <w:bCs/>
          <w:u w:val="single"/>
          <w:lang w:val="en-IN" w:eastAsia="en-SG"/>
        </w:rPr>
        <w:t>[</w:t>
      </w:r>
      <w:r w:rsidRPr="0028533C">
        <w:rPr>
          <w:lang w:val="en-IN" w:eastAsia="en-SG"/>
        </w:rPr>
        <w:t>SYSTEM]</w:t>
      </w:r>
      <w:r>
        <w:rPr>
          <w:lang w:val="en-IN" w:eastAsia="en-SG"/>
        </w:rPr>
        <w:t xml:space="preserve"> </w:t>
      </w:r>
    </w:p>
    <w:p w14:paraId="5502825E" w14:textId="158F16B3" w:rsidR="0028533C" w:rsidRDefault="0028533C" w:rsidP="0028533C">
      <w:pPr>
        <w:pStyle w:val="ListParagraph"/>
        <w:numPr>
          <w:ilvl w:val="0"/>
          <w:numId w:val="102"/>
        </w:numPr>
        <w:jc w:val="both"/>
        <w:rPr>
          <w:lang w:val="en-IN" w:eastAsia="en-SG"/>
        </w:rPr>
      </w:pPr>
      <w:r w:rsidRPr="0028533C">
        <w:rPr>
          <w:lang w:val="en-IN" w:eastAsia="en-SG"/>
        </w:rPr>
        <w:t>V</w:t>
      </w:r>
      <w:r>
        <w:rPr>
          <w:lang w:val="en-IN" w:eastAsia="en-SG"/>
        </w:rPr>
        <w:t>dd = 1.8</w:t>
      </w:r>
      <w:r w:rsidR="004C3C2E">
        <w:rPr>
          <w:lang w:val="en-IN" w:eastAsia="en-SG"/>
        </w:rPr>
        <w:t>.</w:t>
      </w:r>
    </w:p>
    <w:p w14:paraId="6FBEA98A" w14:textId="5F9FEE8A" w:rsidR="0028533C" w:rsidRDefault="0028533C" w:rsidP="0028533C">
      <w:pPr>
        <w:pStyle w:val="ListParagraph"/>
        <w:numPr>
          <w:ilvl w:val="0"/>
          <w:numId w:val="102"/>
        </w:numPr>
        <w:jc w:val="both"/>
        <w:rPr>
          <w:lang w:val="en-US" w:eastAsia="en-SG"/>
        </w:rPr>
      </w:pPr>
      <w:r>
        <w:rPr>
          <w:lang w:val="en-IN" w:eastAsia="en-SG"/>
        </w:rPr>
        <w:lastRenderedPageBreak/>
        <w:t xml:space="preserve">Time_step = </w:t>
      </w:r>
      <w:r w:rsidRPr="0028533C">
        <w:rPr>
          <w:lang w:val="en-US" w:eastAsia="en-SG"/>
        </w:rPr>
        <w:t>100e-12</w:t>
      </w:r>
      <w:r w:rsidR="004C3C2E">
        <w:rPr>
          <w:lang w:val="en-US" w:eastAsia="en-SG"/>
        </w:rPr>
        <w:t>.</w:t>
      </w:r>
    </w:p>
    <w:p w14:paraId="26A8B73C" w14:textId="77777777" w:rsidR="0028533C" w:rsidRDefault="0028533C" w:rsidP="0028533C">
      <w:pPr>
        <w:rPr>
          <w:lang w:eastAsia="en-SG"/>
        </w:rPr>
      </w:pPr>
    </w:p>
    <w:p w14:paraId="694CB1DC" w14:textId="77777777" w:rsidR="0028533C" w:rsidRPr="0028533C" w:rsidRDefault="0028533C" w:rsidP="0028533C">
      <w:pPr>
        <w:pStyle w:val="ListParagraph"/>
        <w:rPr>
          <w:lang w:val="en-US" w:eastAsia="en-SG"/>
        </w:rPr>
      </w:pPr>
    </w:p>
    <w:p w14:paraId="03D78054" w14:textId="3450111D" w:rsidR="0028533C" w:rsidRDefault="0028533C" w:rsidP="0028533C">
      <w:pPr>
        <w:pStyle w:val="ListParagraph"/>
        <w:numPr>
          <w:ilvl w:val="0"/>
          <w:numId w:val="101"/>
        </w:numPr>
        <w:rPr>
          <w:lang w:val="en-IN" w:eastAsia="en-SG"/>
        </w:rPr>
      </w:pPr>
      <w:r>
        <w:rPr>
          <w:lang w:val="en-IN" w:eastAsia="en-SG"/>
        </w:rPr>
        <w:t>[DAC]</w:t>
      </w:r>
    </w:p>
    <w:p w14:paraId="5CCEDBEF" w14:textId="7DB68F2F" w:rsidR="0028533C" w:rsidRDefault="0028533C" w:rsidP="0028533C">
      <w:pPr>
        <w:pStyle w:val="ListParagraph"/>
        <w:numPr>
          <w:ilvl w:val="0"/>
          <w:numId w:val="103"/>
        </w:numPr>
        <w:rPr>
          <w:lang w:val="en-IN" w:eastAsia="en-SG"/>
        </w:rPr>
      </w:pPr>
      <w:r>
        <w:rPr>
          <w:lang w:val="en-IN" w:eastAsia="en-SG"/>
        </w:rPr>
        <w:t>Num_bits = 3</w:t>
      </w:r>
      <w:r w:rsidR="004C3C2E">
        <w:rPr>
          <w:lang w:val="en-IN" w:eastAsia="en-SG"/>
        </w:rPr>
        <w:t>.</w:t>
      </w:r>
    </w:p>
    <w:p w14:paraId="18214363" w14:textId="4CA554E4" w:rsidR="0028533C" w:rsidRPr="0028533C" w:rsidRDefault="0028533C" w:rsidP="0028533C">
      <w:pPr>
        <w:pStyle w:val="ListParagraph"/>
        <w:numPr>
          <w:ilvl w:val="0"/>
          <w:numId w:val="103"/>
        </w:numPr>
        <w:rPr>
          <w:lang w:val="en-US" w:eastAsia="en-SG"/>
        </w:rPr>
      </w:pPr>
      <w:r>
        <w:rPr>
          <w:lang w:val="en-IN" w:eastAsia="en-SG"/>
        </w:rPr>
        <w:t xml:space="preserve">Pulse_period = </w:t>
      </w:r>
      <w:r w:rsidRPr="0028533C">
        <w:rPr>
          <w:lang w:val="en-US" w:eastAsia="en-SG"/>
        </w:rPr>
        <w:t>1e-9</w:t>
      </w:r>
      <w:r w:rsidR="004C3C2E">
        <w:rPr>
          <w:lang w:val="en-US" w:eastAsia="en-SG"/>
        </w:rPr>
        <w:t>.</w:t>
      </w:r>
    </w:p>
    <w:p w14:paraId="4BC7641E" w14:textId="301198A5" w:rsidR="0028533C" w:rsidRDefault="0028533C" w:rsidP="0028533C">
      <w:pPr>
        <w:pStyle w:val="ListParagraph"/>
        <w:numPr>
          <w:ilvl w:val="0"/>
          <w:numId w:val="101"/>
        </w:numPr>
        <w:rPr>
          <w:lang w:val="en-IN" w:eastAsia="en-SG"/>
        </w:rPr>
      </w:pPr>
      <w:r>
        <w:rPr>
          <w:lang w:val="en-IN" w:eastAsia="en-SG"/>
        </w:rPr>
        <w:t>[CROSSBAR]</w:t>
      </w:r>
    </w:p>
    <w:p w14:paraId="2D7DB6E9" w14:textId="62B17368" w:rsidR="0028533C" w:rsidRDefault="0028533C" w:rsidP="0028533C">
      <w:pPr>
        <w:pStyle w:val="ListParagraph"/>
        <w:numPr>
          <w:ilvl w:val="0"/>
          <w:numId w:val="104"/>
        </w:numPr>
        <w:rPr>
          <w:lang w:val="en-IN" w:eastAsia="en-SG"/>
        </w:rPr>
      </w:pPr>
      <w:r>
        <w:rPr>
          <w:lang w:val="en-IN" w:eastAsia="en-SG"/>
        </w:rPr>
        <w:t>Vin = 0.3</w:t>
      </w:r>
      <w:r w:rsidR="004C3C2E">
        <w:rPr>
          <w:lang w:val="en-IN" w:eastAsia="en-SG"/>
        </w:rPr>
        <w:t>.</w:t>
      </w:r>
    </w:p>
    <w:p w14:paraId="7E8FD326" w14:textId="786C02B9" w:rsidR="0028533C" w:rsidRDefault="0028533C" w:rsidP="0028533C">
      <w:pPr>
        <w:pStyle w:val="ListParagraph"/>
        <w:numPr>
          <w:ilvl w:val="0"/>
          <w:numId w:val="104"/>
        </w:numPr>
        <w:rPr>
          <w:lang w:val="en-IN" w:eastAsia="en-SG"/>
        </w:rPr>
      </w:pPr>
      <w:r>
        <w:rPr>
          <w:lang w:val="en-IN" w:eastAsia="en-SG"/>
        </w:rPr>
        <w:t>Roff = 50000</w:t>
      </w:r>
      <w:r w:rsidR="004C3C2E">
        <w:rPr>
          <w:lang w:val="en-IN" w:eastAsia="en-SG"/>
        </w:rPr>
        <w:t>.</w:t>
      </w:r>
    </w:p>
    <w:p w14:paraId="5663F36F" w14:textId="03BCAE01" w:rsidR="0028533C" w:rsidRDefault="0028533C" w:rsidP="0028533C">
      <w:pPr>
        <w:pStyle w:val="ListParagraph"/>
        <w:numPr>
          <w:ilvl w:val="0"/>
          <w:numId w:val="104"/>
        </w:numPr>
        <w:rPr>
          <w:lang w:val="en-IN" w:eastAsia="en-SG"/>
        </w:rPr>
      </w:pPr>
      <w:r>
        <w:rPr>
          <w:lang w:val="en-IN" w:eastAsia="en-SG"/>
        </w:rPr>
        <w:t>Ron = 5000</w:t>
      </w:r>
      <w:r w:rsidR="004C3C2E">
        <w:rPr>
          <w:lang w:val="en-IN" w:eastAsia="en-SG"/>
        </w:rPr>
        <w:t>.</w:t>
      </w:r>
    </w:p>
    <w:p w14:paraId="2F26251E" w14:textId="2CA652A1" w:rsidR="0028533C" w:rsidRDefault="0028533C" w:rsidP="0028533C">
      <w:pPr>
        <w:pStyle w:val="ListParagraph"/>
        <w:numPr>
          <w:ilvl w:val="0"/>
          <w:numId w:val="104"/>
        </w:numPr>
        <w:rPr>
          <w:lang w:val="en-IN" w:eastAsia="en-SG"/>
        </w:rPr>
      </w:pPr>
      <w:r>
        <w:rPr>
          <w:lang w:val="en-IN" w:eastAsia="en-SG"/>
        </w:rPr>
        <w:t>On_off_ratio = 10</w:t>
      </w:r>
      <w:r w:rsidR="004C3C2E">
        <w:rPr>
          <w:lang w:val="en-IN" w:eastAsia="en-SG"/>
        </w:rPr>
        <w:t>.</w:t>
      </w:r>
    </w:p>
    <w:p w14:paraId="34A42B4B" w14:textId="06BA1AE4" w:rsidR="0028533C" w:rsidRDefault="0028533C" w:rsidP="0028533C">
      <w:pPr>
        <w:pStyle w:val="ListParagraph"/>
        <w:numPr>
          <w:ilvl w:val="0"/>
          <w:numId w:val="104"/>
        </w:numPr>
        <w:rPr>
          <w:lang w:val="en-IN" w:eastAsia="en-SG"/>
        </w:rPr>
      </w:pPr>
      <w:r>
        <w:rPr>
          <w:lang w:val="en-IN" w:eastAsia="en-SG"/>
        </w:rPr>
        <w:t>Capacitance = 1e-12</w:t>
      </w:r>
      <w:r w:rsidR="004C3C2E">
        <w:rPr>
          <w:lang w:val="en-IN" w:eastAsia="en-SG"/>
        </w:rPr>
        <w:t>.</w:t>
      </w:r>
    </w:p>
    <w:p w14:paraId="471021A5" w14:textId="68725F2C" w:rsidR="0028533C" w:rsidRDefault="0028533C" w:rsidP="0028533C">
      <w:pPr>
        <w:pStyle w:val="ListParagraph"/>
        <w:numPr>
          <w:ilvl w:val="0"/>
          <w:numId w:val="104"/>
        </w:numPr>
        <w:rPr>
          <w:lang w:val="en-IN" w:eastAsia="en-SG"/>
        </w:rPr>
      </w:pPr>
      <w:r>
        <w:rPr>
          <w:lang w:val="en-IN" w:eastAsia="en-SG"/>
        </w:rPr>
        <w:t>Array_columns =32</w:t>
      </w:r>
      <w:r w:rsidR="004C3C2E">
        <w:rPr>
          <w:lang w:val="en-IN" w:eastAsia="en-SG"/>
        </w:rPr>
        <w:t>.</w:t>
      </w:r>
    </w:p>
    <w:p w14:paraId="09EA0080" w14:textId="6EB9C974" w:rsidR="0028533C" w:rsidRDefault="0028533C" w:rsidP="0028533C">
      <w:pPr>
        <w:pStyle w:val="ListParagraph"/>
        <w:numPr>
          <w:ilvl w:val="0"/>
          <w:numId w:val="104"/>
        </w:numPr>
        <w:rPr>
          <w:lang w:val="en-IN" w:eastAsia="en-SG"/>
        </w:rPr>
      </w:pPr>
      <w:r>
        <w:rPr>
          <w:lang w:val="en-IN" w:eastAsia="en-SG"/>
        </w:rPr>
        <w:t>Array_rows = 32</w:t>
      </w:r>
      <w:r w:rsidR="004C3C2E">
        <w:rPr>
          <w:lang w:val="en-IN" w:eastAsia="en-SG"/>
        </w:rPr>
        <w:t>.</w:t>
      </w:r>
    </w:p>
    <w:p w14:paraId="0FA8321F" w14:textId="333AB836" w:rsidR="0028533C" w:rsidRDefault="0028533C" w:rsidP="0028533C">
      <w:pPr>
        <w:pStyle w:val="ListParagraph"/>
        <w:numPr>
          <w:ilvl w:val="0"/>
          <w:numId w:val="104"/>
        </w:numPr>
        <w:rPr>
          <w:lang w:val="en-IN" w:eastAsia="en-SG"/>
        </w:rPr>
      </w:pPr>
      <w:r>
        <w:rPr>
          <w:lang w:val="en-IN" w:eastAsia="en-SG"/>
        </w:rPr>
        <w:t xml:space="preserve">Weight_bits = </w:t>
      </w:r>
      <w:r w:rsidR="0023790F">
        <w:rPr>
          <w:lang w:val="en-IN" w:eastAsia="en-SG"/>
        </w:rPr>
        <w:t>3</w:t>
      </w:r>
      <w:r w:rsidR="004C3C2E">
        <w:rPr>
          <w:lang w:val="en-IN" w:eastAsia="en-SG"/>
        </w:rPr>
        <w:t>.</w:t>
      </w:r>
    </w:p>
    <w:p w14:paraId="33CAD06F" w14:textId="743869AB" w:rsidR="0023790F" w:rsidRDefault="0023790F" w:rsidP="0023790F">
      <w:pPr>
        <w:pStyle w:val="ListParagraph"/>
        <w:numPr>
          <w:ilvl w:val="0"/>
          <w:numId w:val="104"/>
        </w:numPr>
        <w:rPr>
          <w:lang w:val="en-IN" w:eastAsia="en-SG"/>
        </w:rPr>
      </w:pPr>
      <w:r>
        <w:rPr>
          <w:lang w:val="en-IN" w:eastAsia="en-SG"/>
        </w:rPr>
        <w:t>A = 10</w:t>
      </w:r>
      <w:r w:rsidR="004C3C2E">
        <w:rPr>
          <w:lang w:val="en-IN" w:eastAsia="en-SG"/>
        </w:rPr>
        <w:t>.</w:t>
      </w:r>
    </w:p>
    <w:p w14:paraId="3FAF8630" w14:textId="49530015" w:rsidR="0023790F" w:rsidRDefault="0023790F" w:rsidP="0023790F">
      <w:pPr>
        <w:pStyle w:val="ListParagraph"/>
        <w:numPr>
          <w:ilvl w:val="0"/>
          <w:numId w:val="101"/>
        </w:numPr>
        <w:rPr>
          <w:lang w:val="en-IN" w:eastAsia="en-SG"/>
        </w:rPr>
      </w:pPr>
      <w:r>
        <w:rPr>
          <w:lang w:val="en-IN" w:eastAsia="en-SG"/>
        </w:rPr>
        <w:t>[RAMPGENERATOR]</w:t>
      </w:r>
    </w:p>
    <w:p w14:paraId="2794C00C" w14:textId="5A406A3C" w:rsidR="0023790F" w:rsidRDefault="0023790F" w:rsidP="0023790F">
      <w:pPr>
        <w:pStyle w:val="ListParagraph"/>
        <w:numPr>
          <w:ilvl w:val="0"/>
          <w:numId w:val="105"/>
        </w:numPr>
        <w:rPr>
          <w:lang w:val="en-IN" w:eastAsia="en-SG"/>
        </w:rPr>
      </w:pPr>
      <w:r>
        <w:rPr>
          <w:lang w:val="en-IN" w:eastAsia="en-SG"/>
        </w:rPr>
        <w:t>Slope = 6e5</w:t>
      </w:r>
      <w:r w:rsidR="004C3C2E">
        <w:rPr>
          <w:lang w:val="en-IN" w:eastAsia="en-SG"/>
        </w:rPr>
        <w:t>.</w:t>
      </w:r>
    </w:p>
    <w:p w14:paraId="1657141C" w14:textId="05B05F30" w:rsidR="0023790F" w:rsidRDefault="0023790F" w:rsidP="0023790F">
      <w:pPr>
        <w:pStyle w:val="ListParagraph"/>
        <w:numPr>
          <w:ilvl w:val="0"/>
          <w:numId w:val="105"/>
        </w:numPr>
        <w:rPr>
          <w:lang w:val="en-IN" w:eastAsia="en-SG"/>
        </w:rPr>
      </w:pPr>
      <w:r>
        <w:rPr>
          <w:lang w:val="en-IN" w:eastAsia="en-SG"/>
        </w:rPr>
        <w:t>Enable = True</w:t>
      </w:r>
      <w:r w:rsidR="004C3C2E">
        <w:rPr>
          <w:lang w:val="en-IN" w:eastAsia="en-SG"/>
        </w:rPr>
        <w:t>.</w:t>
      </w:r>
    </w:p>
    <w:p w14:paraId="7710E1E1" w14:textId="10B8D89C" w:rsidR="0023790F" w:rsidRDefault="0023790F" w:rsidP="0023790F">
      <w:pPr>
        <w:pStyle w:val="ListParagraph"/>
        <w:numPr>
          <w:ilvl w:val="0"/>
          <w:numId w:val="101"/>
        </w:numPr>
        <w:rPr>
          <w:lang w:val="en-IN" w:eastAsia="en-SG"/>
        </w:rPr>
      </w:pPr>
      <w:r>
        <w:rPr>
          <w:lang w:val="en-IN" w:eastAsia="en-SG"/>
        </w:rPr>
        <w:t>[TDC]</w:t>
      </w:r>
    </w:p>
    <w:p w14:paraId="46322D42" w14:textId="2DE357E9" w:rsidR="0023790F" w:rsidRDefault="0023790F" w:rsidP="0023790F">
      <w:pPr>
        <w:pStyle w:val="ListParagraph"/>
        <w:numPr>
          <w:ilvl w:val="0"/>
          <w:numId w:val="106"/>
        </w:numPr>
        <w:rPr>
          <w:lang w:val="en-IN" w:eastAsia="en-SG"/>
        </w:rPr>
      </w:pPr>
      <w:r>
        <w:rPr>
          <w:lang w:val="en-IN" w:eastAsia="en-SG"/>
        </w:rPr>
        <w:t>Num_tdc = 10</w:t>
      </w:r>
      <w:r w:rsidR="004C3C2E">
        <w:rPr>
          <w:lang w:val="en-IN" w:eastAsia="en-SG"/>
        </w:rPr>
        <w:t>.</w:t>
      </w:r>
    </w:p>
    <w:p w14:paraId="38CAE570" w14:textId="4222033F" w:rsidR="0023790F" w:rsidRDefault="0023790F" w:rsidP="0023790F">
      <w:pPr>
        <w:pStyle w:val="ListParagraph"/>
        <w:numPr>
          <w:ilvl w:val="0"/>
          <w:numId w:val="106"/>
        </w:numPr>
        <w:rPr>
          <w:lang w:val="en-IN" w:eastAsia="en-SG"/>
        </w:rPr>
      </w:pPr>
      <w:r>
        <w:rPr>
          <w:lang w:val="en-IN" w:eastAsia="en-SG"/>
        </w:rPr>
        <w:t>Time_precision = 1e-9</w:t>
      </w:r>
      <w:r w:rsidR="004C3C2E">
        <w:rPr>
          <w:lang w:val="en-IN" w:eastAsia="en-SG"/>
        </w:rPr>
        <w:t>.</w:t>
      </w:r>
    </w:p>
    <w:p w14:paraId="2E079C9F" w14:textId="77777777" w:rsidR="0023790F" w:rsidRDefault="0023790F" w:rsidP="0023790F">
      <w:pPr>
        <w:pStyle w:val="ListParagraph"/>
        <w:ind w:left="1800"/>
        <w:rPr>
          <w:lang w:val="en-IN" w:eastAsia="en-SG"/>
        </w:rPr>
      </w:pPr>
    </w:p>
    <w:p w14:paraId="749A2FE4" w14:textId="03DBB455" w:rsidR="00D550C5" w:rsidRPr="00D550C5" w:rsidRDefault="0023790F" w:rsidP="00EF74D4">
      <w:pPr>
        <w:pStyle w:val="ListParagraph"/>
        <w:numPr>
          <w:ilvl w:val="0"/>
          <w:numId w:val="100"/>
        </w:numPr>
        <w:jc w:val="both"/>
        <w:rPr>
          <w:b/>
          <w:bCs/>
          <w:u w:val="single"/>
          <w:lang w:val="en-IN" w:eastAsia="en-SG"/>
        </w:rPr>
      </w:pPr>
      <w:r w:rsidRPr="0023790F">
        <w:rPr>
          <w:b/>
          <w:bCs/>
          <w:u w:val="single"/>
          <w:lang w:val="en-IN" w:eastAsia="en-SG"/>
        </w:rPr>
        <w:t>USER:</w:t>
      </w:r>
      <w:r>
        <w:rPr>
          <w:b/>
          <w:bCs/>
          <w:u w:val="single"/>
          <w:lang w:val="en-IN" w:eastAsia="en-SG"/>
        </w:rPr>
        <w:t xml:space="preserve"> </w:t>
      </w:r>
      <w:r>
        <w:rPr>
          <w:lang w:val="en-IN" w:eastAsia="en-SG"/>
        </w:rPr>
        <w:t>The user file is a script which is designed to initialize and run the pwmsystem</w:t>
      </w:r>
      <w:r w:rsidR="00D550C5">
        <w:rPr>
          <w:lang w:val="en-IN" w:eastAsia="en-SG"/>
        </w:rPr>
        <w:t xml:space="preserve"> and which uses pathlib library to handle the file paths, NumPy for handling arrays which is used to declare the weights</w:t>
      </w:r>
      <w:r w:rsidR="004C2DBE">
        <w:rPr>
          <w:lang w:val="en-IN" w:eastAsia="en-SG"/>
        </w:rPr>
        <w:t xml:space="preserve"> and also prints the results of the pwm system.</w:t>
      </w:r>
    </w:p>
    <w:p w14:paraId="0C000083" w14:textId="29577E5B" w:rsidR="0023790F" w:rsidRDefault="00D550C5" w:rsidP="00D550C5">
      <w:pPr>
        <w:pStyle w:val="ListParagraph"/>
        <w:numPr>
          <w:ilvl w:val="0"/>
          <w:numId w:val="101"/>
        </w:numPr>
        <w:rPr>
          <w:lang w:val="en-IN" w:eastAsia="en-SG"/>
        </w:rPr>
      </w:pPr>
      <w:r w:rsidRPr="00D550C5">
        <w:rPr>
          <w:lang w:val="en-IN" w:eastAsia="en-SG"/>
        </w:rPr>
        <w:t>Key features</w:t>
      </w:r>
    </w:p>
    <w:p w14:paraId="4B5E1740" w14:textId="42CCB3FF" w:rsidR="00D550C5" w:rsidRDefault="00D550C5" w:rsidP="00EF74D4">
      <w:pPr>
        <w:pStyle w:val="ListParagraph"/>
        <w:numPr>
          <w:ilvl w:val="0"/>
          <w:numId w:val="108"/>
        </w:numPr>
        <w:jc w:val="both"/>
        <w:rPr>
          <w:lang w:val="en-IN" w:eastAsia="en-SG"/>
        </w:rPr>
      </w:pPr>
      <w:r>
        <w:rPr>
          <w:lang w:val="en-IN" w:eastAsia="en-SG"/>
        </w:rPr>
        <w:t>Inputs are user configurable such that allows the user to send specific inputs to the selected rows</w:t>
      </w:r>
      <w:r w:rsidR="0014714D">
        <w:rPr>
          <w:lang w:val="en-IN" w:eastAsia="en-SG"/>
        </w:rPr>
        <w:t xml:space="preserve"> where the selection of rows are also user configurable</w:t>
      </w:r>
      <w:r w:rsidR="004C3C2E">
        <w:rPr>
          <w:lang w:val="en-IN" w:eastAsia="en-SG"/>
        </w:rPr>
        <w:t>.</w:t>
      </w:r>
    </w:p>
    <w:p w14:paraId="433F1DB9" w14:textId="0B10AD8B" w:rsidR="0014714D" w:rsidRDefault="0014714D" w:rsidP="00EF74D4">
      <w:pPr>
        <w:pStyle w:val="ListParagraph"/>
        <w:numPr>
          <w:ilvl w:val="0"/>
          <w:numId w:val="108"/>
        </w:numPr>
        <w:jc w:val="both"/>
        <w:rPr>
          <w:lang w:val="en-IN" w:eastAsia="en-SG"/>
        </w:rPr>
      </w:pPr>
      <w:r>
        <w:rPr>
          <w:lang w:val="en-IN" w:eastAsia="en-SG"/>
        </w:rPr>
        <w:t>Debug statements are present in case if the user provides inputs, selected rows, weights out of range.</w:t>
      </w:r>
    </w:p>
    <w:p w14:paraId="645B3F75" w14:textId="7E1FD38A" w:rsidR="004C3C2E" w:rsidRDefault="0014714D" w:rsidP="00EF74D4">
      <w:pPr>
        <w:pStyle w:val="ListParagraph"/>
        <w:numPr>
          <w:ilvl w:val="0"/>
          <w:numId w:val="108"/>
        </w:numPr>
        <w:jc w:val="both"/>
        <w:rPr>
          <w:lang w:val="en-IN" w:eastAsia="en-SG"/>
        </w:rPr>
      </w:pPr>
      <w:r>
        <w:rPr>
          <w:lang w:val="en-IN" w:eastAsia="en-SG"/>
        </w:rPr>
        <w:t>Since the array size is 32</w:t>
      </w:r>
      <w:r w:rsidR="0059656F">
        <w:rPr>
          <w:lang w:val="en-IN" w:eastAsia="en-SG"/>
        </w:rPr>
        <w:t xml:space="preserve"> </w:t>
      </w:r>
      <w:r>
        <w:rPr>
          <w:lang w:val="en-IN" w:eastAsia="en-SG"/>
        </w:rPr>
        <w:t>* 32 user can set the weights</w:t>
      </w:r>
      <w:r w:rsidR="0059656F">
        <w:rPr>
          <w:lang w:val="en-IN" w:eastAsia="en-SG"/>
        </w:rPr>
        <w:t xml:space="preserve"> manually which are hardcoded as a NumPy array</w:t>
      </w:r>
      <w:r w:rsidR="001803EB">
        <w:rPr>
          <w:lang w:val="en-IN" w:eastAsia="en-SG"/>
        </w:rPr>
        <w:t xml:space="preserve"> pass it to the pwm_system.</w:t>
      </w:r>
    </w:p>
    <w:p w14:paraId="4EF38B09" w14:textId="7C56BF88" w:rsidR="007B1563" w:rsidRDefault="007B1563" w:rsidP="00EF74D4">
      <w:pPr>
        <w:pStyle w:val="ListParagraph"/>
        <w:numPr>
          <w:ilvl w:val="0"/>
          <w:numId w:val="108"/>
        </w:numPr>
        <w:jc w:val="both"/>
        <w:rPr>
          <w:lang w:val="en-IN" w:eastAsia="en-SG"/>
        </w:rPr>
      </w:pPr>
      <w:r>
        <w:rPr>
          <w:lang w:val="en-IN" w:eastAsia="en-SG"/>
        </w:rPr>
        <w:t>Since the pwm_system is able to access the attributes from the configuration file the user file helps to identify that path using pathlib library.</w:t>
      </w:r>
    </w:p>
    <w:p w14:paraId="72016E36" w14:textId="77777777" w:rsidR="004C3C2E" w:rsidRDefault="004C3C2E" w:rsidP="004C3C2E">
      <w:pPr>
        <w:rPr>
          <w:lang w:val="en-IN" w:eastAsia="en-SG"/>
        </w:rPr>
      </w:pPr>
    </w:p>
    <w:p w14:paraId="23096991" w14:textId="601C9737" w:rsidR="00941E58" w:rsidRPr="00E52570" w:rsidRDefault="00B84560" w:rsidP="004C2DBE">
      <w:pPr>
        <w:pStyle w:val="ListParagraph"/>
        <w:numPr>
          <w:ilvl w:val="0"/>
          <w:numId w:val="100"/>
        </w:numPr>
        <w:jc w:val="both"/>
        <w:rPr>
          <w:b/>
          <w:bCs/>
          <w:u w:val="single"/>
          <w:lang w:val="en-IN" w:eastAsia="en-SG"/>
        </w:rPr>
      </w:pPr>
      <w:r w:rsidRPr="00B84560">
        <w:rPr>
          <w:b/>
          <w:bCs/>
          <w:u w:val="single"/>
          <w:lang w:val="en-IN" w:eastAsia="en-SG"/>
        </w:rPr>
        <w:t>Pwm</w:t>
      </w:r>
      <w:r>
        <w:rPr>
          <w:b/>
          <w:bCs/>
          <w:u w:val="single"/>
          <w:lang w:val="en-IN" w:eastAsia="en-SG"/>
        </w:rPr>
        <w:t>_</w:t>
      </w:r>
      <w:r w:rsidRPr="00B84560">
        <w:rPr>
          <w:b/>
          <w:bCs/>
          <w:u w:val="single"/>
          <w:lang w:val="en-IN" w:eastAsia="en-SG"/>
        </w:rPr>
        <w:t>system:</w:t>
      </w:r>
      <w:r w:rsidRPr="00B84560">
        <w:rPr>
          <w:lang w:val="en-IN" w:eastAsia="en-SG"/>
        </w:rPr>
        <w:t xml:space="preserve"> The </w:t>
      </w:r>
      <w:r>
        <w:rPr>
          <w:lang w:val="en-IN" w:eastAsia="en-SG"/>
        </w:rPr>
        <w:t xml:space="preserve">pwm is like the heart of the architecture </w:t>
      </w:r>
      <w:r w:rsidR="00204B90">
        <w:rPr>
          <w:lang w:val="en-IN" w:eastAsia="en-SG"/>
        </w:rPr>
        <w:t xml:space="preserve">which initializes the components of the pwm, initialize the metrics, process inputs to each component and </w:t>
      </w:r>
      <w:r w:rsidR="00941E58">
        <w:rPr>
          <w:lang w:val="en-IN" w:eastAsia="en-SG"/>
        </w:rPr>
        <w:t>has the core functionality and the components are able to access the attributes from the configuration file with the help of configparser library</w:t>
      </w:r>
      <w:r w:rsidR="007B1563">
        <w:rPr>
          <w:lang w:val="en-IN" w:eastAsia="en-SG"/>
        </w:rPr>
        <w:t>.</w:t>
      </w:r>
    </w:p>
    <w:p w14:paraId="53D1C868" w14:textId="06DC7DCC" w:rsidR="00E52570" w:rsidRDefault="00E52570" w:rsidP="00E52570">
      <w:pPr>
        <w:pStyle w:val="ListParagraph"/>
        <w:numPr>
          <w:ilvl w:val="0"/>
          <w:numId w:val="101"/>
        </w:numPr>
        <w:rPr>
          <w:lang w:val="en-IN" w:eastAsia="en-SG"/>
        </w:rPr>
      </w:pPr>
      <w:r w:rsidRPr="00E52570">
        <w:rPr>
          <w:lang w:val="en-IN" w:eastAsia="en-SG"/>
        </w:rPr>
        <w:t>Key features</w:t>
      </w:r>
    </w:p>
    <w:p w14:paraId="4C203AC9" w14:textId="31140052" w:rsidR="00E52570" w:rsidRDefault="00E4262F" w:rsidP="006D03A9">
      <w:pPr>
        <w:pStyle w:val="ListParagraph"/>
        <w:numPr>
          <w:ilvl w:val="0"/>
          <w:numId w:val="124"/>
        </w:numPr>
        <w:jc w:val="both"/>
        <w:rPr>
          <w:lang w:val="en-IN" w:eastAsia="en-SG"/>
        </w:rPr>
      </w:pPr>
      <w:r>
        <w:rPr>
          <w:lang w:val="en-IN" w:eastAsia="en-SG"/>
        </w:rPr>
        <w:t>it consists of a constructor to load the configurations and initialize the components and metrics.</w:t>
      </w:r>
    </w:p>
    <w:p w14:paraId="7680DEF5" w14:textId="1DEEA784" w:rsidR="00E4262F" w:rsidRDefault="00E4262F" w:rsidP="006D03A9">
      <w:pPr>
        <w:pStyle w:val="ListParagraph"/>
        <w:numPr>
          <w:ilvl w:val="0"/>
          <w:numId w:val="124"/>
        </w:numPr>
        <w:jc w:val="both"/>
        <w:rPr>
          <w:lang w:val="en-IN" w:eastAsia="en-SG"/>
        </w:rPr>
      </w:pPr>
      <w:r>
        <w:rPr>
          <w:lang w:val="en-IN" w:eastAsia="en-SG"/>
        </w:rPr>
        <w:lastRenderedPageBreak/>
        <w:t>Load config method which initializes the configparser and read the config path.</w:t>
      </w:r>
    </w:p>
    <w:p w14:paraId="15929C36" w14:textId="07253DA6" w:rsidR="00E4262F" w:rsidRDefault="00E4262F" w:rsidP="006D03A9">
      <w:pPr>
        <w:pStyle w:val="ListParagraph"/>
        <w:numPr>
          <w:ilvl w:val="0"/>
          <w:numId w:val="124"/>
        </w:numPr>
        <w:jc w:val="both"/>
        <w:rPr>
          <w:lang w:val="en-IN" w:eastAsia="en-SG"/>
        </w:rPr>
      </w:pPr>
      <w:r>
        <w:rPr>
          <w:lang w:val="en-IN" w:eastAsia="en-SG"/>
        </w:rPr>
        <w:t>Initialize components method initializes all the components with their attributes.</w:t>
      </w:r>
    </w:p>
    <w:p w14:paraId="2953718B" w14:textId="72EC687B" w:rsidR="00E4262F" w:rsidRDefault="001803EB" w:rsidP="006D03A9">
      <w:pPr>
        <w:pStyle w:val="ListParagraph"/>
        <w:numPr>
          <w:ilvl w:val="0"/>
          <w:numId w:val="124"/>
        </w:numPr>
        <w:jc w:val="both"/>
        <w:rPr>
          <w:lang w:val="en-IN" w:eastAsia="en-SG"/>
        </w:rPr>
      </w:pPr>
      <w:r>
        <w:rPr>
          <w:lang w:val="en-IN" w:eastAsia="en-SG"/>
        </w:rPr>
        <w:t>Initialize</w:t>
      </w:r>
      <w:r w:rsidR="00E4262F">
        <w:rPr>
          <w:lang w:val="en-IN" w:eastAsia="en-SG"/>
        </w:rPr>
        <w:t xml:space="preserve"> metrics method </w:t>
      </w:r>
      <w:r>
        <w:rPr>
          <w:lang w:val="en-IN" w:eastAsia="en-SG"/>
        </w:rPr>
        <w:t>initializes all the components with their respective metrics that is energy, delay, power etc.</w:t>
      </w:r>
    </w:p>
    <w:p w14:paraId="7D44E958" w14:textId="3724FA1F" w:rsidR="001803EB" w:rsidRDefault="001803EB" w:rsidP="006D03A9">
      <w:pPr>
        <w:pStyle w:val="ListParagraph"/>
        <w:numPr>
          <w:ilvl w:val="0"/>
          <w:numId w:val="124"/>
        </w:numPr>
        <w:jc w:val="both"/>
        <w:rPr>
          <w:lang w:val="en-IN" w:eastAsia="en-SG"/>
        </w:rPr>
      </w:pPr>
      <w:r>
        <w:rPr>
          <w:lang w:val="en-IN" w:eastAsia="en-SG"/>
        </w:rPr>
        <w:t>set weights methods is able to access the weights that is set in the user file and pass it to the crossbar.</w:t>
      </w:r>
    </w:p>
    <w:p w14:paraId="58F054AB" w14:textId="40D39029" w:rsidR="001F625C" w:rsidRDefault="001F625C" w:rsidP="006D03A9">
      <w:pPr>
        <w:pStyle w:val="ListParagraph"/>
        <w:numPr>
          <w:ilvl w:val="0"/>
          <w:numId w:val="124"/>
        </w:numPr>
        <w:jc w:val="both"/>
        <w:rPr>
          <w:lang w:val="en-IN" w:eastAsia="en-SG"/>
        </w:rPr>
      </w:pPr>
      <w:r>
        <w:rPr>
          <w:lang w:val="en-IN" w:eastAsia="en-SG"/>
        </w:rPr>
        <w:t xml:space="preserve">Process inputs method is the core logic that passes input/output to each component where the </w:t>
      </w:r>
      <w:proofErr w:type="spellStart"/>
      <w:r>
        <w:rPr>
          <w:lang w:val="en-IN" w:eastAsia="en-SG"/>
        </w:rPr>
        <w:t>dac</w:t>
      </w:r>
      <w:proofErr w:type="spellEnd"/>
      <w:r>
        <w:rPr>
          <w:lang w:val="en-IN" w:eastAsia="en-SG"/>
        </w:rPr>
        <w:t xml:space="preserve"> takes the digital input and provides the analog output and currently the crossbar is designed to take digital input provides the output as 32 columns</w:t>
      </w:r>
      <w:r w:rsidR="006D03A9">
        <w:rPr>
          <w:lang w:val="en-IN" w:eastAsia="en-SG"/>
        </w:rPr>
        <w:t xml:space="preserve"> </w:t>
      </w:r>
      <w:r>
        <w:rPr>
          <w:lang w:val="en-IN" w:eastAsia="en-SG"/>
        </w:rPr>
        <w:t xml:space="preserve"> where every odd numbered column is computed to zero and even numbered column set to work based on the formula</w:t>
      </w:r>
      <w:r w:rsidR="006D03A9">
        <w:rPr>
          <w:lang w:val="en-IN" w:eastAsia="en-SG"/>
        </w:rPr>
        <w:t xml:space="preserve"> and</w:t>
      </w:r>
      <w:r w:rsidR="00366BF0">
        <w:rPr>
          <w:lang w:val="en-IN" w:eastAsia="en-SG"/>
        </w:rPr>
        <w:t xml:space="preserve"> 16</w:t>
      </w:r>
      <w:r w:rsidR="006D03A9">
        <w:rPr>
          <w:lang w:val="en-IN" w:eastAsia="en-SG"/>
        </w:rPr>
        <w:t xml:space="preserve"> subtractor</w:t>
      </w:r>
      <w:r w:rsidR="00366BF0">
        <w:rPr>
          <w:lang w:val="en-IN" w:eastAsia="en-SG"/>
        </w:rPr>
        <w:t>s</w:t>
      </w:r>
      <w:r w:rsidR="006D03A9">
        <w:rPr>
          <w:lang w:val="en-IN" w:eastAsia="en-SG"/>
        </w:rPr>
        <w:t xml:space="preserve"> will take the difference between the odd sum and even sum after that ramp generator is enabled to generate the ramp value  initially the start time, stop time and current time will be 0  so that for each subtracted value when ramp value exceeds the subtracted value crossing point is found and at that point stop time is recorded hence the tdc is designed to take the difference between start time and stop time and calculate the digital output.</w:t>
      </w:r>
    </w:p>
    <w:p w14:paraId="63C5A921" w14:textId="09996B15" w:rsidR="002149B5" w:rsidRDefault="006D03A9" w:rsidP="002149B5">
      <w:pPr>
        <w:pStyle w:val="ListParagraph"/>
        <w:numPr>
          <w:ilvl w:val="0"/>
          <w:numId w:val="124"/>
        </w:numPr>
        <w:jc w:val="both"/>
        <w:rPr>
          <w:lang w:val="en-IN" w:eastAsia="en-SG"/>
        </w:rPr>
      </w:pPr>
      <w:r>
        <w:rPr>
          <w:lang w:val="en-IN" w:eastAsia="en-SG"/>
        </w:rPr>
        <w:t>The calculate metrics method calculates the energy</w:t>
      </w:r>
      <w:r w:rsidR="002149B5">
        <w:rPr>
          <w:lang w:val="en-IN" w:eastAsia="en-SG"/>
        </w:rPr>
        <w:t>, delay and power.</w:t>
      </w:r>
    </w:p>
    <w:p w14:paraId="484ABEB2" w14:textId="77777777" w:rsidR="002149B5" w:rsidRPr="002149B5" w:rsidRDefault="002149B5" w:rsidP="002149B5">
      <w:pPr>
        <w:rPr>
          <w:lang w:val="en-IN" w:eastAsia="en-SG"/>
        </w:rPr>
      </w:pPr>
    </w:p>
    <w:p w14:paraId="559220A1" w14:textId="46D830B7" w:rsidR="00635196" w:rsidRPr="00635196" w:rsidRDefault="002149B5" w:rsidP="004C2DBE">
      <w:pPr>
        <w:pStyle w:val="ListParagraph"/>
        <w:numPr>
          <w:ilvl w:val="0"/>
          <w:numId w:val="100"/>
        </w:numPr>
        <w:jc w:val="both"/>
        <w:rPr>
          <w:b/>
          <w:bCs/>
          <w:u w:val="single"/>
          <w:lang w:val="en-IN" w:eastAsia="en-SG"/>
        </w:rPr>
      </w:pPr>
      <w:r w:rsidRPr="002149B5">
        <w:rPr>
          <w:b/>
          <w:bCs/>
          <w:u w:val="single"/>
          <w:lang w:val="en-IN" w:eastAsia="en-SG"/>
        </w:rPr>
        <w:t>DAC</w:t>
      </w:r>
      <w:r>
        <w:rPr>
          <w:b/>
          <w:bCs/>
          <w:u w:val="single"/>
          <w:lang w:val="en-IN" w:eastAsia="en-SG"/>
        </w:rPr>
        <w:t xml:space="preserve">: </w:t>
      </w:r>
      <w:r>
        <w:rPr>
          <w:lang w:val="en-IN" w:eastAsia="en-SG"/>
        </w:rPr>
        <w:t xml:space="preserve">The </w:t>
      </w:r>
      <w:proofErr w:type="spellStart"/>
      <w:r>
        <w:rPr>
          <w:lang w:val="en-IN" w:eastAsia="en-SG"/>
        </w:rPr>
        <w:t>dac</w:t>
      </w:r>
      <w:proofErr w:type="spellEnd"/>
      <w:r>
        <w:rPr>
          <w:lang w:val="en-IN" w:eastAsia="en-SG"/>
        </w:rPr>
        <w:t xml:space="preserve"> is designed to take attributes like no of </w:t>
      </w:r>
      <w:r w:rsidR="004C2DBE">
        <w:rPr>
          <w:lang w:val="en-IN" w:eastAsia="en-SG"/>
        </w:rPr>
        <w:t>bits,</w:t>
      </w:r>
      <w:r>
        <w:rPr>
          <w:lang w:val="en-IN" w:eastAsia="en-SG"/>
        </w:rPr>
        <w:t xml:space="preserve"> pulse period, Vdd</w:t>
      </w:r>
      <w:r w:rsidR="00635196">
        <w:rPr>
          <w:lang w:val="en-IN" w:eastAsia="en-SG"/>
        </w:rPr>
        <w:t xml:space="preserve"> which converts the digital input to analog by multiplying the digital input with pulse period.</w:t>
      </w:r>
    </w:p>
    <w:p w14:paraId="2131BB62" w14:textId="77777777" w:rsidR="00635196" w:rsidRDefault="00635196" w:rsidP="00635196">
      <w:pPr>
        <w:rPr>
          <w:b/>
          <w:bCs/>
          <w:u w:val="single"/>
          <w:lang w:val="en-IN" w:eastAsia="en-SG"/>
        </w:rPr>
      </w:pPr>
    </w:p>
    <w:p w14:paraId="1C78639E" w14:textId="7BBEF803" w:rsidR="00635196" w:rsidRPr="00635196" w:rsidRDefault="00635196" w:rsidP="004C2DBE">
      <w:pPr>
        <w:pStyle w:val="ListParagraph"/>
        <w:numPr>
          <w:ilvl w:val="0"/>
          <w:numId w:val="100"/>
        </w:numPr>
        <w:jc w:val="both"/>
        <w:rPr>
          <w:b/>
          <w:bCs/>
          <w:u w:val="single"/>
          <w:lang w:val="en-IN" w:eastAsia="en-SG"/>
        </w:rPr>
      </w:pPr>
      <w:r w:rsidRPr="00635196">
        <w:rPr>
          <w:b/>
          <w:bCs/>
          <w:u w:val="single"/>
          <w:lang w:val="en-IN" w:eastAsia="en-SG"/>
        </w:rPr>
        <w:t>Crossbar</w:t>
      </w:r>
      <w:r>
        <w:rPr>
          <w:b/>
          <w:bCs/>
          <w:u w:val="single"/>
          <w:lang w:val="en-IN" w:eastAsia="en-SG"/>
        </w:rPr>
        <w:t xml:space="preserve">: </w:t>
      </w:r>
      <w:r w:rsidRPr="00635196">
        <w:rPr>
          <w:lang w:val="en-IN" w:eastAsia="en-SG"/>
        </w:rPr>
        <w:t xml:space="preserve">The crossbar is </w:t>
      </w:r>
      <w:r>
        <w:rPr>
          <w:lang w:val="en-IN" w:eastAsia="en-SG"/>
        </w:rPr>
        <w:t xml:space="preserve">designed to take the attributes like on resistance, off resistance, </w:t>
      </w:r>
      <w:r w:rsidR="000E0DA6">
        <w:rPr>
          <w:lang w:val="en-IN" w:eastAsia="en-SG"/>
        </w:rPr>
        <w:t>on_off_ratio</w:t>
      </w:r>
      <w:r>
        <w:rPr>
          <w:lang w:val="en-IN" w:eastAsia="en-SG"/>
        </w:rPr>
        <w:t>, Capacitance, Vdd, pulse period, rows, columns, weights, scaling factor A, Vin.</w:t>
      </w:r>
    </w:p>
    <w:p w14:paraId="6AC9F778" w14:textId="77777777" w:rsidR="00366BF0" w:rsidRDefault="00366BF0" w:rsidP="00366BF0">
      <w:pPr>
        <w:pStyle w:val="ListParagraph"/>
        <w:rPr>
          <w:b/>
          <w:bCs/>
          <w:u w:val="single"/>
          <w:lang w:val="en-IN" w:eastAsia="en-SG"/>
        </w:rPr>
      </w:pPr>
    </w:p>
    <w:p w14:paraId="04238B1A" w14:textId="77777777" w:rsidR="00635196" w:rsidRPr="00635196" w:rsidRDefault="00635196" w:rsidP="00635196">
      <w:pPr>
        <w:pStyle w:val="ListParagraph"/>
        <w:rPr>
          <w:b/>
          <w:bCs/>
          <w:u w:val="single"/>
          <w:lang w:val="en-IN" w:eastAsia="en-SG"/>
        </w:rPr>
      </w:pPr>
    </w:p>
    <w:p w14:paraId="1E4625C4" w14:textId="57BCEF7E" w:rsidR="00635196" w:rsidRDefault="00635196" w:rsidP="00635196">
      <w:pPr>
        <w:pStyle w:val="ListParagraph"/>
        <w:numPr>
          <w:ilvl w:val="0"/>
          <w:numId w:val="101"/>
        </w:numPr>
        <w:rPr>
          <w:lang w:val="en-IN" w:eastAsia="en-SG"/>
        </w:rPr>
      </w:pPr>
      <w:r w:rsidRPr="00635196">
        <w:rPr>
          <w:lang w:val="en-IN" w:eastAsia="en-SG"/>
        </w:rPr>
        <w:t>Key features</w:t>
      </w:r>
    </w:p>
    <w:p w14:paraId="4319884B" w14:textId="012A4C87" w:rsidR="00635196" w:rsidRDefault="00635196" w:rsidP="00635196">
      <w:pPr>
        <w:pStyle w:val="ListParagraph"/>
        <w:numPr>
          <w:ilvl w:val="0"/>
          <w:numId w:val="160"/>
        </w:numPr>
        <w:rPr>
          <w:lang w:val="en-IN" w:eastAsia="en-SG"/>
        </w:rPr>
      </w:pPr>
      <w:r>
        <w:rPr>
          <w:lang w:val="en-IN" w:eastAsia="en-SG"/>
        </w:rPr>
        <w:t xml:space="preserve">The compute method based on the input, selected rows corresponding to that column </w:t>
      </w:r>
      <w:r w:rsidR="000E0DA6">
        <w:rPr>
          <w:lang w:val="en-IN" w:eastAsia="en-SG"/>
        </w:rPr>
        <w:t>weighted sum is calculated.</w:t>
      </w:r>
    </w:p>
    <w:p w14:paraId="2E8BFDC7" w14:textId="4FD29A9E" w:rsidR="000E0DA6" w:rsidRPr="00635196" w:rsidRDefault="000E0DA6" w:rsidP="00635196">
      <w:pPr>
        <w:pStyle w:val="ListParagraph"/>
        <w:numPr>
          <w:ilvl w:val="0"/>
          <w:numId w:val="160"/>
        </w:numPr>
        <w:rPr>
          <w:lang w:val="en-IN" w:eastAsia="en-SG"/>
        </w:rPr>
      </w:pPr>
      <w:r>
        <w:rPr>
          <w:lang w:val="en-IN" w:eastAsia="en-SG"/>
        </w:rPr>
        <w:t xml:space="preserve">The column output for even numbered columns is calculated using the formula </w:t>
      </w:r>
    </w:p>
    <w:p w14:paraId="2B89B075" w14:textId="77777777" w:rsidR="00635196" w:rsidRPr="00635196" w:rsidRDefault="00635196" w:rsidP="00635196">
      <w:pPr>
        <w:pStyle w:val="ListParagraph"/>
        <w:rPr>
          <w:b/>
          <w:bCs/>
          <w:u w:val="single"/>
          <w:lang w:val="en-IN" w:eastAsia="en-SG"/>
        </w:rPr>
      </w:pPr>
    </w:p>
    <w:p w14:paraId="4E36E8B1" w14:textId="77777777" w:rsidR="00635196" w:rsidRPr="00635196" w:rsidRDefault="00635196" w:rsidP="00635196">
      <w:pPr>
        <w:pStyle w:val="ListParagraph"/>
        <w:ind w:left="360"/>
        <w:rPr>
          <w:b/>
          <w:bCs/>
          <w:u w:val="single"/>
          <w:lang w:val="en-IN" w:eastAsia="en-SG"/>
        </w:rPr>
      </w:pPr>
    </w:p>
    <w:p w14:paraId="36554B39" w14:textId="6610E344" w:rsidR="007D1BC0" w:rsidRPr="000E0DA6" w:rsidRDefault="00A46614" w:rsidP="000E0DA6">
      <w:pPr>
        <w:rPr>
          <w:lang w:val="en-IN" w:eastAsia="en-SG"/>
        </w:rPr>
      </w:pPr>
      <w:r>
        <w:rPr>
          <w:lang w:val="en-IN" w:eastAsia="en-SG"/>
        </w:rPr>
        <w:t xml:space="preserve">                            </w:t>
      </w:r>
      <w:r w:rsidR="000E0DA6">
        <w:rPr>
          <w:lang w:val="en-IN" w:eastAsia="en-SG"/>
        </w:rPr>
        <w:t xml:space="preserve">   Y </w:t>
      </w:r>
      <w:r>
        <w:rPr>
          <w:lang w:val="en-IN" w:eastAsia="en-SG"/>
        </w:rPr>
        <w:t xml:space="preserve">    </w:t>
      </w:r>
      <w:r w:rsidR="000E0DA6" w:rsidRPr="000E0DA6">
        <w:rPr>
          <w:lang w:val="en-IN" w:eastAsia="en-SG"/>
        </w:rPr>
        <w:t xml:space="preserve">=      </w:t>
      </w:r>
      <w:r w:rsidR="000E0DA6">
        <w:rPr>
          <w:lang w:val="en-IN" w:eastAsia="en-SG"/>
        </w:rPr>
        <w:t xml:space="preserve">  </w:t>
      </w:r>
      <w:r w:rsidR="000E0DA6" w:rsidRPr="000E0DA6">
        <w:rPr>
          <w:lang w:val="en-IN" w:eastAsia="en-SG"/>
        </w:rPr>
        <w:t xml:space="preserve"> (</w:t>
      </w:r>
      <w:r w:rsidR="000E0DA6" w:rsidRPr="00A46614">
        <w:rPr>
          <w:u w:val="single"/>
          <w:lang w:val="en-IN" w:eastAsia="en-SG"/>
        </w:rPr>
        <w:t xml:space="preserve">Vin*pulse </w:t>
      </w:r>
      <w:r w:rsidRPr="00A46614">
        <w:rPr>
          <w:u w:val="single"/>
          <w:lang w:val="en-IN" w:eastAsia="en-SG"/>
        </w:rPr>
        <w:t>period</w:t>
      </w:r>
      <w:r w:rsidRPr="000E0DA6">
        <w:rPr>
          <w:lang w:val="en-IN" w:eastAsia="en-SG"/>
        </w:rPr>
        <w:t xml:space="preserve">)  </w:t>
      </w:r>
      <w:r>
        <w:rPr>
          <w:lang w:val="en-IN" w:eastAsia="en-SG"/>
        </w:rPr>
        <w:t>*</w:t>
      </w:r>
      <w:r w:rsidR="000E0DA6" w:rsidRPr="000E0DA6">
        <w:rPr>
          <w:lang w:val="en-IN" w:eastAsia="en-SG"/>
        </w:rPr>
        <w:t xml:space="preserve"> </w:t>
      </w:r>
      <w:r>
        <w:rPr>
          <w:lang w:val="en-IN" w:eastAsia="en-SG"/>
        </w:rPr>
        <w:t xml:space="preserve">  </w:t>
      </w:r>
      <w:r w:rsidR="000E0DA6" w:rsidRPr="000E0DA6">
        <w:rPr>
          <w:lang w:val="en-IN" w:eastAsia="en-SG"/>
        </w:rPr>
        <w:t xml:space="preserve"> (</w:t>
      </w:r>
      <w:r w:rsidR="000E0DA6" w:rsidRPr="00A46614">
        <w:rPr>
          <w:u w:val="single"/>
          <w:lang w:val="en-IN" w:eastAsia="en-SG"/>
        </w:rPr>
        <w:t>weighted sum</w:t>
      </w:r>
      <w:r w:rsidR="000E0DA6" w:rsidRPr="000E0DA6">
        <w:rPr>
          <w:lang w:val="en-IN" w:eastAsia="en-SG"/>
        </w:rPr>
        <w:t>)</w:t>
      </w:r>
    </w:p>
    <w:p w14:paraId="797D2B68" w14:textId="7D5D66EF" w:rsidR="000E0DA6" w:rsidRDefault="000E0DA6" w:rsidP="007D1BC0">
      <w:pPr>
        <w:pStyle w:val="ListParagraph"/>
        <w:ind w:left="360"/>
        <w:jc w:val="both"/>
        <w:rPr>
          <w:lang w:val="en-IN" w:eastAsia="en-SG"/>
        </w:rPr>
      </w:pPr>
      <w:r>
        <w:rPr>
          <w:lang w:val="en-IN" w:eastAsia="en-SG"/>
        </w:rPr>
        <w:t xml:space="preserve">          </w:t>
      </w:r>
      <w:r w:rsidR="00A46614">
        <w:rPr>
          <w:lang w:val="en-IN" w:eastAsia="en-SG"/>
        </w:rPr>
        <w:t xml:space="preserve">                               </w:t>
      </w:r>
      <w:r>
        <w:rPr>
          <w:lang w:val="en-IN" w:eastAsia="en-SG"/>
        </w:rPr>
        <w:t xml:space="preserve">(Ron*Capacitance*A)    </w:t>
      </w:r>
      <w:r w:rsidR="00A46614">
        <w:rPr>
          <w:lang w:val="en-IN" w:eastAsia="en-SG"/>
        </w:rPr>
        <w:t xml:space="preserve">   </w:t>
      </w:r>
      <w:r>
        <w:rPr>
          <w:lang w:val="en-IN" w:eastAsia="en-SG"/>
        </w:rPr>
        <w:t xml:space="preserve"> (on off ratio)</w:t>
      </w:r>
    </w:p>
    <w:p w14:paraId="3747C328" w14:textId="70B6C66A" w:rsidR="00A46614" w:rsidRDefault="00A46614" w:rsidP="007D1BC0">
      <w:pPr>
        <w:pStyle w:val="ListParagraph"/>
        <w:ind w:left="360"/>
        <w:jc w:val="both"/>
        <w:rPr>
          <w:lang w:val="en-IN" w:eastAsia="en-SG"/>
        </w:rPr>
      </w:pPr>
      <w:r>
        <w:rPr>
          <w:lang w:val="en-IN" w:eastAsia="en-SG"/>
        </w:rPr>
        <w:t xml:space="preserve">      </w:t>
      </w:r>
    </w:p>
    <w:p w14:paraId="63BFD774" w14:textId="243B7D3B" w:rsidR="00A46614" w:rsidRDefault="00A46614" w:rsidP="00A46614">
      <w:pPr>
        <w:rPr>
          <w:lang w:val="en-IN" w:eastAsia="en-SG"/>
        </w:rPr>
      </w:pPr>
      <w:r>
        <w:rPr>
          <w:lang w:val="en-IN" w:eastAsia="en-SG"/>
        </w:rPr>
        <w:t xml:space="preserve">                                The attributes values are taken as per the configuration file where even numbered columns </w:t>
      </w:r>
      <w:r w:rsidR="00366BF0">
        <w:rPr>
          <w:lang w:val="en-IN" w:eastAsia="en-SG"/>
        </w:rPr>
        <w:t>take</w:t>
      </w:r>
      <w:r>
        <w:rPr>
          <w:lang w:val="en-IN" w:eastAsia="en-SG"/>
        </w:rPr>
        <w:t xml:space="preserve"> this formula which uses a separate method to sum up the even numbered column and the odd numbered </w:t>
      </w:r>
      <w:r w:rsidR="00366BF0">
        <w:rPr>
          <w:lang w:val="en-IN" w:eastAsia="en-SG"/>
        </w:rPr>
        <w:t>columns doesn’t</w:t>
      </w:r>
      <w:r>
        <w:rPr>
          <w:lang w:val="en-IN" w:eastAsia="en-SG"/>
        </w:rPr>
        <w:t xml:space="preserve"> </w:t>
      </w:r>
      <w:r w:rsidR="00366BF0">
        <w:rPr>
          <w:lang w:val="en-IN" w:eastAsia="en-SG"/>
        </w:rPr>
        <w:t>take</w:t>
      </w:r>
      <w:r>
        <w:rPr>
          <w:lang w:val="en-IN" w:eastAsia="en-SG"/>
        </w:rPr>
        <w:t xml:space="preserve"> this formula currently the outputs are taken as zero.</w:t>
      </w:r>
    </w:p>
    <w:p w14:paraId="460CBCDA" w14:textId="77777777" w:rsidR="00366BF0" w:rsidRDefault="00366BF0" w:rsidP="00366BF0">
      <w:pPr>
        <w:pStyle w:val="ListParagraph"/>
        <w:rPr>
          <w:lang w:val="en-IN" w:eastAsia="en-SG"/>
        </w:rPr>
      </w:pPr>
    </w:p>
    <w:p w14:paraId="64EDB14A" w14:textId="77777777" w:rsidR="00366BF0" w:rsidRDefault="00366BF0" w:rsidP="00366BF0">
      <w:pPr>
        <w:pStyle w:val="ListParagraph"/>
        <w:rPr>
          <w:lang w:val="en-IN" w:eastAsia="en-SG"/>
        </w:rPr>
      </w:pPr>
    </w:p>
    <w:p w14:paraId="226A8579" w14:textId="770999A0" w:rsidR="00366BF0" w:rsidRPr="00366BF0" w:rsidRDefault="00366BF0" w:rsidP="004C2DBE">
      <w:pPr>
        <w:pStyle w:val="ListParagraph"/>
        <w:numPr>
          <w:ilvl w:val="0"/>
          <w:numId w:val="100"/>
        </w:numPr>
        <w:jc w:val="both"/>
        <w:rPr>
          <w:b/>
          <w:bCs/>
          <w:u w:val="single"/>
          <w:lang w:val="en-IN" w:eastAsia="en-SG"/>
        </w:rPr>
      </w:pPr>
      <w:r w:rsidRPr="00366BF0">
        <w:rPr>
          <w:b/>
          <w:bCs/>
          <w:u w:val="single"/>
          <w:lang w:val="en-IN" w:eastAsia="en-SG"/>
        </w:rPr>
        <w:t>Subtractor:</w:t>
      </w:r>
      <w:r>
        <w:rPr>
          <w:b/>
          <w:bCs/>
          <w:u w:val="single"/>
          <w:lang w:val="en-IN" w:eastAsia="en-SG"/>
        </w:rPr>
        <w:t xml:space="preserve"> </w:t>
      </w:r>
      <w:r w:rsidRPr="00366BF0">
        <w:rPr>
          <w:lang w:val="en-IN" w:eastAsia="en-SG"/>
        </w:rPr>
        <w:t>The</w:t>
      </w:r>
      <w:r>
        <w:rPr>
          <w:lang w:val="en-IN" w:eastAsia="en-SG"/>
        </w:rPr>
        <w:t xml:space="preserve"> subtractor module is designed to take the difference between the odd sum and even sum generated by the crossbar.</w:t>
      </w:r>
    </w:p>
    <w:p w14:paraId="3CB2BFBA" w14:textId="77777777" w:rsidR="00366BF0" w:rsidRDefault="00366BF0" w:rsidP="00366BF0">
      <w:pPr>
        <w:pStyle w:val="ListParagraph"/>
        <w:ind w:left="360"/>
        <w:rPr>
          <w:b/>
          <w:bCs/>
          <w:u w:val="single"/>
          <w:lang w:val="en-IN" w:eastAsia="en-SG"/>
        </w:rPr>
      </w:pPr>
    </w:p>
    <w:p w14:paraId="21715F95" w14:textId="1144589C" w:rsidR="00366BF0" w:rsidRDefault="00366BF0" w:rsidP="004C2DBE">
      <w:pPr>
        <w:pStyle w:val="ListParagraph"/>
        <w:numPr>
          <w:ilvl w:val="0"/>
          <w:numId w:val="100"/>
        </w:numPr>
        <w:jc w:val="both"/>
        <w:rPr>
          <w:lang w:val="en-IN" w:eastAsia="en-SG"/>
        </w:rPr>
      </w:pPr>
      <w:r>
        <w:rPr>
          <w:b/>
          <w:bCs/>
          <w:u w:val="single"/>
          <w:lang w:val="en-IN" w:eastAsia="en-SG"/>
        </w:rPr>
        <w:t xml:space="preserve">Ramp generator: </w:t>
      </w:r>
      <w:r w:rsidRPr="00366BF0">
        <w:rPr>
          <w:lang w:val="en-IN" w:eastAsia="en-SG"/>
        </w:rPr>
        <w:t xml:space="preserve">The ramp generator is designed </w:t>
      </w:r>
      <w:r>
        <w:rPr>
          <w:lang w:val="en-IN" w:eastAsia="en-SG"/>
        </w:rPr>
        <w:t xml:space="preserve">to generate the ramp values when enabled which takes the attributes like slope, time step </w:t>
      </w:r>
      <w:r w:rsidR="004C2DBE">
        <w:rPr>
          <w:lang w:val="en-IN" w:eastAsia="en-SG"/>
        </w:rPr>
        <w:t>and the product of slope with time step generates the ramp value.</w:t>
      </w:r>
    </w:p>
    <w:p w14:paraId="6CB42F23" w14:textId="77777777" w:rsidR="004C2DBE" w:rsidRPr="004C2DBE" w:rsidRDefault="004C2DBE" w:rsidP="004C2DBE">
      <w:pPr>
        <w:pStyle w:val="ListParagraph"/>
        <w:rPr>
          <w:lang w:val="en-IN" w:eastAsia="en-SG"/>
        </w:rPr>
      </w:pPr>
    </w:p>
    <w:p w14:paraId="7FC96853" w14:textId="30379911" w:rsidR="004C2DBE" w:rsidRDefault="004C2DBE" w:rsidP="004C2DBE">
      <w:pPr>
        <w:pStyle w:val="ListParagraph"/>
        <w:numPr>
          <w:ilvl w:val="0"/>
          <w:numId w:val="100"/>
        </w:numPr>
        <w:jc w:val="both"/>
        <w:rPr>
          <w:lang w:val="en-IN" w:eastAsia="en-SG"/>
        </w:rPr>
      </w:pPr>
      <w:r w:rsidRPr="004C2DBE">
        <w:rPr>
          <w:b/>
          <w:bCs/>
          <w:u w:val="single"/>
          <w:lang w:val="en-IN" w:eastAsia="en-SG"/>
        </w:rPr>
        <w:t>Comparator:</w:t>
      </w:r>
      <w:r>
        <w:rPr>
          <w:lang w:val="en-IN" w:eastAsia="en-SG"/>
        </w:rPr>
        <w:t xml:space="preserve"> The comparator is used to compare the ramp values and subtracted values and returns ramp value that is greater than the subtractor values.</w:t>
      </w:r>
    </w:p>
    <w:p w14:paraId="24357A1D" w14:textId="77777777" w:rsidR="004C2DBE" w:rsidRPr="004C2DBE" w:rsidRDefault="004C2DBE" w:rsidP="004C2DBE">
      <w:pPr>
        <w:pStyle w:val="ListParagraph"/>
        <w:rPr>
          <w:lang w:val="en-IN" w:eastAsia="en-SG"/>
        </w:rPr>
      </w:pPr>
    </w:p>
    <w:p w14:paraId="6A0385EB" w14:textId="12D0BC67" w:rsidR="004C2DBE" w:rsidRPr="004C2DBE" w:rsidRDefault="004C2DBE" w:rsidP="004C2DBE">
      <w:pPr>
        <w:pStyle w:val="ListParagraph"/>
        <w:numPr>
          <w:ilvl w:val="0"/>
          <w:numId w:val="100"/>
        </w:numPr>
        <w:jc w:val="both"/>
        <w:rPr>
          <w:lang w:val="en-IN" w:eastAsia="en-SG"/>
        </w:rPr>
      </w:pPr>
      <w:r w:rsidRPr="004C2DBE">
        <w:rPr>
          <w:b/>
          <w:bCs/>
          <w:u w:val="single"/>
          <w:lang w:val="en-IN" w:eastAsia="en-SG"/>
        </w:rPr>
        <w:t>TDC</w:t>
      </w:r>
      <w:r w:rsidRPr="004C2DBE">
        <w:rPr>
          <w:b/>
          <w:bCs/>
          <w:lang w:val="en-IN" w:eastAsia="en-SG"/>
        </w:rPr>
        <w:t xml:space="preserve">: </w:t>
      </w:r>
      <w:r w:rsidRPr="004C2DBE">
        <w:rPr>
          <w:lang w:val="en-IN" w:eastAsia="en-SG"/>
        </w:rPr>
        <w:t>The tdc module is designed to take the attributes like num of tdc bits, time precison</w:t>
      </w:r>
      <w:r>
        <w:rPr>
          <w:lang w:val="en-IN" w:eastAsia="en-SG"/>
        </w:rPr>
        <w:t xml:space="preserve"> and consist of a method to measure time that is difference between start and stop time and return digital value within the range of tdc bits where the digital output will be represented with list of 16 values as there are 16 subtractors.</w:t>
      </w:r>
    </w:p>
    <w:p w14:paraId="71E4A972" w14:textId="77777777" w:rsidR="00366BF0" w:rsidRPr="00366BF0" w:rsidRDefault="00366BF0" w:rsidP="00366BF0">
      <w:pPr>
        <w:pStyle w:val="ListParagraph"/>
        <w:ind w:left="360"/>
        <w:rPr>
          <w:lang w:val="en-IN" w:eastAsia="en-SG"/>
        </w:rPr>
      </w:pPr>
    </w:p>
    <w:p w14:paraId="5CC81682" w14:textId="1595FB21" w:rsidR="007D1BC0" w:rsidRPr="007D1BC0" w:rsidRDefault="007D1BC0" w:rsidP="007D1BC0">
      <w:pPr>
        <w:rPr>
          <w:b/>
          <w:bCs/>
          <w:u w:val="single"/>
          <w:lang w:val="en-IN" w:eastAsia="en-SG"/>
        </w:rPr>
      </w:pPr>
    </w:p>
    <w:p w14:paraId="25ADBC01" w14:textId="77777777" w:rsidR="009869D2" w:rsidRDefault="009869D2" w:rsidP="001235D8">
      <w:pPr>
        <w:pStyle w:val="ListParagraph"/>
        <w:jc w:val="both"/>
        <w:rPr>
          <w:b/>
          <w:bCs/>
          <w:i/>
          <w:iCs/>
          <w:lang w:val="en-IN" w:eastAsia="en-SG"/>
        </w:rPr>
      </w:pPr>
    </w:p>
    <w:p w14:paraId="4009F138" w14:textId="77777777" w:rsidR="009869D2" w:rsidRPr="009869D2" w:rsidRDefault="009869D2" w:rsidP="009A28C5">
      <w:pPr>
        <w:pStyle w:val="ListParagraph"/>
        <w:jc w:val="center"/>
        <w:rPr>
          <w:lang w:val="en-IN" w:eastAsia="en-SG"/>
        </w:rPr>
      </w:pPr>
    </w:p>
    <w:sectPr w:rsidR="009869D2" w:rsidRPr="009869D2" w:rsidSect="004F13B0">
      <w:headerReference w:type="default" r:id="rId15"/>
      <w:footerReference w:type="default" r:id="rId16"/>
      <w:headerReference w:type="first" r:id="rId17"/>
      <w:footerReference w:type="first" r:id="rId18"/>
      <w:pgSz w:w="11906" w:h="16838"/>
      <w:pgMar w:top="1440" w:right="1440" w:bottom="1440" w:left="1440" w:header="850" w:footer="850"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11B8C" w14:textId="77777777" w:rsidR="001F1B32" w:rsidRDefault="001F1B32" w:rsidP="00E82FC4">
      <w:r>
        <w:separator/>
      </w:r>
    </w:p>
  </w:endnote>
  <w:endnote w:type="continuationSeparator" w:id="0">
    <w:p w14:paraId="5D3D5A08" w14:textId="77777777" w:rsidR="001F1B32" w:rsidRDefault="001F1B32" w:rsidP="00E8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2344F" w14:textId="4ABA5D31" w:rsidR="001C7B29" w:rsidRPr="004D5389" w:rsidRDefault="004D5389" w:rsidP="0092261A">
    <w:pPr>
      <w:pStyle w:val="Footer"/>
      <w:pBdr>
        <w:top w:val="single" w:sz="8" w:space="1" w:color="auto"/>
      </w:pBdr>
      <w:rPr>
        <w:szCs w:val="24"/>
        <w:lang w:val="de-DE"/>
      </w:rPr>
    </w:pPr>
    <w:r>
      <w:rPr>
        <w:rFonts w:cs="Times New Roman"/>
        <w:szCs w:val="24"/>
        <w:lang w:val="de-DE"/>
      </w:rPr>
      <w:t xml:space="preserve">                                                                                                                                        </w:t>
    </w:r>
    <w:r w:rsidR="0092261A" w:rsidRPr="004D5389">
      <w:rPr>
        <w:rFonts w:cs="Times New Roman"/>
        <w:szCs w:val="24"/>
        <w:lang w:val="de-DE"/>
      </w:rPr>
      <w:t xml:space="preserve">Page </w:t>
    </w:r>
    <w:r w:rsidR="0092261A" w:rsidRPr="001F2971">
      <w:rPr>
        <w:rFonts w:cs="Times New Roman"/>
        <w:szCs w:val="24"/>
      </w:rPr>
      <w:fldChar w:fldCharType="begin"/>
    </w:r>
    <w:r w:rsidR="0092261A" w:rsidRPr="004D5389">
      <w:rPr>
        <w:rFonts w:cs="Times New Roman"/>
        <w:szCs w:val="24"/>
        <w:lang w:val="de-DE"/>
      </w:rPr>
      <w:instrText xml:space="preserve"> PAGE  \* Arabic  \* MERGEFORMAT </w:instrText>
    </w:r>
    <w:r w:rsidR="0092261A" w:rsidRPr="001F2971">
      <w:rPr>
        <w:rFonts w:cs="Times New Roman"/>
        <w:szCs w:val="24"/>
      </w:rPr>
      <w:fldChar w:fldCharType="separate"/>
    </w:r>
    <w:r w:rsidR="0092261A" w:rsidRPr="004D5389">
      <w:rPr>
        <w:rFonts w:cs="Times New Roman"/>
        <w:szCs w:val="24"/>
        <w:lang w:val="de-DE"/>
      </w:rPr>
      <w:t>45</w:t>
    </w:r>
    <w:r w:rsidR="0092261A" w:rsidRPr="001F2971">
      <w:rPr>
        <w:rFonts w:cs="Times New Roman"/>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BA852" w14:textId="77777777" w:rsidR="004D5389" w:rsidRDefault="004D5389">
    <w:pPr>
      <w:tabs>
        <w:tab w:val="center" w:pos="4550"/>
        <w:tab w:val="left" w:pos="5818"/>
      </w:tabs>
      <w:ind w:right="2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p>
  <w:p w14:paraId="078E5588" w14:textId="4DEB30CB" w:rsidR="004D5389" w:rsidRPr="004D5389" w:rsidRDefault="004D5389">
    <w:pPr>
      <w:pStyle w:val="Footer"/>
      <w:rPr>
        <w:lang w:val="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871F1" w14:textId="77777777" w:rsidR="001F1B32" w:rsidRDefault="001F1B32" w:rsidP="00E82FC4">
      <w:r>
        <w:separator/>
      </w:r>
    </w:p>
  </w:footnote>
  <w:footnote w:type="continuationSeparator" w:id="0">
    <w:p w14:paraId="69D44D44" w14:textId="77777777" w:rsidR="001F1B32" w:rsidRDefault="001F1B32" w:rsidP="00E82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AA0E3" w14:textId="0D28031E" w:rsidR="001C7B29" w:rsidRPr="001F2971" w:rsidRDefault="0092261A" w:rsidP="0092261A">
    <w:pPr>
      <w:pStyle w:val="Header"/>
      <w:pBdr>
        <w:bottom w:val="single" w:sz="8" w:space="1" w:color="auto"/>
      </w:pBdr>
      <w:rPr>
        <w:i/>
        <w:iCs/>
        <w:szCs w:val="24"/>
      </w:rPr>
    </w:pPr>
    <w:r>
      <w:tab/>
    </w:r>
    <w:r w:rsidR="004D5389">
      <w:t xml:space="preserve">                                                                                                       </w:t>
    </w:r>
    <w:r w:rsidR="004D5389" w:rsidRPr="008C719F">
      <w:rPr>
        <w:noProof/>
      </w:rPr>
      <w:drawing>
        <wp:inline distT="0" distB="0" distL="0" distR="0" wp14:anchorId="704BE89D" wp14:editId="2B27B983">
          <wp:extent cx="1302385" cy="310551"/>
          <wp:effectExtent l="0" t="0" r="0" b="0"/>
          <wp:docPr id="720139759"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24805" name="Picture 2" descr="A close-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5100" cy="318352"/>
                  </a:xfrm>
                  <a:prstGeom prst="rect">
                    <a:avLst/>
                  </a:prstGeom>
                  <a:noFill/>
                  <a:ln>
                    <a:noFill/>
                  </a:ln>
                </pic:spPr>
              </pic:pic>
            </a:graphicData>
          </a:graphic>
        </wp:inline>
      </w:drawing>
    </w:r>
    <w:r>
      <w:tab/>
    </w:r>
    <w:r w:rsidR="004C4FBA">
      <w:rPr>
        <w:i/>
        <w:iCs/>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BA26DF" w14:textId="2B9FD218" w:rsidR="004D5389" w:rsidRDefault="004D5389">
    <w:pPr>
      <w:pStyle w:val="Header"/>
      <w:jc w:val="right"/>
      <w:rPr>
        <w:color w:val="8496B0" w:themeColor="text2" w:themeTint="99"/>
        <w:szCs w:val="24"/>
      </w:rPr>
    </w:pPr>
    <w:r w:rsidRPr="008C719F">
      <w:rPr>
        <w:noProof/>
      </w:rPr>
      <w:drawing>
        <wp:inline distT="0" distB="0" distL="0" distR="0" wp14:anchorId="2D4BBB36" wp14:editId="4D59D973">
          <wp:extent cx="1302385" cy="310551"/>
          <wp:effectExtent l="0" t="0" r="0" b="0"/>
          <wp:docPr id="1785826046"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24805" name="Picture 2" descr="A close-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5100" cy="318352"/>
                  </a:xfrm>
                  <a:prstGeom prst="rect">
                    <a:avLst/>
                  </a:prstGeom>
                  <a:noFill/>
                  <a:ln>
                    <a:noFill/>
                  </a:ln>
                </pic:spPr>
              </pic:pic>
            </a:graphicData>
          </a:graphic>
        </wp:inline>
      </w:drawing>
    </w:r>
  </w:p>
  <w:p w14:paraId="2F049763" w14:textId="77777777" w:rsidR="004D5389" w:rsidRDefault="004D5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7"/>
    <w:multiLevelType w:val="singleLevel"/>
    <w:tmpl w:val="00000007"/>
    <w:name w:val="WW8Num6"/>
    <w:lvl w:ilvl="0">
      <w:start w:val="1"/>
      <w:numFmt w:val="bullet"/>
      <w:lvlText w:val=""/>
      <w:lvlJc w:val="left"/>
      <w:pPr>
        <w:tabs>
          <w:tab w:val="num" w:pos="1647"/>
        </w:tabs>
        <w:ind w:left="1647" w:hanging="360"/>
      </w:pPr>
      <w:rPr>
        <w:rFonts w:ascii="Symbol" w:hAnsi="Symbol" w:cs="Symbol" w:hint="default"/>
      </w:rPr>
    </w:lvl>
  </w:abstractNum>
  <w:abstractNum w:abstractNumId="1"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Wingdings" w:hAnsi="Wingdings" w:cs="Wingdings" w:hint="default"/>
      </w:rPr>
    </w:lvl>
  </w:abstractNum>
  <w:abstractNum w:abstractNumId="2" w15:restartNumberingAfterBreak="0">
    <w:nsid w:val="0000000E"/>
    <w:multiLevelType w:val="singleLevel"/>
    <w:tmpl w:val="0000000E"/>
    <w:name w:val="WW8Num15"/>
    <w:lvl w:ilvl="0">
      <w:start w:val="1"/>
      <w:numFmt w:val="decimal"/>
      <w:lvlText w:val="%1."/>
      <w:lvlJc w:val="left"/>
      <w:pPr>
        <w:tabs>
          <w:tab w:val="num" w:pos="0"/>
        </w:tabs>
        <w:ind w:left="720" w:hanging="360"/>
      </w:pPr>
      <w:rPr>
        <w:rFonts w:hint="default"/>
      </w:rPr>
    </w:lvl>
  </w:abstractNum>
  <w:abstractNum w:abstractNumId="3" w15:restartNumberingAfterBreak="0">
    <w:nsid w:val="00000013"/>
    <w:multiLevelType w:val="singleLevel"/>
    <w:tmpl w:val="40090003"/>
    <w:lvl w:ilvl="0">
      <w:start w:val="1"/>
      <w:numFmt w:val="bullet"/>
      <w:pStyle w:val="Bullet"/>
      <w:lvlText w:val="o"/>
      <w:lvlJc w:val="left"/>
      <w:pPr>
        <w:ind w:left="720" w:hanging="360"/>
      </w:pPr>
      <w:rPr>
        <w:rFonts w:ascii="Courier New" w:hAnsi="Courier New" w:cs="Courier New" w:hint="default"/>
      </w:rPr>
    </w:lvl>
  </w:abstractNum>
  <w:abstractNum w:abstractNumId="4" w15:restartNumberingAfterBreak="0">
    <w:nsid w:val="00000016"/>
    <w:multiLevelType w:val="singleLevel"/>
    <w:tmpl w:val="00000016"/>
    <w:name w:val="WW8Num24"/>
    <w:lvl w:ilvl="0">
      <w:start w:val="1"/>
      <w:numFmt w:val="bullet"/>
      <w:lvlText w:val=""/>
      <w:lvlJc w:val="left"/>
      <w:pPr>
        <w:tabs>
          <w:tab w:val="num" w:pos="502"/>
        </w:tabs>
        <w:ind w:left="502" w:hanging="360"/>
      </w:pPr>
      <w:rPr>
        <w:rFonts w:ascii="Wingdings" w:hAnsi="Wingdings" w:cs="Wingdings" w:hint="default"/>
      </w:rPr>
    </w:lvl>
  </w:abstractNum>
  <w:abstractNum w:abstractNumId="5" w15:restartNumberingAfterBreak="0">
    <w:nsid w:val="0000001B"/>
    <w:multiLevelType w:val="singleLevel"/>
    <w:tmpl w:val="0000001B"/>
    <w:name w:val="WW8Num35"/>
    <w:lvl w:ilvl="0">
      <w:start w:val="1"/>
      <w:numFmt w:val="lowerLetter"/>
      <w:lvlText w:val="%1)"/>
      <w:lvlJc w:val="left"/>
      <w:pPr>
        <w:tabs>
          <w:tab w:val="num" w:pos="360"/>
        </w:tabs>
        <w:ind w:left="360" w:hanging="360"/>
      </w:pPr>
    </w:lvl>
  </w:abstractNum>
  <w:abstractNum w:abstractNumId="6" w15:restartNumberingAfterBreak="0">
    <w:nsid w:val="0000001D"/>
    <w:multiLevelType w:val="singleLevel"/>
    <w:tmpl w:val="0000001D"/>
    <w:name w:val="WW8Num37"/>
    <w:lvl w:ilvl="0">
      <w:start w:val="1"/>
      <w:numFmt w:val="lowerLetter"/>
      <w:lvlText w:val="%1."/>
      <w:lvlJc w:val="left"/>
      <w:pPr>
        <w:tabs>
          <w:tab w:val="num" w:pos="0"/>
        </w:tabs>
        <w:ind w:left="720" w:hanging="360"/>
      </w:pPr>
    </w:lvl>
  </w:abstractNum>
  <w:abstractNum w:abstractNumId="7" w15:restartNumberingAfterBreak="0">
    <w:nsid w:val="0000001E"/>
    <w:multiLevelType w:val="singleLevel"/>
    <w:tmpl w:val="0000001E"/>
    <w:name w:val="WW8Num39"/>
    <w:lvl w:ilvl="0">
      <w:start w:val="1"/>
      <w:numFmt w:val="decimal"/>
      <w:lvlText w:val="%1."/>
      <w:lvlJc w:val="left"/>
      <w:pPr>
        <w:tabs>
          <w:tab w:val="num" w:pos="0"/>
        </w:tabs>
        <w:ind w:left="720" w:hanging="360"/>
      </w:pPr>
    </w:lvl>
  </w:abstractNum>
  <w:abstractNum w:abstractNumId="8" w15:restartNumberingAfterBreak="0">
    <w:nsid w:val="005E47EA"/>
    <w:multiLevelType w:val="hybridMultilevel"/>
    <w:tmpl w:val="52D8A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795460"/>
    <w:multiLevelType w:val="hybridMultilevel"/>
    <w:tmpl w:val="6DC2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7727B"/>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CE6AB5"/>
    <w:multiLevelType w:val="multilevel"/>
    <w:tmpl w:val="F2623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1B0575"/>
    <w:multiLevelType w:val="hybridMultilevel"/>
    <w:tmpl w:val="F62699D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4DA5BA2"/>
    <w:multiLevelType w:val="hybridMultilevel"/>
    <w:tmpl w:val="46A4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FF589D"/>
    <w:multiLevelType w:val="multilevel"/>
    <w:tmpl w:val="A2D44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71653F"/>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7B670A"/>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A5A55"/>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F03945"/>
    <w:multiLevelType w:val="hybridMultilevel"/>
    <w:tmpl w:val="91749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F26F30"/>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9165C5"/>
    <w:multiLevelType w:val="multilevel"/>
    <w:tmpl w:val="E4BEE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D15DC6"/>
    <w:multiLevelType w:val="hybridMultilevel"/>
    <w:tmpl w:val="6F800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901A76"/>
    <w:multiLevelType w:val="hybridMultilevel"/>
    <w:tmpl w:val="9CB0A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9C6260"/>
    <w:multiLevelType w:val="multilevel"/>
    <w:tmpl w:val="797A9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EE18B3"/>
    <w:multiLevelType w:val="multilevel"/>
    <w:tmpl w:val="71089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F0480"/>
    <w:multiLevelType w:val="multilevel"/>
    <w:tmpl w:val="B41E8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8E0FF2"/>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8D2C6A"/>
    <w:multiLevelType w:val="multilevel"/>
    <w:tmpl w:val="4A1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6F1602"/>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7608F2"/>
    <w:multiLevelType w:val="hybridMultilevel"/>
    <w:tmpl w:val="D756B1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0DE719B2"/>
    <w:multiLevelType w:val="hybridMultilevel"/>
    <w:tmpl w:val="0B8E9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283E5A"/>
    <w:multiLevelType w:val="hybridMultilevel"/>
    <w:tmpl w:val="78FE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EC96605"/>
    <w:multiLevelType w:val="hybridMultilevel"/>
    <w:tmpl w:val="5858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F013E74"/>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D75348"/>
    <w:multiLevelType w:val="hybridMultilevel"/>
    <w:tmpl w:val="4EF2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1046855"/>
    <w:multiLevelType w:val="hybridMultilevel"/>
    <w:tmpl w:val="8B3E6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2BA157D"/>
    <w:multiLevelType w:val="multilevel"/>
    <w:tmpl w:val="03CA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F8695E"/>
    <w:multiLevelType w:val="multilevel"/>
    <w:tmpl w:val="FB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EB59EA"/>
    <w:multiLevelType w:val="hybridMultilevel"/>
    <w:tmpl w:val="6F2A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B33A87"/>
    <w:multiLevelType w:val="hybridMultilevel"/>
    <w:tmpl w:val="3C12D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53542A2"/>
    <w:multiLevelType w:val="hybridMultilevel"/>
    <w:tmpl w:val="BC1E44E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16322970"/>
    <w:multiLevelType w:val="hybridMultilevel"/>
    <w:tmpl w:val="DFFA15DC"/>
    <w:lvl w:ilvl="0" w:tplc="33D834FE">
      <w:start w:val="1"/>
      <w:numFmt w:val="bullet"/>
      <w:lvlText w:val="o"/>
      <w:lvlJc w:val="left"/>
      <w:pPr>
        <w:ind w:left="1440" w:hanging="360"/>
      </w:pPr>
      <w:rPr>
        <w:rFonts w:ascii="Courier New" w:hAnsi="Courier New" w:cs="Courier New" w:hint="default"/>
        <w:sz w:val="20"/>
        <w:szCs w:val="20"/>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16E756B9"/>
    <w:multiLevelType w:val="hybridMultilevel"/>
    <w:tmpl w:val="A08CA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74C6C1F"/>
    <w:multiLevelType w:val="hybridMultilevel"/>
    <w:tmpl w:val="7AA2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7915B2E"/>
    <w:multiLevelType w:val="multilevel"/>
    <w:tmpl w:val="9138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094884"/>
    <w:multiLevelType w:val="hybridMultilevel"/>
    <w:tmpl w:val="48BEF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70731"/>
    <w:multiLevelType w:val="hybridMultilevel"/>
    <w:tmpl w:val="20582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6A52C9"/>
    <w:multiLevelType w:val="hybridMultilevel"/>
    <w:tmpl w:val="C636BF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1C6D46DC"/>
    <w:multiLevelType w:val="multilevel"/>
    <w:tmpl w:val="6D9A3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3076BC"/>
    <w:multiLevelType w:val="hybridMultilevel"/>
    <w:tmpl w:val="F8ACA76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1F05300F"/>
    <w:multiLevelType w:val="hybridMultilevel"/>
    <w:tmpl w:val="E0C8D778"/>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15:restartNumberingAfterBreak="0">
    <w:nsid w:val="1FB04CD9"/>
    <w:multiLevelType w:val="hybridMultilevel"/>
    <w:tmpl w:val="F15CE7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1FE8388B"/>
    <w:multiLevelType w:val="multilevel"/>
    <w:tmpl w:val="14CAF3A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3703B7"/>
    <w:multiLevelType w:val="hybridMultilevel"/>
    <w:tmpl w:val="6734978A"/>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222355D0"/>
    <w:multiLevelType w:val="hybridMultilevel"/>
    <w:tmpl w:val="A72E3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43F36A4"/>
    <w:multiLevelType w:val="multilevel"/>
    <w:tmpl w:val="F31C0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946890"/>
    <w:multiLevelType w:val="hybridMultilevel"/>
    <w:tmpl w:val="63FAE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4F87213"/>
    <w:multiLevelType w:val="hybridMultilevel"/>
    <w:tmpl w:val="41E8D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932C3E"/>
    <w:multiLevelType w:val="hybridMultilevel"/>
    <w:tmpl w:val="E2208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59C19BC"/>
    <w:multiLevelType w:val="hybridMultilevel"/>
    <w:tmpl w:val="F3186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5D638AD"/>
    <w:multiLevelType w:val="hybridMultilevel"/>
    <w:tmpl w:val="0F68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A84304"/>
    <w:multiLevelType w:val="multilevel"/>
    <w:tmpl w:val="574A4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120E6C"/>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713334A"/>
    <w:multiLevelType w:val="hybridMultilevel"/>
    <w:tmpl w:val="AE80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78A1C40"/>
    <w:multiLevelType w:val="hybridMultilevel"/>
    <w:tmpl w:val="ECCE30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7AB76FC"/>
    <w:multiLevelType w:val="hybridMultilevel"/>
    <w:tmpl w:val="F7808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297E76F4"/>
    <w:multiLevelType w:val="hybridMultilevel"/>
    <w:tmpl w:val="8A2E9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9875642"/>
    <w:multiLevelType w:val="hybridMultilevel"/>
    <w:tmpl w:val="D9DE9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C445D02"/>
    <w:multiLevelType w:val="multilevel"/>
    <w:tmpl w:val="C16AB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91698C"/>
    <w:multiLevelType w:val="hybridMultilevel"/>
    <w:tmpl w:val="E86C2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CB01245"/>
    <w:multiLevelType w:val="hybridMultilevel"/>
    <w:tmpl w:val="4C7C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CF142A3"/>
    <w:multiLevelType w:val="hybridMultilevel"/>
    <w:tmpl w:val="4EF6A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DEB55C5"/>
    <w:multiLevelType w:val="hybridMultilevel"/>
    <w:tmpl w:val="7E12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E3D1F64"/>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D60FA4"/>
    <w:multiLevelType w:val="hybridMultilevel"/>
    <w:tmpl w:val="C92C2026"/>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5" w15:restartNumberingAfterBreak="0">
    <w:nsid w:val="2ED73631"/>
    <w:multiLevelType w:val="multilevel"/>
    <w:tmpl w:val="A17ED748"/>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273AC5"/>
    <w:multiLevelType w:val="multilevel"/>
    <w:tmpl w:val="B7B64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25D45FA"/>
    <w:multiLevelType w:val="multilevel"/>
    <w:tmpl w:val="7CF68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2691975"/>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C73EA8"/>
    <w:multiLevelType w:val="multilevel"/>
    <w:tmpl w:val="5D227B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32C9038B"/>
    <w:multiLevelType w:val="hybridMultilevel"/>
    <w:tmpl w:val="4F6650F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1" w15:restartNumberingAfterBreak="0">
    <w:nsid w:val="33632565"/>
    <w:multiLevelType w:val="hybridMultilevel"/>
    <w:tmpl w:val="7B04D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37E30A3"/>
    <w:multiLevelType w:val="hybridMultilevel"/>
    <w:tmpl w:val="0EF2B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3D068E9"/>
    <w:multiLevelType w:val="multilevel"/>
    <w:tmpl w:val="CA2CA8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5C660F"/>
    <w:multiLevelType w:val="multilevel"/>
    <w:tmpl w:val="231C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4E7C5D"/>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9C04584"/>
    <w:multiLevelType w:val="hybridMultilevel"/>
    <w:tmpl w:val="4D0C2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AEA75C2"/>
    <w:multiLevelType w:val="hybridMultilevel"/>
    <w:tmpl w:val="EE364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B003AE8"/>
    <w:multiLevelType w:val="hybridMultilevel"/>
    <w:tmpl w:val="32E61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E6165E"/>
    <w:multiLevelType w:val="hybridMultilevel"/>
    <w:tmpl w:val="6D92D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E63274E"/>
    <w:multiLevelType w:val="multilevel"/>
    <w:tmpl w:val="1FD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084895"/>
    <w:multiLevelType w:val="hybridMultilevel"/>
    <w:tmpl w:val="8400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FCA75CE"/>
    <w:multiLevelType w:val="hybridMultilevel"/>
    <w:tmpl w:val="BA6686B8"/>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3" w15:restartNumberingAfterBreak="0">
    <w:nsid w:val="3FCD4DD5"/>
    <w:multiLevelType w:val="hybridMultilevel"/>
    <w:tmpl w:val="5BE0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0820724"/>
    <w:multiLevelType w:val="multilevel"/>
    <w:tmpl w:val="2F3EE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701D6C"/>
    <w:multiLevelType w:val="hybridMultilevel"/>
    <w:tmpl w:val="FDA2D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2631C6C"/>
    <w:multiLevelType w:val="multilevel"/>
    <w:tmpl w:val="33186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4F6544"/>
    <w:multiLevelType w:val="multilevel"/>
    <w:tmpl w:val="4AF40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4B512F0"/>
    <w:multiLevelType w:val="multilevel"/>
    <w:tmpl w:val="79BEC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530166B"/>
    <w:multiLevelType w:val="hybridMultilevel"/>
    <w:tmpl w:val="6F00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64B7430"/>
    <w:multiLevelType w:val="hybridMultilevel"/>
    <w:tmpl w:val="6388C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6A14B3D"/>
    <w:multiLevelType w:val="hybridMultilevel"/>
    <w:tmpl w:val="41D2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6C94C23"/>
    <w:multiLevelType w:val="hybridMultilevel"/>
    <w:tmpl w:val="6200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6CD58FE"/>
    <w:multiLevelType w:val="multilevel"/>
    <w:tmpl w:val="4F3E63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4" w15:restartNumberingAfterBreak="0">
    <w:nsid w:val="46E740A7"/>
    <w:multiLevelType w:val="multilevel"/>
    <w:tmpl w:val="FCF0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76348B"/>
    <w:multiLevelType w:val="multilevel"/>
    <w:tmpl w:val="C734A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8C79E0"/>
    <w:multiLevelType w:val="hybridMultilevel"/>
    <w:tmpl w:val="A350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95A351B"/>
    <w:multiLevelType w:val="multilevel"/>
    <w:tmpl w:val="0F50B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340247"/>
    <w:multiLevelType w:val="hybridMultilevel"/>
    <w:tmpl w:val="03B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A8633DA"/>
    <w:multiLevelType w:val="hybridMultilevel"/>
    <w:tmpl w:val="F910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B152E58"/>
    <w:multiLevelType w:val="hybridMultilevel"/>
    <w:tmpl w:val="256C1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4C2449AE"/>
    <w:multiLevelType w:val="hybridMultilevel"/>
    <w:tmpl w:val="DF16E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C912637"/>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2E27AA"/>
    <w:multiLevelType w:val="hybridMultilevel"/>
    <w:tmpl w:val="D430C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D3D5961"/>
    <w:multiLevelType w:val="hybridMultilevel"/>
    <w:tmpl w:val="347CF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D7F5513"/>
    <w:multiLevelType w:val="multilevel"/>
    <w:tmpl w:val="B9B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B441B7"/>
    <w:multiLevelType w:val="multilevel"/>
    <w:tmpl w:val="26D2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A96A8B"/>
    <w:multiLevelType w:val="hybridMultilevel"/>
    <w:tmpl w:val="5FDE4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F430A89"/>
    <w:multiLevelType w:val="hybridMultilevel"/>
    <w:tmpl w:val="9710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4E2D42"/>
    <w:multiLevelType w:val="hybridMultilevel"/>
    <w:tmpl w:val="078C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F7347D8"/>
    <w:multiLevelType w:val="hybridMultilevel"/>
    <w:tmpl w:val="EF2C2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4F775D10"/>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F8F720E"/>
    <w:multiLevelType w:val="hybridMultilevel"/>
    <w:tmpl w:val="CCBA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F9C6C05"/>
    <w:multiLevelType w:val="hybridMultilevel"/>
    <w:tmpl w:val="7E76E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FA00043"/>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0879ED"/>
    <w:multiLevelType w:val="hybridMultilevel"/>
    <w:tmpl w:val="9ED8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02C00C5"/>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04F2F43"/>
    <w:multiLevelType w:val="hybridMultilevel"/>
    <w:tmpl w:val="53CAE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0935E48"/>
    <w:multiLevelType w:val="hybridMultilevel"/>
    <w:tmpl w:val="7CD44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0D534D0"/>
    <w:multiLevelType w:val="multilevel"/>
    <w:tmpl w:val="812CE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EF32A4"/>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660F11"/>
    <w:multiLevelType w:val="hybridMultilevel"/>
    <w:tmpl w:val="706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2710707"/>
    <w:multiLevelType w:val="hybridMultilevel"/>
    <w:tmpl w:val="8EDC0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52AB4366"/>
    <w:multiLevelType w:val="hybridMultilevel"/>
    <w:tmpl w:val="C6C86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3250100"/>
    <w:multiLevelType w:val="hybridMultilevel"/>
    <w:tmpl w:val="2064FCC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5" w15:restartNumberingAfterBreak="0">
    <w:nsid w:val="56526212"/>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B35D7B"/>
    <w:multiLevelType w:val="hybridMultilevel"/>
    <w:tmpl w:val="058A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6C75C50"/>
    <w:multiLevelType w:val="multilevel"/>
    <w:tmpl w:val="863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2A418A"/>
    <w:multiLevelType w:val="hybridMultilevel"/>
    <w:tmpl w:val="1684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73F6638"/>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7632E84"/>
    <w:multiLevelType w:val="multilevel"/>
    <w:tmpl w:val="FCF0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015A76"/>
    <w:multiLevelType w:val="hybridMultilevel"/>
    <w:tmpl w:val="52E23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80E6172"/>
    <w:multiLevelType w:val="hybridMultilevel"/>
    <w:tmpl w:val="5F3CE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8352C74"/>
    <w:multiLevelType w:val="multilevel"/>
    <w:tmpl w:val="47DA0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F005C5"/>
    <w:multiLevelType w:val="multilevel"/>
    <w:tmpl w:val="FDDC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A31457"/>
    <w:multiLevelType w:val="multilevel"/>
    <w:tmpl w:val="9E2A2F8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6" w15:restartNumberingAfterBreak="0">
    <w:nsid w:val="5CA97988"/>
    <w:multiLevelType w:val="hybridMultilevel"/>
    <w:tmpl w:val="63401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DAB2FE4"/>
    <w:multiLevelType w:val="hybridMultilevel"/>
    <w:tmpl w:val="D0EE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DC2325F"/>
    <w:multiLevelType w:val="hybridMultilevel"/>
    <w:tmpl w:val="F33E3F30"/>
    <w:lvl w:ilvl="0" w:tplc="33D834FE">
      <w:start w:val="1"/>
      <w:numFmt w:val="bullet"/>
      <w:lvlText w:val="o"/>
      <w:lvlJc w:val="left"/>
      <w:pPr>
        <w:ind w:left="1440" w:hanging="360"/>
      </w:pPr>
      <w:rPr>
        <w:rFonts w:ascii="Courier New" w:hAnsi="Courier New" w:cs="Courier New" w:hint="default"/>
        <w:sz w:val="20"/>
        <w:szCs w:val="20"/>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9" w15:restartNumberingAfterBreak="0">
    <w:nsid w:val="5E1F256C"/>
    <w:multiLevelType w:val="multilevel"/>
    <w:tmpl w:val="B6BC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297B23"/>
    <w:multiLevelType w:val="multilevel"/>
    <w:tmpl w:val="9D787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F825A71"/>
    <w:multiLevelType w:val="hybridMultilevel"/>
    <w:tmpl w:val="F61AE13E"/>
    <w:lvl w:ilvl="0" w:tplc="04090013">
      <w:start w:val="1"/>
      <w:numFmt w:val="upperRoman"/>
      <w:lvlText w:val="%1."/>
      <w:lvlJc w:val="right"/>
      <w:pPr>
        <w:ind w:left="3540" w:hanging="360"/>
      </w:pPr>
    </w:lvl>
    <w:lvl w:ilvl="1" w:tplc="04090019" w:tentative="1">
      <w:start w:val="1"/>
      <w:numFmt w:val="lowerLetter"/>
      <w:lvlText w:val="%2."/>
      <w:lvlJc w:val="left"/>
      <w:pPr>
        <w:ind w:left="4260" w:hanging="360"/>
      </w:pPr>
    </w:lvl>
    <w:lvl w:ilvl="2" w:tplc="0409001B" w:tentative="1">
      <w:start w:val="1"/>
      <w:numFmt w:val="lowerRoman"/>
      <w:lvlText w:val="%3."/>
      <w:lvlJc w:val="right"/>
      <w:pPr>
        <w:ind w:left="4980" w:hanging="180"/>
      </w:pPr>
    </w:lvl>
    <w:lvl w:ilvl="3" w:tplc="0409000F" w:tentative="1">
      <w:start w:val="1"/>
      <w:numFmt w:val="decimal"/>
      <w:lvlText w:val="%4."/>
      <w:lvlJc w:val="left"/>
      <w:pPr>
        <w:ind w:left="5700" w:hanging="360"/>
      </w:pPr>
    </w:lvl>
    <w:lvl w:ilvl="4" w:tplc="04090019" w:tentative="1">
      <w:start w:val="1"/>
      <w:numFmt w:val="lowerLetter"/>
      <w:lvlText w:val="%5."/>
      <w:lvlJc w:val="left"/>
      <w:pPr>
        <w:ind w:left="6420" w:hanging="360"/>
      </w:pPr>
    </w:lvl>
    <w:lvl w:ilvl="5" w:tplc="0409001B" w:tentative="1">
      <w:start w:val="1"/>
      <w:numFmt w:val="lowerRoman"/>
      <w:lvlText w:val="%6."/>
      <w:lvlJc w:val="right"/>
      <w:pPr>
        <w:ind w:left="7140" w:hanging="180"/>
      </w:pPr>
    </w:lvl>
    <w:lvl w:ilvl="6" w:tplc="0409000F" w:tentative="1">
      <w:start w:val="1"/>
      <w:numFmt w:val="decimal"/>
      <w:lvlText w:val="%7."/>
      <w:lvlJc w:val="left"/>
      <w:pPr>
        <w:ind w:left="7860" w:hanging="360"/>
      </w:pPr>
    </w:lvl>
    <w:lvl w:ilvl="7" w:tplc="04090019" w:tentative="1">
      <w:start w:val="1"/>
      <w:numFmt w:val="lowerLetter"/>
      <w:lvlText w:val="%8."/>
      <w:lvlJc w:val="left"/>
      <w:pPr>
        <w:ind w:left="8580" w:hanging="360"/>
      </w:pPr>
    </w:lvl>
    <w:lvl w:ilvl="8" w:tplc="0409001B" w:tentative="1">
      <w:start w:val="1"/>
      <w:numFmt w:val="lowerRoman"/>
      <w:lvlText w:val="%9."/>
      <w:lvlJc w:val="right"/>
      <w:pPr>
        <w:ind w:left="9300" w:hanging="180"/>
      </w:pPr>
    </w:lvl>
  </w:abstractNum>
  <w:abstractNum w:abstractNumId="152" w15:restartNumberingAfterBreak="0">
    <w:nsid w:val="60684680"/>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695567"/>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005A7F"/>
    <w:multiLevelType w:val="hybridMultilevel"/>
    <w:tmpl w:val="01DC9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26B7F5D"/>
    <w:multiLevelType w:val="hybridMultilevel"/>
    <w:tmpl w:val="EA0A2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27E3EAD"/>
    <w:multiLevelType w:val="multilevel"/>
    <w:tmpl w:val="4FC21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2B04F80"/>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3882CC6"/>
    <w:multiLevelType w:val="hybridMultilevel"/>
    <w:tmpl w:val="BD9EE90E"/>
    <w:lvl w:ilvl="0" w:tplc="43FA5680">
      <w:start w:val="1"/>
      <w:numFmt w:val="bullet"/>
      <w:lvlText w:val="•"/>
      <w:lvlJc w:val="left"/>
      <w:pPr>
        <w:tabs>
          <w:tab w:val="num" w:pos="720"/>
        </w:tabs>
        <w:ind w:left="720" w:hanging="360"/>
      </w:pPr>
      <w:rPr>
        <w:rFonts w:ascii="Arial" w:hAnsi="Arial" w:hint="default"/>
      </w:rPr>
    </w:lvl>
    <w:lvl w:ilvl="1" w:tplc="C276A224" w:tentative="1">
      <w:start w:val="1"/>
      <w:numFmt w:val="bullet"/>
      <w:lvlText w:val="•"/>
      <w:lvlJc w:val="left"/>
      <w:pPr>
        <w:tabs>
          <w:tab w:val="num" w:pos="1440"/>
        </w:tabs>
        <w:ind w:left="1440" w:hanging="360"/>
      </w:pPr>
      <w:rPr>
        <w:rFonts w:ascii="Arial" w:hAnsi="Arial" w:hint="default"/>
      </w:rPr>
    </w:lvl>
    <w:lvl w:ilvl="2" w:tplc="B7C0EA80" w:tentative="1">
      <w:start w:val="1"/>
      <w:numFmt w:val="bullet"/>
      <w:lvlText w:val="•"/>
      <w:lvlJc w:val="left"/>
      <w:pPr>
        <w:tabs>
          <w:tab w:val="num" w:pos="2160"/>
        </w:tabs>
        <w:ind w:left="2160" w:hanging="360"/>
      </w:pPr>
      <w:rPr>
        <w:rFonts w:ascii="Arial" w:hAnsi="Arial" w:hint="default"/>
      </w:rPr>
    </w:lvl>
    <w:lvl w:ilvl="3" w:tplc="ADF4073C" w:tentative="1">
      <w:start w:val="1"/>
      <w:numFmt w:val="bullet"/>
      <w:lvlText w:val="•"/>
      <w:lvlJc w:val="left"/>
      <w:pPr>
        <w:tabs>
          <w:tab w:val="num" w:pos="2880"/>
        </w:tabs>
        <w:ind w:left="2880" w:hanging="360"/>
      </w:pPr>
      <w:rPr>
        <w:rFonts w:ascii="Arial" w:hAnsi="Arial" w:hint="default"/>
      </w:rPr>
    </w:lvl>
    <w:lvl w:ilvl="4" w:tplc="F056A886" w:tentative="1">
      <w:start w:val="1"/>
      <w:numFmt w:val="bullet"/>
      <w:lvlText w:val="•"/>
      <w:lvlJc w:val="left"/>
      <w:pPr>
        <w:tabs>
          <w:tab w:val="num" w:pos="3600"/>
        </w:tabs>
        <w:ind w:left="3600" w:hanging="360"/>
      </w:pPr>
      <w:rPr>
        <w:rFonts w:ascii="Arial" w:hAnsi="Arial" w:hint="default"/>
      </w:rPr>
    </w:lvl>
    <w:lvl w:ilvl="5" w:tplc="9F5E4FA4" w:tentative="1">
      <w:start w:val="1"/>
      <w:numFmt w:val="bullet"/>
      <w:lvlText w:val="•"/>
      <w:lvlJc w:val="left"/>
      <w:pPr>
        <w:tabs>
          <w:tab w:val="num" w:pos="4320"/>
        </w:tabs>
        <w:ind w:left="4320" w:hanging="360"/>
      </w:pPr>
      <w:rPr>
        <w:rFonts w:ascii="Arial" w:hAnsi="Arial" w:hint="default"/>
      </w:rPr>
    </w:lvl>
    <w:lvl w:ilvl="6" w:tplc="A1ACC678" w:tentative="1">
      <w:start w:val="1"/>
      <w:numFmt w:val="bullet"/>
      <w:lvlText w:val="•"/>
      <w:lvlJc w:val="left"/>
      <w:pPr>
        <w:tabs>
          <w:tab w:val="num" w:pos="5040"/>
        </w:tabs>
        <w:ind w:left="5040" w:hanging="360"/>
      </w:pPr>
      <w:rPr>
        <w:rFonts w:ascii="Arial" w:hAnsi="Arial" w:hint="default"/>
      </w:rPr>
    </w:lvl>
    <w:lvl w:ilvl="7" w:tplc="8312F15C" w:tentative="1">
      <w:start w:val="1"/>
      <w:numFmt w:val="bullet"/>
      <w:lvlText w:val="•"/>
      <w:lvlJc w:val="left"/>
      <w:pPr>
        <w:tabs>
          <w:tab w:val="num" w:pos="5760"/>
        </w:tabs>
        <w:ind w:left="5760" w:hanging="360"/>
      </w:pPr>
      <w:rPr>
        <w:rFonts w:ascii="Arial" w:hAnsi="Arial" w:hint="default"/>
      </w:rPr>
    </w:lvl>
    <w:lvl w:ilvl="8" w:tplc="E44CDB10" w:tentative="1">
      <w:start w:val="1"/>
      <w:numFmt w:val="bullet"/>
      <w:lvlText w:val="•"/>
      <w:lvlJc w:val="left"/>
      <w:pPr>
        <w:tabs>
          <w:tab w:val="num" w:pos="6480"/>
        </w:tabs>
        <w:ind w:left="6480" w:hanging="360"/>
      </w:pPr>
      <w:rPr>
        <w:rFonts w:ascii="Arial" w:hAnsi="Arial" w:hint="default"/>
      </w:rPr>
    </w:lvl>
  </w:abstractNum>
  <w:abstractNum w:abstractNumId="159" w15:restartNumberingAfterBreak="0">
    <w:nsid w:val="65280157"/>
    <w:multiLevelType w:val="multilevel"/>
    <w:tmpl w:val="31807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7A3C76"/>
    <w:multiLevelType w:val="multilevel"/>
    <w:tmpl w:val="631A5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5CE5FD6"/>
    <w:multiLevelType w:val="multilevel"/>
    <w:tmpl w:val="9B8A6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6F0DE8"/>
    <w:multiLevelType w:val="multilevel"/>
    <w:tmpl w:val="3BD4C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6D126A8"/>
    <w:multiLevelType w:val="hybridMultilevel"/>
    <w:tmpl w:val="4E7C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7C675DA"/>
    <w:multiLevelType w:val="hybridMultilevel"/>
    <w:tmpl w:val="DC880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85A1402"/>
    <w:multiLevelType w:val="multilevel"/>
    <w:tmpl w:val="9476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8AB391B"/>
    <w:multiLevelType w:val="hybridMultilevel"/>
    <w:tmpl w:val="FE98CF6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7" w15:restartNumberingAfterBreak="0">
    <w:nsid w:val="69E83712"/>
    <w:multiLevelType w:val="hybridMultilevel"/>
    <w:tmpl w:val="F32A419A"/>
    <w:lvl w:ilvl="0" w:tplc="33D834FE">
      <w:start w:val="1"/>
      <w:numFmt w:val="bullet"/>
      <w:lvlText w:val="o"/>
      <w:lvlJc w:val="left"/>
      <w:pPr>
        <w:ind w:left="2096" w:hanging="360"/>
      </w:pPr>
      <w:rPr>
        <w:rFonts w:ascii="Courier New" w:hAnsi="Courier New" w:cs="Courier New" w:hint="default"/>
        <w:sz w:val="20"/>
        <w:szCs w:val="20"/>
      </w:rPr>
    </w:lvl>
    <w:lvl w:ilvl="1" w:tplc="48090003" w:tentative="1">
      <w:start w:val="1"/>
      <w:numFmt w:val="bullet"/>
      <w:lvlText w:val="o"/>
      <w:lvlJc w:val="left"/>
      <w:pPr>
        <w:ind w:left="2096" w:hanging="360"/>
      </w:pPr>
      <w:rPr>
        <w:rFonts w:ascii="Courier New" w:hAnsi="Courier New" w:cs="Courier New" w:hint="default"/>
      </w:rPr>
    </w:lvl>
    <w:lvl w:ilvl="2" w:tplc="48090005" w:tentative="1">
      <w:start w:val="1"/>
      <w:numFmt w:val="bullet"/>
      <w:lvlText w:val=""/>
      <w:lvlJc w:val="left"/>
      <w:pPr>
        <w:ind w:left="2816" w:hanging="360"/>
      </w:pPr>
      <w:rPr>
        <w:rFonts w:ascii="Wingdings" w:hAnsi="Wingdings" w:hint="default"/>
      </w:rPr>
    </w:lvl>
    <w:lvl w:ilvl="3" w:tplc="48090001" w:tentative="1">
      <w:start w:val="1"/>
      <w:numFmt w:val="bullet"/>
      <w:lvlText w:val=""/>
      <w:lvlJc w:val="left"/>
      <w:pPr>
        <w:ind w:left="3536" w:hanging="360"/>
      </w:pPr>
      <w:rPr>
        <w:rFonts w:ascii="Symbol" w:hAnsi="Symbol" w:hint="default"/>
      </w:rPr>
    </w:lvl>
    <w:lvl w:ilvl="4" w:tplc="48090003" w:tentative="1">
      <w:start w:val="1"/>
      <w:numFmt w:val="bullet"/>
      <w:lvlText w:val="o"/>
      <w:lvlJc w:val="left"/>
      <w:pPr>
        <w:ind w:left="4256" w:hanging="360"/>
      </w:pPr>
      <w:rPr>
        <w:rFonts w:ascii="Courier New" w:hAnsi="Courier New" w:cs="Courier New" w:hint="default"/>
      </w:rPr>
    </w:lvl>
    <w:lvl w:ilvl="5" w:tplc="48090005" w:tentative="1">
      <w:start w:val="1"/>
      <w:numFmt w:val="bullet"/>
      <w:lvlText w:val=""/>
      <w:lvlJc w:val="left"/>
      <w:pPr>
        <w:ind w:left="4976" w:hanging="360"/>
      </w:pPr>
      <w:rPr>
        <w:rFonts w:ascii="Wingdings" w:hAnsi="Wingdings" w:hint="default"/>
      </w:rPr>
    </w:lvl>
    <w:lvl w:ilvl="6" w:tplc="48090001" w:tentative="1">
      <w:start w:val="1"/>
      <w:numFmt w:val="bullet"/>
      <w:lvlText w:val=""/>
      <w:lvlJc w:val="left"/>
      <w:pPr>
        <w:ind w:left="5696" w:hanging="360"/>
      </w:pPr>
      <w:rPr>
        <w:rFonts w:ascii="Symbol" w:hAnsi="Symbol" w:hint="default"/>
      </w:rPr>
    </w:lvl>
    <w:lvl w:ilvl="7" w:tplc="48090003" w:tentative="1">
      <w:start w:val="1"/>
      <w:numFmt w:val="bullet"/>
      <w:lvlText w:val="o"/>
      <w:lvlJc w:val="left"/>
      <w:pPr>
        <w:ind w:left="6416" w:hanging="360"/>
      </w:pPr>
      <w:rPr>
        <w:rFonts w:ascii="Courier New" w:hAnsi="Courier New" w:cs="Courier New" w:hint="default"/>
      </w:rPr>
    </w:lvl>
    <w:lvl w:ilvl="8" w:tplc="48090005" w:tentative="1">
      <w:start w:val="1"/>
      <w:numFmt w:val="bullet"/>
      <w:lvlText w:val=""/>
      <w:lvlJc w:val="left"/>
      <w:pPr>
        <w:ind w:left="7136" w:hanging="360"/>
      </w:pPr>
      <w:rPr>
        <w:rFonts w:ascii="Wingdings" w:hAnsi="Wingdings" w:hint="default"/>
      </w:rPr>
    </w:lvl>
  </w:abstractNum>
  <w:abstractNum w:abstractNumId="168" w15:restartNumberingAfterBreak="0">
    <w:nsid w:val="6A521021"/>
    <w:multiLevelType w:val="hybridMultilevel"/>
    <w:tmpl w:val="FCA0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B4F05BC"/>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3145B0"/>
    <w:multiLevelType w:val="multilevel"/>
    <w:tmpl w:val="43AC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E0E6673"/>
    <w:multiLevelType w:val="hybridMultilevel"/>
    <w:tmpl w:val="E27AEDF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15:restartNumberingAfterBreak="0">
    <w:nsid w:val="6E2D7805"/>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F304421"/>
    <w:multiLevelType w:val="multilevel"/>
    <w:tmpl w:val="DA22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FC65EDC"/>
    <w:multiLevelType w:val="hybridMultilevel"/>
    <w:tmpl w:val="F2623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0163BFB"/>
    <w:multiLevelType w:val="hybridMultilevel"/>
    <w:tmpl w:val="B8C4CA2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6" w15:restartNumberingAfterBreak="0">
    <w:nsid w:val="70466B93"/>
    <w:multiLevelType w:val="multilevel"/>
    <w:tmpl w:val="45CE4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05827B9"/>
    <w:multiLevelType w:val="hybridMultilevel"/>
    <w:tmpl w:val="41E4412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8" w15:restartNumberingAfterBreak="0">
    <w:nsid w:val="71E81F32"/>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F22099"/>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F27D9C"/>
    <w:multiLevelType w:val="multilevel"/>
    <w:tmpl w:val="48847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36B20EA"/>
    <w:multiLevelType w:val="multilevel"/>
    <w:tmpl w:val="D6761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46F2A86"/>
    <w:multiLevelType w:val="hybridMultilevel"/>
    <w:tmpl w:val="1EA4F62A"/>
    <w:lvl w:ilvl="0" w:tplc="04090017">
      <w:start w:val="1"/>
      <w:numFmt w:val="lowerLetter"/>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83" w15:restartNumberingAfterBreak="0">
    <w:nsid w:val="74925D23"/>
    <w:multiLevelType w:val="hybridMultilevel"/>
    <w:tmpl w:val="3BD23F0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4" w15:restartNumberingAfterBreak="0">
    <w:nsid w:val="76526E84"/>
    <w:multiLevelType w:val="hybridMultilevel"/>
    <w:tmpl w:val="2D2AECB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5" w15:restartNumberingAfterBreak="0">
    <w:nsid w:val="77E72DD9"/>
    <w:multiLevelType w:val="hybridMultilevel"/>
    <w:tmpl w:val="4532F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86D4531"/>
    <w:multiLevelType w:val="multilevel"/>
    <w:tmpl w:val="79D2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A975526"/>
    <w:multiLevelType w:val="hybridMultilevel"/>
    <w:tmpl w:val="B5A28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AAB321A"/>
    <w:multiLevelType w:val="hybridMultilevel"/>
    <w:tmpl w:val="A098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AC94F52"/>
    <w:multiLevelType w:val="hybridMultilevel"/>
    <w:tmpl w:val="9F54EE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7BA00B8D"/>
    <w:multiLevelType w:val="hybridMultilevel"/>
    <w:tmpl w:val="3D462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BF52BD1"/>
    <w:multiLevelType w:val="multilevel"/>
    <w:tmpl w:val="4182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CF51756"/>
    <w:multiLevelType w:val="hybridMultilevel"/>
    <w:tmpl w:val="0AE20366"/>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93" w15:restartNumberingAfterBreak="0">
    <w:nsid w:val="7D324725"/>
    <w:multiLevelType w:val="hybridMultilevel"/>
    <w:tmpl w:val="270C4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DD07492"/>
    <w:multiLevelType w:val="hybridMultilevel"/>
    <w:tmpl w:val="98CE8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E277B67"/>
    <w:multiLevelType w:val="hybridMultilevel"/>
    <w:tmpl w:val="059A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E4875A5"/>
    <w:multiLevelType w:val="multilevel"/>
    <w:tmpl w:val="30CA3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E832E23"/>
    <w:multiLevelType w:val="hybridMultilevel"/>
    <w:tmpl w:val="3B48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EE6145E"/>
    <w:multiLevelType w:val="multilevel"/>
    <w:tmpl w:val="71D8C5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F244F1B"/>
    <w:multiLevelType w:val="multilevel"/>
    <w:tmpl w:val="D054C0A2"/>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60569D"/>
    <w:multiLevelType w:val="hybridMultilevel"/>
    <w:tmpl w:val="E77AFA9C"/>
    <w:lvl w:ilvl="0" w:tplc="33D834FE">
      <w:start w:val="1"/>
      <w:numFmt w:val="bullet"/>
      <w:lvlText w:val="o"/>
      <w:lvlJc w:val="left"/>
      <w:pPr>
        <w:ind w:left="1800" w:hanging="360"/>
      </w:pPr>
      <w:rPr>
        <w:rFonts w:ascii="Courier New" w:hAnsi="Courier New" w:cs="Courier New" w:hint="default"/>
        <w:sz w:val="20"/>
        <w:szCs w:val="20"/>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564798096">
    <w:abstractNumId w:val="3"/>
  </w:num>
  <w:num w:numId="2" w16cid:durableId="1228223766">
    <w:abstractNumId w:val="103"/>
  </w:num>
  <w:num w:numId="3" w16cid:durableId="1267078160">
    <w:abstractNumId w:val="27"/>
  </w:num>
  <w:num w:numId="4" w16cid:durableId="274602566">
    <w:abstractNumId w:val="107"/>
  </w:num>
  <w:num w:numId="5" w16cid:durableId="658650962">
    <w:abstractNumId w:val="173"/>
  </w:num>
  <w:num w:numId="6" w16cid:durableId="453795204">
    <w:abstractNumId w:val="148"/>
  </w:num>
  <w:num w:numId="7" w16cid:durableId="1964924328">
    <w:abstractNumId w:val="181"/>
  </w:num>
  <w:num w:numId="8" w16cid:durableId="750200440">
    <w:abstractNumId w:val="68"/>
  </w:num>
  <w:num w:numId="9" w16cid:durableId="2061975664">
    <w:abstractNumId w:val="44"/>
  </w:num>
  <w:num w:numId="10" w16cid:durableId="834220373">
    <w:abstractNumId w:val="11"/>
  </w:num>
  <w:num w:numId="11" w16cid:durableId="514422705">
    <w:abstractNumId w:val="47"/>
  </w:num>
  <w:num w:numId="12" w16cid:durableId="1372418468">
    <w:abstractNumId w:val="200"/>
  </w:num>
  <w:num w:numId="13" w16cid:durableId="1693459384">
    <w:abstractNumId w:val="191"/>
  </w:num>
  <w:num w:numId="14" w16cid:durableId="873346437">
    <w:abstractNumId w:val="129"/>
  </w:num>
  <w:num w:numId="15" w16cid:durableId="519583954">
    <w:abstractNumId w:val="41"/>
  </w:num>
  <w:num w:numId="16" w16cid:durableId="2134712467">
    <w:abstractNumId w:val="167"/>
  </w:num>
  <w:num w:numId="17" w16cid:durableId="1253124355">
    <w:abstractNumId w:val="156"/>
  </w:num>
  <w:num w:numId="18" w16cid:durableId="57092287">
    <w:abstractNumId w:val="144"/>
  </w:num>
  <w:num w:numId="19" w16cid:durableId="687020755">
    <w:abstractNumId w:val="23"/>
  </w:num>
  <w:num w:numId="20" w16cid:durableId="1719822315">
    <w:abstractNumId w:val="161"/>
  </w:num>
  <w:num w:numId="21" w16cid:durableId="605427638">
    <w:abstractNumId w:val="75"/>
  </w:num>
  <w:num w:numId="22" w16cid:durableId="1322539375">
    <w:abstractNumId w:val="170"/>
  </w:num>
  <w:num w:numId="23" w16cid:durableId="850147391">
    <w:abstractNumId w:val="199"/>
  </w:num>
  <w:num w:numId="24" w16cid:durableId="1091390521">
    <w:abstractNumId w:val="84"/>
  </w:num>
  <w:num w:numId="25" w16cid:durableId="310909322">
    <w:abstractNumId w:val="104"/>
  </w:num>
  <w:num w:numId="26" w16cid:durableId="166361008">
    <w:abstractNumId w:val="160"/>
  </w:num>
  <w:num w:numId="27" w16cid:durableId="2034109909">
    <w:abstractNumId w:val="140"/>
  </w:num>
  <w:num w:numId="28" w16cid:durableId="616987527">
    <w:abstractNumId w:val="137"/>
  </w:num>
  <w:num w:numId="29" w16cid:durableId="1884369312">
    <w:abstractNumId w:val="135"/>
  </w:num>
  <w:num w:numId="30" w16cid:durableId="1604873522">
    <w:abstractNumId w:val="37"/>
  </w:num>
  <w:num w:numId="31" w16cid:durableId="748232024">
    <w:abstractNumId w:val="149"/>
  </w:num>
  <w:num w:numId="32" w16cid:durableId="526286387">
    <w:abstractNumId w:val="186"/>
  </w:num>
  <w:num w:numId="33" w16cid:durableId="367801621">
    <w:abstractNumId w:val="90"/>
  </w:num>
  <w:num w:numId="34" w16cid:durableId="116413815">
    <w:abstractNumId w:val="183"/>
  </w:num>
  <w:num w:numId="35" w16cid:durableId="889271678">
    <w:abstractNumId w:val="139"/>
  </w:num>
  <w:num w:numId="36" w16cid:durableId="2037000214">
    <w:abstractNumId w:val="36"/>
  </w:num>
  <w:num w:numId="37" w16cid:durableId="1771898025">
    <w:abstractNumId w:val="62"/>
  </w:num>
  <w:num w:numId="38" w16cid:durableId="697124845">
    <w:abstractNumId w:val="10"/>
  </w:num>
  <w:num w:numId="39" w16cid:durableId="2015839188">
    <w:abstractNumId w:val="73"/>
  </w:num>
  <w:num w:numId="40" w16cid:durableId="941961300">
    <w:abstractNumId w:val="126"/>
  </w:num>
  <w:num w:numId="41" w16cid:durableId="629675115">
    <w:abstractNumId w:val="124"/>
  </w:num>
  <w:num w:numId="42" w16cid:durableId="2123651374">
    <w:abstractNumId w:val="198"/>
  </w:num>
  <w:num w:numId="43" w16cid:durableId="1647012323">
    <w:abstractNumId w:val="26"/>
  </w:num>
  <w:num w:numId="44" w16cid:durableId="992754970">
    <w:abstractNumId w:val="92"/>
  </w:num>
  <w:num w:numId="45" w16cid:durableId="1758359812">
    <w:abstractNumId w:val="162"/>
  </w:num>
  <w:num w:numId="46" w16cid:durableId="1301497207">
    <w:abstractNumId w:val="94"/>
  </w:num>
  <w:num w:numId="47" w16cid:durableId="1778870111">
    <w:abstractNumId w:val="24"/>
  </w:num>
  <w:num w:numId="48" w16cid:durableId="1292320273">
    <w:abstractNumId w:val="98"/>
  </w:num>
  <w:num w:numId="49" w16cid:durableId="97141478">
    <w:abstractNumId w:val="143"/>
  </w:num>
  <w:num w:numId="50" w16cid:durableId="1560902673">
    <w:abstractNumId w:val="14"/>
  </w:num>
  <w:num w:numId="51" w16cid:durableId="91823907">
    <w:abstractNumId w:val="178"/>
  </w:num>
  <w:num w:numId="52" w16cid:durableId="1774351508">
    <w:abstractNumId w:val="130"/>
  </w:num>
  <w:num w:numId="53" w16cid:durableId="748967403">
    <w:abstractNumId w:val="180"/>
  </w:num>
  <w:num w:numId="54" w16cid:durableId="503321250">
    <w:abstractNumId w:val="169"/>
  </w:num>
  <w:num w:numId="55" w16cid:durableId="1619946851">
    <w:abstractNumId w:val="55"/>
  </w:num>
  <w:num w:numId="56" w16cid:durableId="1686326588">
    <w:abstractNumId w:val="74"/>
  </w:num>
  <w:num w:numId="57" w16cid:durableId="820317033">
    <w:abstractNumId w:val="61"/>
  </w:num>
  <w:num w:numId="58" w16cid:durableId="501161318">
    <w:abstractNumId w:val="20"/>
  </w:num>
  <w:num w:numId="59" w16cid:durableId="528420897">
    <w:abstractNumId w:val="176"/>
  </w:num>
  <w:num w:numId="60" w16cid:durableId="1342467194">
    <w:abstractNumId w:val="96"/>
  </w:num>
  <w:num w:numId="61" w16cid:durableId="1871794708">
    <w:abstractNumId w:val="159"/>
  </w:num>
  <w:num w:numId="62" w16cid:durableId="775908164">
    <w:abstractNumId w:val="175"/>
  </w:num>
  <w:num w:numId="63" w16cid:durableId="1148982648">
    <w:abstractNumId w:val="77"/>
  </w:num>
  <w:num w:numId="64" w16cid:durableId="810555914">
    <w:abstractNumId w:val="76"/>
  </w:num>
  <w:num w:numId="65" w16cid:durableId="1600135390">
    <w:abstractNumId w:val="19"/>
  </w:num>
  <w:num w:numId="66" w16cid:durableId="910772804">
    <w:abstractNumId w:val="112"/>
  </w:num>
  <w:num w:numId="67" w16cid:durableId="597102976">
    <w:abstractNumId w:val="157"/>
  </w:num>
  <w:num w:numId="68" w16cid:durableId="613514109">
    <w:abstractNumId w:val="16"/>
  </w:num>
  <w:num w:numId="69" w16cid:durableId="1879926811">
    <w:abstractNumId w:val="80"/>
  </w:num>
  <w:num w:numId="70" w16cid:durableId="1363940755">
    <w:abstractNumId w:val="78"/>
  </w:num>
  <w:num w:numId="71" w16cid:durableId="1588033991">
    <w:abstractNumId w:val="150"/>
  </w:num>
  <w:num w:numId="72" w16cid:durableId="1744714767">
    <w:abstractNumId w:val="152"/>
  </w:num>
  <w:num w:numId="73" w16cid:durableId="16547489">
    <w:abstractNumId w:val="121"/>
  </w:num>
  <w:num w:numId="74" w16cid:durableId="1110466010">
    <w:abstractNumId w:val="85"/>
  </w:num>
  <w:num w:numId="75" w16cid:durableId="1536231644">
    <w:abstractNumId w:val="49"/>
  </w:num>
  <w:num w:numId="76" w16cid:durableId="1639873224">
    <w:abstractNumId w:val="53"/>
  </w:num>
  <w:num w:numId="77" w16cid:durableId="1766025776">
    <w:abstractNumId w:val="165"/>
  </w:num>
  <w:num w:numId="78" w16cid:durableId="1356033006">
    <w:abstractNumId w:val="48"/>
  </w:num>
  <w:num w:numId="79" w16cid:durableId="1122455400">
    <w:abstractNumId w:val="97"/>
  </w:num>
  <w:num w:numId="80" w16cid:durableId="1568372045">
    <w:abstractNumId w:val="105"/>
  </w:num>
  <w:num w:numId="81" w16cid:durableId="1518499900">
    <w:abstractNumId w:val="52"/>
  </w:num>
  <w:num w:numId="82" w16cid:durableId="766661671">
    <w:abstractNumId w:val="172"/>
  </w:num>
  <w:num w:numId="83" w16cid:durableId="1034312434">
    <w:abstractNumId w:val="17"/>
  </w:num>
  <w:num w:numId="84" w16cid:durableId="2077627833">
    <w:abstractNumId w:val="28"/>
  </w:num>
  <w:num w:numId="85" w16cid:durableId="429590700">
    <w:abstractNumId w:val="153"/>
  </w:num>
  <w:num w:numId="86" w16cid:durableId="233203267">
    <w:abstractNumId w:val="25"/>
  </w:num>
  <w:num w:numId="87" w16cid:durableId="714888934">
    <w:abstractNumId w:val="33"/>
  </w:num>
  <w:num w:numId="88" w16cid:durableId="1034648424">
    <w:abstractNumId w:val="179"/>
  </w:num>
  <w:num w:numId="89" w16cid:durableId="1867064346">
    <w:abstractNumId w:val="15"/>
  </w:num>
  <w:num w:numId="90" w16cid:durableId="432554126">
    <w:abstractNumId w:val="196"/>
  </w:num>
  <w:num w:numId="91" w16cid:durableId="2105958494">
    <w:abstractNumId w:val="115"/>
  </w:num>
  <w:num w:numId="92" w16cid:durableId="1462066178">
    <w:abstractNumId w:val="116"/>
  </w:num>
  <w:num w:numId="93" w16cid:durableId="1817381582">
    <w:abstractNumId w:val="83"/>
  </w:num>
  <w:num w:numId="94" w16cid:durableId="2066877222">
    <w:abstractNumId w:val="138"/>
  </w:num>
  <w:num w:numId="95" w16cid:durableId="970793357">
    <w:abstractNumId w:val="119"/>
  </w:num>
  <w:num w:numId="96" w16cid:durableId="111680453">
    <w:abstractNumId w:val="188"/>
  </w:num>
  <w:num w:numId="97" w16cid:durableId="1065180799">
    <w:abstractNumId w:val="158"/>
  </w:num>
  <w:num w:numId="98" w16cid:durableId="1738279487">
    <w:abstractNumId w:val="93"/>
  </w:num>
  <w:num w:numId="99" w16cid:durableId="1187329187">
    <w:abstractNumId w:val="32"/>
  </w:num>
  <w:num w:numId="100" w16cid:durableId="2004233761">
    <w:abstractNumId w:val="145"/>
  </w:num>
  <w:num w:numId="101" w16cid:durableId="1337731167">
    <w:abstractNumId w:val="190"/>
  </w:num>
  <w:num w:numId="102" w16cid:durableId="1591617521">
    <w:abstractNumId w:val="40"/>
  </w:num>
  <w:num w:numId="103" w16cid:durableId="1154682483">
    <w:abstractNumId w:val="192"/>
  </w:num>
  <w:num w:numId="104" w16cid:durableId="821116858">
    <w:abstractNumId w:val="12"/>
  </w:num>
  <w:num w:numId="105" w16cid:durableId="2129740383">
    <w:abstractNumId w:val="166"/>
  </w:num>
  <w:num w:numId="106" w16cid:durableId="88739892">
    <w:abstractNumId w:val="134"/>
  </w:num>
  <w:num w:numId="107" w16cid:durableId="1580023572">
    <w:abstractNumId w:val="45"/>
  </w:num>
  <w:num w:numId="108" w16cid:durableId="1886719155">
    <w:abstractNumId w:val="177"/>
  </w:num>
  <w:num w:numId="109" w16cid:durableId="893470617">
    <w:abstractNumId w:val="29"/>
  </w:num>
  <w:num w:numId="110" w16cid:durableId="1921791541">
    <w:abstractNumId w:val="101"/>
  </w:num>
  <w:num w:numId="111" w16cid:durableId="195436998">
    <w:abstractNumId w:val="131"/>
  </w:num>
  <w:num w:numId="112" w16cid:durableId="1321151522">
    <w:abstractNumId w:val="136"/>
  </w:num>
  <w:num w:numId="113" w16cid:durableId="626005688">
    <w:abstractNumId w:val="141"/>
  </w:num>
  <w:num w:numId="114" w16cid:durableId="678822739">
    <w:abstractNumId w:val="71"/>
  </w:num>
  <w:num w:numId="115" w16cid:durableId="2088721832">
    <w:abstractNumId w:val="120"/>
  </w:num>
  <w:num w:numId="116" w16cid:durableId="1450010459">
    <w:abstractNumId w:val="164"/>
  </w:num>
  <w:num w:numId="117" w16cid:durableId="1952974118">
    <w:abstractNumId w:val="81"/>
  </w:num>
  <w:num w:numId="118" w16cid:durableId="1861357423">
    <w:abstractNumId w:val="133"/>
  </w:num>
  <w:num w:numId="119" w16cid:durableId="1342008551">
    <w:abstractNumId w:val="56"/>
  </w:num>
  <w:num w:numId="120" w16cid:durableId="936776">
    <w:abstractNumId w:val="110"/>
  </w:num>
  <w:num w:numId="121" w16cid:durableId="667832463">
    <w:abstractNumId w:val="82"/>
  </w:num>
  <w:num w:numId="122" w16cid:durableId="606471372">
    <w:abstractNumId w:val="70"/>
  </w:num>
  <w:num w:numId="123" w16cid:durableId="1839923851">
    <w:abstractNumId w:val="95"/>
  </w:num>
  <w:num w:numId="124" w16cid:durableId="1030060860">
    <w:abstractNumId w:val="171"/>
  </w:num>
  <w:num w:numId="125" w16cid:durableId="1382441641">
    <w:abstractNumId w:val="91"/>
  </w:num>
  <w:num w:numId="126" w16cid:durableId="477504319">
    <w:abstractNumId w:val="127"/>
  </w:num>
  <w:num w:numId="127" w16cid:durableId="699548198">
    <w:abstractNumId w:val="9"/>
  </w:num>
  <w:num w:numId="128" w16cid:durableId="330908348">
    <w:abstractNumId w:val="187"/>
  </w:num>
  <w:num w:numId="129" w16cid:durableId="750465700">
    <w:abstractNumId w:val="22"/>
  </w:num>
  <w:num w:numId="130" w16cid:durableId="1295674302">
    <w:abstractNumId w:val="59"/>
  </w:num>
  <w:num w:numId="131" w16cid:durableId="1984195919">
    <w:abstractNumId w:val="100"/>
  </w:num>
  <w:num w:numId="132" w16cid:durableId="1392927061">
    <w:abstractNumId w:val="125"/>
  </w:num>
  <w:num w:numId="133" w16cid:durableId="1824347145">
    <w:abstractNumId w:val="42"/>
  </w:num>
  <w:num w:numId="134" w16cid:durableId="557743100">
    <w:abstractNumId w:val="102"/>
  </w:num>
  <w:num w:numId="135" w16cid:durableId="1877504428">
    <w:abstractNumId w:val="57"/>
  </w:num>
  <w:num w:numId="136" w16cid:durableId="2055887852">
    <w:abstractNumId w:val="66"/>
  </w:num>
  <w:num w:numId="137" w16cid:durableId="668023245">
    <w:abstractNumId w:val="87"/>
  </w:num>
  <w:num w:numId="138" w16cid:durableId="1211071380">
    <w:abstractNumId w:val="51"/>
  </w:num>
  <w:num w:numId="139" w16cid:durableId="199125596">
    <w:abstractNumId w:val="38"/>
  </w:num>
  <w:num w:numId="140" w16cid:durableId="1180201028">
    <w:abstractNumId w:val="72"/>
  </w:num>
  <w:num w:numId="141" w16cid:durableId="112407431">
    <w:abstractNumId w:val="195"/>
  </w:num>
  <w:num w:numId="142" w16cid:durableId="1742363931">
    <w:abstractNumId w:val="30"/>
  </w:num>
  <w:num w:numId="143" w16cid:durableId="1893077008">
    <w:abstractNumId w:val="189"/>
  </w:num>
  <w:num w:numId="144" w16cid:durableId="371343865">
    <w:abstractNumId w:val="64"/>
  </w:num>
  <w:num w:numId="145" w16cid:durableId="1966816470">
    <w:abstractNumId w:val="54"/>
  </w:num>
  <w:num w:numId="146" w16cid:durableId="1667248834">
    <w:abstractNumId w:val="194"/>
  </w:num>
  <w:num w:numId="147" w16cid:durableId="327708622">
    <w:abstractNumId w:val="197"/>
  </w:num>
  <w:num w:numId="148" w16cid:durableId="1320616988">
    <w:abstractNumId w:val="109"/>
  </w:num>
  <w:num w:numId="149" w16cid:durableId="133567392">
    <w:abstractNumId w:val="21"/>
  </w:num>
  <w:num w:numId="150" w16cid:durableId="496650171">
    <w:abstractNumId w:val="60"/>
  </w:num>
  <w:num w:numId="151" w16cid:durableId="485516446">
    <w:abstractNumId w:val="122"/>
  </w:num>
  <w:num w:numId="152" w16cid:durableId="1065569718">
    <w:abstractNumId w:val="31"/>
  </w:num>
  <w:num w:numId="153" w16cid:durableId="672336554">
    <w:abstractNumId w:val="113"/>
  </w:num>
  <w:num w:numId="154" w16cid:durableId="311299440">
    <w:abstractNumId w:val="65"/>
  </w:num>
  <w:num w:numId="155" w16cid:durableId="431434405">
    <w:abstractNumId w:val="69"/>
  </w:num>
  <w:num w:numId="156" w16cid:durableId="115759210">
    <w:abstractNumId w:val="67"/>
  </w:num>
  <w:num w:numId="157" w16cid:durableId="1909460633">
    <w:abstractNumId w:val="58"/>
  </w:num>
  <w:num w:numId="158" w16cid:durableId="842549152">
    <w:abstractNumId w:val="184"/>
  </w:num>
  <w:num w:numId="159" w16cid:durableId="1791238255">
    <w:abstractNumId w:val="182"/>
  </w:num>
  <w:num w:numId="160" w16cid:durableId="1249265125">
    <w:abstractNumId w:val="50"/>
  </w:num>
  <w:num w:numId="161" w16cid:durableId="1487746380">
    <w:abstractNumId w:val="151"/>
  </w:num>
  <w:num w:numId="162" w16cid:durableId="1543514873">
    <w:abstractNumId w:val="117"/>
  </w:num>
  <w:num w:numId="163" w16cid:durableId="1641882212">
    <w:abstractNumId w:val="34"/>
  </w:num>
  <w:num w:numId="164" w16cid:durableId="824706769">
    <w:abstractNumId w:val="63"/>
  </w:num>
  <w:num w:numId="165" w16cid:durableId="1942563751">
    <w:abstractNumId w:val="174"/>
  </w:num>
  <w:num w:numId="166" w16cid:durableId="262492993">
    <w:abstractNumId w:val="88"/>
  </w:num>
  <w:num w:numId="167" w16cid:durableId="382561085">
    <w:abstractNumId w:val="106"/>
  </w:num>
  <w:num w:numId="168" w16cid:durableId="1456096148">
    <w:abstractNumId w:val="123"/>
  </w:num>
  <w:num w:numId="169" w16cid:durableId="386995963">
    <w:abstractNumId w:val="114"/>
  </w:num>
  <w:num w:numId="170" w16cid:durableId="1194538979">
    <w:abstractNumId w:val="89"/>
  </w:num>
  <w:num w:numId="171" w16cid:durableId="631442193">
    <w:abstractNumId w:val="99"/>
  </w:num>
  <w:num w:numId="172" w16cid:durableId="23020805">
    <w:abstractNumId w:val="13"/>
  </w:num>
  <w:num w:numId="173" w16cid:durableId="1360200683">
    <w:abstractNumId w:val="18"/>
  </w:num>
  <w:num w:numId="174" w16cid:durableId="875653673">
    <w:abstractNumId w:val="168"/>
  </w:num>
  <w:num w:numId="175" w16cid:durableId="1023170977">
    <w:abstractNumId w:val="118"/>
  </w:num>
  <w:num w:numId="176" w16cid:durableId="1144615169">
    <w:abstractNumId w:val="8"/>
  </w:num>
  <w:num w:numId="177" w16cid:durableId="230847238">
    <w:abstractNumId w:val="185"/>
  </w:num>
  <w:num w:numId="178" w16cid:durableId="464852688">
    <w:abstractNumId w:val="154"/>
  </w:num>
  <w:num w:numId="179" w16cid:durableId="646205761">
    <w:abstractNumId w:val="193"/>
  </w:num>
  <w:num w:numId="180" w16cid:durableId="403722236">
    <w:abstractNumId w:val="111"/>
  </w:num>
  <w:num w:numId="181" w16cid:durableId="413403869">
    <w:abstractNumId w:val="163"/>
  </w:num>
  <w:num w:numId="182" w16cid:durableId="1049648346">
    <w:abstractNumId w:val="132"/>
  </w:num>
  <w:num w:numId="183" w16cid:durableId="649552530">
    <w:abstractNumId w:val="108"/>
  </w:num>
  <w:num w:numId="184" w16cid:durableId="1570652176">
    <w:abstractNumId w:val="147"/>
  </w:num>
  <w:num w:numId="185" w16cid:durableId="525412793">
    <w:abstractNumId w:val="155"/>
  </w:num>
  <w:num w:numId="186" w16cid:durableId="1751732419">
    <w:abstractNumId w:val="35"/>
  </w:num>
  <w:num w:numId="187" w16cid:durableId="1485506592">
    <w:abstractNumId w:val="142"/>
  </w:num>
  <w:num w:numId="188" w16cid:durableId="1168709570">
    <w:abstractNumId w:val="39"/>
  </w:num>
  <w:num w:numId="189" w16cid:durableId="1174150594">
    <w:abstractNumId w:val="146"/>
  </w:num>
  <w:num w:numId="190" w16cid:durableId="1831828646">
    <w:abstractNumId w:val="128"/>
  </w:num>
  <w:num w:numId="191" w16cid:durableId="891775493">
    <w:abstractNumId w:val="46"/>
  </w:num>
  <w:num w:numId="192" w16cid:durableId="903375730">
    <w:abstractNumId w:val="86"/>
  </w:num>
  <w:num w:numId="193" w16cid:durableId="1594361656">
    <w:abstractNumId w:val="43"/>
  </w:num>
  <w:num w:numId="194" w16cid:durableId="1487359270">
    <w:abstractNumId w:val="7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C4"/>
    <w:rsid w:val="00000489"/>
    <w:rsid w:val="0000048D"/>
    <w:rsid w:val="00000BAD"/>
    <w:rsid w:val="00001585"/>
    <w:rsid w:val="000028C1"/>
    <w:rsid w:val="00002D11"/>
    <w:rsid w:val="00003B96"/>
    <w:rsid w:val="0000469F"/>
    <w:rsid w:val="00004713"/>
    <w:rsid w:val="00005D58"/>
    <w:rsid w:val="00006F97"/>
    <w:rsid w:val="0000744B"/>
    <w:rsid w:val="00007B23"/>
    <w:rsid w:val="00011AAC"/>
    <w:rsid w:val="00013008"/>
    <w:rsid w:val="00013022"/>
    <w:rsid w:val="00015733"/>
    <w:rsid w:val="00016097"/>
    <w:rsid w:val="0002005D"/>
    <w:rsid w:val="00024EC7"/>
    <w:rsid w:val="00024F0C"/>
    <w:rsid w:val="000250FF"/>
    <w:rsid w:val="00025CE3"/>
    <w:rsid w:val="00025EC8"/>
    <w:rsid w:val="000268D6"/>
    <w:rsid w:val="00030402"/>
    <w:rsid w:val="0003057C"/>
    <w:rsid w:val="00030B47"/>
    <w:rsid w:val="00032E2F"/>
    <w:rsid w:val="00033367"/>
    <w:rsid w:val="00033C91"/>
    <w:rsid w:val="000345F3"/>
    <w:rsid w:val="00036D7B"/>
    <w:rsid w:val="00037553"/>
    <w:rsid w:val="0004195E"/>
    <w:rsid w:val="00042E50"/>
    <w:rsid w:val="00042FB4"/>
    <w:rsid w:val="00043C74"/>
    <w:rsid w:val="00043E86"/>
    <w:rsid w:val="00044384"/>
    <w:rsid w:val="000458B7"/>
    <w:rsid w:val="00045A8B"/>
    <w:rsid w:val="00045F02"/>
    <w:rsid w:val="00047100"/>
    <w:rsid w:val="00050599"/>
    <w:rsid w:val="000507B8"/>
    <w:rsid w:val="00050E73"/>
    <w:rsid w:val="00051E25"/>
    <w:rsid w:val="000520B8"/>
    <w:rsid w:val="00053CDE"/>
    <w:rsid w:val="000542B0"/>
    <w:rsid w:val="00054617"/>
    <w:rsid w:val="0005511A"/>
    <w:rsid w:val="000553B6"/>
    <w:rsid w:val="0005638C"/>
    <w:rsid w:val="00057286"/>
    <w:rsid w:val="000579E6"/>
    <w:rsid w:val="000604D9"/>
    <w:rsid w:val="0006068E"/>
    <w:rsid w:val="00063453"/>
    <w:rsid w:val="00063B52"/>
    <w:rsid w:val="00064FF9"/>
    <w:rsid w:val="000653C1"/>
    <w:rsid w:val="00065E51"/>
    <w:rsid w:val="000672BD"/>
    <w:rsid w:val="000675F6"/>
    <w:rsid w:val="0007014A"/>
    <w:rsid w:val="00070469"/>
    <w:rsid w:val="000713BA"/>
    <w:rsid w:val="00071466"/>
    <w:rsid w:val="0007360C"/>
    <w:rsid w:val="0007418F"/>
    <w:rsid w:val="00074464"/>
    <w:rsid w:val="000744F2"/>
    <w:rsid w:val="00077B9A"/>
    <w:rsid w:val="0008027A"/>
    <w:rsid w:val="00080946"/>
    <w:rsid w:val="00081762"/>
    <w:rsid w:val="00083162"/>
    <w:rsid w:val="00083834"/>
    <w:rsid w:val="00083C6A"/>
    <w:rsid w:val="000846E5"/>
    <w:rsid w:val="00084A8D"/>
    <w:rsid w:val="0008578E"/>
    <w:rsid w:val="00085A49"/>
    <w:rsid w:val="0009003A"/>
    <w:rsid w:val="000906D8"/>
    <w:rsid w:val="0009413B"/>
    <w:rsid w:val="000944DC"/>
    <w:rsid w:val="000948AC"/>
    <w:rsid w:val="000949DC"/>
    <w:rsid w:val="00094D06"/>
    <w:rsid w:val="00094F92"/>
    <w:rsid w:val="00095624"/>
    <w:rsid w:val="00095F76"/>
    <w:rsid w:val="000977BF"/>
    <w:rsid w:val="000A18EF"/>
    <w:rsid w:val="000A2044"/>
    <w:rsid w:val="000A277F"/>
    <w:rsid w:val="000A377E"/>
    <w:rsid w:val="000A4029"/>
    <w:rsid w:val="000A40EE"/>
    <w:rsid w:val="000A5ACD"/>
    <w:rsid w:val="000B0310"/>
    <w:rsid w:val="000B1119"/>
    <w:rsid w:val="000B162B"/>
    <w:rsid w:val="000B21A9"/>
    <w:rsid w:val="000B2B5A"/>
    <w:rsid w:val="000B3032"/>
    <w:rsid w:val="000B3294"/>
    <w:rsid w:val="000B3585"/>
    <w:rsid w:val="000B3CA8"/>
    <w:rsid w:val="000B476B"/>
    <w:rsid w:val="000B5AFF"/>
    <w:rsid w:val="000B629A"/>
    <w:rsid w:val="000B68A3"/>
    <w:rsid w:val="000C06EE"/>
    <w:rsid w:val="000C0747"/>
    <w:rsid w:val="000C0771"/>
    <w:rsid w:val="000C220D"/>
    <w:rsid w:val="000C22E4"/>
    <w:rsid w:val="000C2511"/>
    <w:rsid w:val="000C4085"/>
    <w:rsid w:val="000C43C8"/>
    <w:rsid w:val="000C4F98"/>
    <w:rsid w:val="000C62B3"/>
    <w:rsid w:val="000C75CF"/>
    <w:rsid w:val="000D03D1"/>
    <w:rsid w:val="000D18D2"/>
    <w:rsid w:val="000D2D9B"/>
    <w:rsid w:val="000D3C01"/>
    <w:rsid w:val="000D60D1"/>
    <w:rsid w:val="000D73FB"/>
    <w:rsid w:val="000D7545"/>
    <w:rsid w:val="000E0791"/>
    <w:rsid w:val="000E0DA6"/>
    <w:rsid w:val="000E1DB2"/>
    <w:rsid w:val="000E1F01"/>
    <w:rsid w:val="000E3692"/>
    <w:rsid w:val="000E3727"/>
    <w:rsid w:val="000E499A"/>
    <w:rsid w:val="000E54BF"/>
    <w:rsid w:val="000E639D"/>
    <w:rsid w:val="000E7ACA"/>
    <w:rsid w:val="000F040B"/>
    <w:rsid w:val="000F0630"/>
    <w:rsid w:val="000F07D5"/>
    <w:rsid w:val="000F493E"/>
    <w:rsid w:val="000F50A5"/>
    <w:rsid w:val="000F62F9"/>
    <w:rsid w:val="000F696C"/>
    <w:rsid w:val="000F709C"/>
    <w:rsid w:val="000F7944"/>
    <w:rsid w:val="000F79A2"/>
    <w:rsid w:val="001018FB"/>
    <w:rsid w:val="00101B5F"/>
    <w:rsid w:val="00102211"/>
    <w:rsid w:val="00102653"/>
    <w:rsid w:val="00103504"/>
    <w:rsid w:val="001049EA"/>
    <w:rsid w:val="00104A9C"/>
    <w:rsid w:val="00104DA7"/>
    <w:rsid w:val="00104DEF"/>
    <w:rsid w:val="0010511F"/>
    <w:rsid w:val="00105485"/>
    <w:rsid w:val="001068EF"/>
    <w:rsid w:val="00106C38"/>
    <w:rsid w:val="00107D74"/>
    <w:rsid w:val="0011072F"/>
    <w:rsid w:val="00110AE3"/>
    <w:rsid w:val="0011108F"/>
    <w:rsid w:val="001114CE"/>
    <w:rsid w:val="00112098"/>
    <w:rsid w:val="00112522"/>
    <w:rsid w:val="00113B25"/>
    <w:rsid w:val="0011415E"/>
    <w:rsid w:val="0011472B"/>
    <w:rsid w:val="00114C52"/>
    <w:rsid w:val="00114FCB"/>
    <w:rsid w:val="001151DF"/>
    <w:rsid w:val="00116291"/>
    <w:rsid w:val="00116598"/>
    <w:rsid w:val="00116E59"/>
    <w:rsid w:val="001207E7"/>
    <w:rsid w:val="001215C4"/>
    <w:rsid w:val="0012170E"/>
    <w:rsid w:val="0012336C"/>
    <w:rsid w:val="001235D8"/>
    <w:rsid w:val="0012429C"/>
    <w:rsid w:val="00124392"/>
    <w:rsid w:val="0012520D"/>
    <w:rsid w:val="00125394"/>
    <w:rsid w:val="001254A4"/>
    <w:rsid w:val="00127990"/>
    <w:rsid w:val="00130202"/>
    <w:rsid w:val="001303A8"/>
    <w:rsid w:val="00130520"/>
    <w:rsid w:val="001305AB"/>
    <w:rsid w:val="001310D2"/>
    <w:rsid w:val="0013134D"/>
    <w:rsid w:val="0013274D"/>
    <w:rsid w:val="00135431"/>
    <w:rsid w:val="00135993"/>
    <w:rsid w:val="00140076"/>
    <w:rsid w:val="00140536"/>
    <w:rsid w:val="00143BB0"/>
    <w:rsid w:val="00143C51"/>
    <w:rsid w:val="00144A29"/>
    <w:rsid w:val="00145A6B"/>
    <w:rsid w:val="00146FA1"/>
    <w:rsid w:val="0014714D"/>
    <w:rsid w:val="001514C5"/>
    <w:rsid w:val="001523B2"/>
    <w:rsid w:val="001526F2"/>
    <w:rsid w:val="001535F9"/>
    <w:rsid w:val="001537B6"/>
    <w:rsid w:val="0015469F"/>
    <w:rsid w:val="00154B7D"/>
    <w:rsid w:val="00154D8F"/>
    <w:rsid w:val="00155E19"/>
    <w:rsid w:val="00156A99"/>
    <w:rsid w:val="00156B47"/>
    <w:rsid w:val="00160151"/>
    <w:rsid w:val="0016025D"/>
    <w:rsid w:val="00160B15"/>
    <w:rsid w:val="001613B3"/>
    <w:rsid w:val="0016242C"/>
    <w:rsid w:val="00164859"/>
    <w:rsid w:val="00164C3A"/>
    <w:rsid w:val="00164DCC"/>
    <w:rsid w:val="001665E9"/>
    <w:rsid w:val="0016765C"/>
    <w:rsid w:val="001712CF"/>
    <w:rsid w:val="00173138"/>
    <w:rsid w:val="001731F8"/>
    <w:rsid w:val="00173791"/>
    <w:rsid w:val="00173D35"/>
    <w:rsid w:val="00174320"/>
    <w:rsid w:val="00175952"/>
    <w:rsid w:val="00176F20"/>
    <w:rsid w:val="001803EB"/>
    <w:rsid w:val="00180F43"/>
    <w:rsid w:val="0018122A"/>
    <w:rsid w:val="00182A7A"/>
    <w:rsid w:val="00182BE6"/>
    <w:rsid w:val="00183CDA"/>
    <w:rsid w:val="00184190"/>
    <w:rsid w:val="00184CDE"/>
    <w:rsid w:val="00185BC9"/>
    <w:rsid w:val="0018654D"/>
    <w:rsid w:val="00187345"/>
    <w:rsid w:val="00187472"/>
    <w:rsid w:val="00187623"/>
    <w:rsid w:val="00187FF3"/>
    <w:rsid w:val="0019112D"/>
    <w:rsid w:val="0019535E"/>
    <w:rsid w:val="001965E4"/>
    <w:rsid w:val="001A0A8D"/>
    <w:rsid w:val="001A0A9A"/>
    <w:rsid w:val="001A2BB9"/>
    <w:rsid w:val="001A3241"/>
    <w:rsid w:val="001A33B9"/>
    <w:rsid w:val="001A395C"/>
    <w:rsid w:val="001A400B"/>
    <w:rsid w:val="001B0958"/>
    <w:rsid w:val="001B0B52"/>
    <w:rsid w:val="001B0EC3"/>
    <w:rsid w:val="001B1313"/>
    <w:rsid w:val="001B1976"/>
    <w:rsid w:val="001B2422"/>
    <w:rsid w:val="001B40E9"/>
    <w:rsid w:val="001B4CA2"/>
    <w:rsid w:val="001B79BD"/>
    <w:rsid w:val="001C1ACC"/>
    <w:rsid w:val="001C1ED9"/>
    <w:rsid w:val="001C1FBF"/>
    <w:rsid w:val="001C34A9"/>
    <w:rsid w:val="001C37AE"/>
    <w:rsid w:val="001C67B1"/>
    <w:rsid w:val="001C7B29"/>
    <w:rsid w:val="001D0E2B"/>
    <w:rsid w:val="001D0F98"/>
    <w:rsid w:val="001D1691"/>
    <w:rsid w:val="001D20C2"/>
    <w:rsid w:val="001D29BD"/>
    <w:rsid w:val="001D4700"/>
    <w:rsid w:val="001D5987"/>
    <w:rsid w:val="001D600A"/>
    <w:rsid w:val="001D7A27"/>
    <w:rsid w:val="001E016E"/>
    <w:rsid w:val="001E018E"/>
    <w:rsid w:val="001E078B"/>
    <w:rsid w:val="001E0F7E"/>
    <w:rsid w:val="001E30CE"/>
    <w:rsid w:val="001E30EF"/>
    <w:rsid w:val="001E32E0"/>
    <w:rsid w:val="001E6986"/>
    <w:rsid w:val="001E7A95"/>
    <w:rsid w:val="001F0C7C"/>
    <w:rsid w:val="001F1162"/>
    <w:rsid w:val="001F1B32"/>
    <w:rsid w:val="001F1D2C"/>
    <w:rsid w:val="001F2971"/>
    <w:rsid w:val="001F327C"/>
    <w:rsid w:val="001F32BC"/>
    <w:rsid w:val="001F5697"/>
    <w:rsid w:val="001F5C4F"/>
    <w:rsid w:val="001F625C"/>
    <w:rsid w:val="001F70DE"/>
    <w:rsid w:val="001F76ED"/>
    <w:rsid w:val="001F7AB2"/>
    <w:rsid w:val="002008B7"/>
    <w:rsid w:val="00200D3E"/>
    <w:rsid w:val="0020166E"/>
    <w:rsid w:val="00201694"/>
    <w:rsid w:val="00202A7B"/>
    <w:rsid w:val="00204B90"/>
    <w:rsid w:val="002075D7"/>
    <w:rsid w:val="002076FA"/>
    <w:rsid w:val="0021048B"/>
    <w:rsid w:val="00210A30"/>
    <w:rsid w:val="00210A83"/>
    <w:rsid w:val="002119E3"/>
    <w:rsid w:val="00211DD6"/>
    <w:rsid w:val="00212AF4"/>
    <w:rsid w:val="00212CDB"/>
    <w:rsid w:val="00213562"/>
    <w:rsid w:val="0021381F"/>
    <w:rsid w:val="002149B5"/>
    <w:rsid w:val="00214E9F"/>
    <w:rsid w:val="00220BBE"/>
    <w:rsid w:val="002227A5"/>
    <w:rsid w:val="00223BA0"/>
    <w:rsid w:val="002241B9"/>
    <w:rsid w:val="00224463"/>
    <w:rsid w:val="0022447E"/>
    <w:rsid w:val="00230652"/>
    <w:rsid w:val="00231F92"/>
    <w:rsid w:val="00232AF7"/>
    <w:rsid w:val="00232F93"/>
    <w:rsid w:val="00234480"/>
    <w:rsid w:val="00234765"/>
    <w:rsid w:val="00234DDC"/>
    <w:rsid w:val="00235A8B"/>
    <w:rsid w:val="00235ACD"/>
    <w:rsid w:val="002371C4"/>
    <w:rsid w:val="0023790F"/>
    <w:rsid w:val="00237A7B"/>
    <w:rsid w:val="00240A96"/>
    <w:rsid w:val="00240BAE"/>
    <w:rsid w:val="00241409"/>
    <w:rsid w:val="002414B9"/>
    <w:rsid w:val="00242661"/>
    <w:rsid w:val="002428D7"/>
    <w:rsid w:val="00244FE2"/>
    <w:rsid w:val="002450C7"/>
    <w:rsid w:val="002463F4"/>
    <w:rsid w:val="00247907"/>
    <w:rsid w:val="00250253"/>
    <w:rsid w:val="00250B11"/>
    <w:rsid w:val="00252A46"/>
    <w:rsid w:val="00252AB8"/>
    <w:rsid w:val="002534B1"/>
    <w:rsid w:val="00253F7E"/>
    <w:rsid w:val="002550A6"/>
    <w:rsid w:val="00255E57"/>
    <w:rsid w:val="00260227"/>
    <w:rsid w:val="00260DC2"/>
    <w:rsid w:val="0026180E"/>
    <w:rsid w:val="002623A0"/>
    <w:rsid w:val="00265F84"/>
    <w:rsid w:val="00266796"/>
    <w:rsid w:val="00270377"/>
    <w:rsid w:val="00272600"/>
    <w:rsid w:val="00275481"/>
    <w:rsid w:val="00277359"/>
    <w:rsid w:val="002778A2"/>
    <w:rsid w:val="00282585"/>
    <w:rsid w:val="00283523"/>
    <w:rsid w:val="00283AAB"/>
    <w:rsid w:val="0028533C"/>
    <w:rsid w:val="00285791"/>
    <w:rsid w:val="00287671"/>
    <w:rsid w:val="002876EC"/>
    <w:rsid w:val="0028789D"/>
    <w:rsid w:val="00287C85"/>
    <w:rsid w:val="00290573"/>
    <w:rsid w:val="00290A3D"/>
    <w:rsid w:val="00291ACA"/>
    <w:rsid w:val="00291D57"/>
    <w:rsid w:val="00291E18"/>
    <w:rsid w:val="00291F13"/>
    <w:rsid w:val="00291F27"/>
    <w:rsid w:val="00292605"/>
    <w:rsid w:val="0029465B"/>
    <w:rsid w:val="0029595A"/>
    <w:rsid w:val="00296071"/>
    <w:rsid w:val="00296EDF"/>
    <w:rsid w:val="002A0EDF"/>
    <w:rsid w:val="002A16BE"/>
    <w:rsid w:val="002A2078"/>
    <w:rsid w:val="002A3270"/>
    <w:rsid w:val="002A331A"/>
    <w:rsid w:val="002A4D2B"/>
    <w:rsid w:val="002A67A7"/>
    <w:rsid w:val="002A7FA7"/>
    <w:rsid w:val="002B0E77"/>
    <w:rsid w:val="002B1207"/>
    <w:rsid w:val="002B205E"/>
    <w:rsid w:val="002B2B96"/>
    <w:rsid w:val="002B497F"/>
    <w:rsid w:val="002B5166"/>
    <w:rsid w:val="002B59DA"/>
    <w:rsid w:val="002B663B"/>
    <w:rsid w:val="002C18B3"/>
    <w:rsid w:val="002C2C81"/>
    <w:rsid w:val="002C5728"/>
    <w:rsid w:val="002C6209"/>
    <w:rsid w:val="002C71BA"/>
    <w:rsid w:val="002C770D"/>
    <w:rsid w:val="002D014E"/>
    <w:rsid w:val="002D1359"/>
    <w:rsid w:val="002D23F7"/>
    <w:rsid w:val="002D38D8"/>
    <w:rsid w:val="002D46A4"/>
    <w:rsid w:val="002D48E6"/>
    <w:rsid w:val="002D57A3"/>
    <w:rsid w:val="002D5B38"/>
    <w:rsid w:val="002D5C4F"/>
    <w:rsid w:val="002D6259"/>
    <w:rsid w:val="002D7028"/>
    <w:rsid w:val="002E0A15"/>
    <w:rsid w:val="002E1396"/>
    <w:rsid w:val="002E3AB2"/>
    <w:rsid w:val="002E4564"/>
    <w:rsid w:val="002E5BC0"/>
    <w:rsid w:val="002E63F0"/>
    <w:rsid w:val="002F027A"/>
    <w:rsid w:val="002F1CD7"/>
    <w:rsid w:val="002F2825"/>
    <w:rsid w:val="002F4A45"/>
    <w:rsid w:val="002F6710"/>
    <w:rsid w:val="002F6905"/>
    <w:rsid w:val="00300BB6"/>
    <w:rsid w:val="00300F02"/>
    <w:rsid w:val="00302A7B"/>
    <w:rsid w:val="003042BF"/>
    <w:rsid w:val="00304BB1"/>
    <w:rsid w:val="00304E5B"/>
    <w:rsid w:val="0030649B"/>
    <w:rsid w:val="003065F2"/>
    <w:rsid w:val="00306A59"/>
    <w:rsid w:val="003100E1"/>
    <w:rsid w:val="003111AD"/>
    <w:rsid w:val="00311FD5"/>
    <w:rsid w:val="00312981"/>
    <w:rsid w:val="00312CAF"/>
    <w:rsid w:val="00316942"/>
    <w:rsid w:val="00317A6C"/>
    <w:rsid w:val="00320B27"/>
    <w:rsid w:val="0032230B"/>
    <w:rsid w:val="00322A96"/>
    <w:rsid w:val="00322D34"/>
    <w:rsid w:val="00322DA6"/>
    <w:rsid w:val="00323626"/>
    <w:rsid w:val="00323925"/>
    <w:rsid w:val="00323BDE"/>
    <w:rsid w:val="003241E9"/>
    <w:rsid w:val="003242DE"/>
    <w:rsid w:val="00324B60"/>
    <w:rsid w:val="00325BAF"/>
    <w:rsid w:val="003266E6"/>
    <w:rsid w:val="003267F6"/>
    <w:rsid w:val="00327498"/>
    <w:rsid w:val="00327CDA"/>
    <w:rsid w:val="00327E73"/>
    <w:rsid w:val="0033011F"/>
    <w:rsid w:val="0033012F"/>
    <w:rsid w:val="0033154E"/>
    <w:rsid w:val="00331D54"/>
    <w:rsid w:val="003321B6"/>
    <w:rsid w:val="00332D72"/>
    <w:rsid w:val="003333F8"/>
    <w:rsid w:val="0033362B"/>
    <w:rsid w:val="00333A77"/>
    <w:rsid w:val="00334098"/>
    <w:rsid w:val="00334CB6"/>
    <w:rsid w:val="00336FF5"/>
    <w:rsid w:val="003376FD"/>
    <w:rsid w:val="003403D5"/>
    <w:rsid w:val="003411FA"/>
    <w:rsid w:val="00341A61"/>
    <w:rsid w:val="00342F4A"/>
    <w:rsid w:val="00343879"/>
    <w:rsid w:val="00343A48"/>
    <w:rsid w:val="00345609"/>
    <w:rsid w:val="00346B15"/>
    <w:rsid w:val="00346EBE"/>
    <w:rsid w:val="003520F0"/>
    <w:rsid w:val="00352DFE"/>
    <w:rsid w:val="003550C1"/>
    <w:rsid w:val="003570A1"/>
    <w:rsid w:val="00357573"/>
    <w:rsid w:val="00360F66"/>
    <w:rsid w:val="003637A9"/>
    <w:rsid w:val="003645F9"/>
    <w:rsid w:val="0036581B"/>
    <w:rsid w:val="00366BF0"/>
    <w:rsid w:val="0036709C"/>
    <w:rsid w:val="003671A9"/>
    <w:rsid w:val="0037054D"/>
    <w:rsid w:val="0037140E"/>
    <w:rsid w:val="00371ED3"/>
    <w:rsid w:val="003735E1"/>
    <w:rsid w:val="00373857"/>
    <w:rsid w:val="00373A62"/>
    <w:rsid w:val="00373C39"/>
    <w:rsid w:val="003749B2"/>
    <w:rsid w:val="00374F09"/>
    <w:rsid w:val="00375037"/>
    <w:rsid w:val="00375576"/>
    <w:rsid w:val="0037614E"/>
    <w:rsid w:val="003774B3"/>
    <w:rsid w:val="003778C5"/>
    <w:rsid w:val="0038020B"/>
    <w:rsid w:val="0038117C"/>
    <w:rsid w:val="00382ABF"/>
    <w:rsid w:val="00382B70"/>
    <w:rsid w:val="0038641F"/>
    <w:rsid w:val="00386E69"/>
    <w:rsid w:val="00386FCD"/>
    <w:rsid w:val="00387609"/>
    <w:rsid w:val="00387BEF"/>
    <w:rsid w:val="00390FA8"/>
    <w:rsid w:val="0039264F"/>
    <w:rsid w:val="003927D5"/>
    <w:rsid w:val="00393212"/>
    <w:rsid w:val="003932B5"/>
    <w:rsid w:val="0039356E"/>
    <w:rsid w:val="00393E79"/>
    <w:rsid w:val="0039430C"/>
    <w:rsid w:val="003962BF"/>
    <w:rsid w:val="003965E1"/>
    <w:rsid w:val="00396F6E"/>
    <w:rsid w:val="00397ABD"/>
    <w:rsid w:val="00397C3B"/>
    <w:rsid w:val="00397E30"/>
    <w:rsid w:val="003A12B8"/>
    <w:rsid w:val="003A1387"/>
    <w:rsid w:val="003A1996"/>
    <w:rsid w:val="003A43C9"/>
    <w:rsid w:val="003A598E"/>
    <w:rsid w:val="003A6985"/>
    <w:rsid w:val="003A6AB7"/>
    <w:rsid w:val="003A7144"/>
    <w:rsid w:val="003A7E25"/>
    <w:rsid w:val="003A7EEF"/>
    <w:rsid w:val="003B0124"/>
    <w:rsid w:val="003B073B"/>
    <w:rsid w:val="003B19C4"/>
    <w:rsid w:val="003B2F64"/>
    <w:rsid w:val="003B3CD5"/>
    <w:rsid w:val="003B4723"/>
    <w:rsid w:val="003B52F9"/>
    <w:rsid w:val="003B6182"/>
    <w:rsid w:val="003C01A1"/>
    <w:rsid w:val="003C0C04"/>
    <w:rsid w:val="003C0FF5"/>
    <w:rsid w:val="003C1AF5"/>
    <w:rsid w:val="003C30F5"/>
    <w:rsid w:val="003C38FF"/>
    <w:rsid w:val="003C43CC"/>
    <w:rsid w:val="003C4FF0"/>
    <w:rsid w:val="003C5514"/>
    <w:rsid w:val="003C5C25"/>
    <w:rsid w:val="003C6241"/>
    <w:rsid w:val="003C7BEE"/>
    <w:rsid w:val="003D06EB"/>
    <w:rsid w:val="003D10F0"/>
    <w:rsid w:val="003D1167"/>
    <w:rsid w:val="003D2120"/>
    <w:rsid w:val="003D4779"/>
    <w:rsid w:val="003D499C"/>
    <w:rsid w:val="003D4E9F"/>
    <w:rsid w:val="003D4F69"/>
    <w:rsid w:val="003D53EF"/>
    <w:rsid w:val="003D5E6C"/>
    <w:rsid w:val="003D785D"/>
    <w:rsid w:val="003E159B"/>
    <w:rsid w:val="003E2CC0"/>
    <w:rsid w:val="003E2D6D"/>
    <w:rsid w:val="003E377D"/>
    <w:rsid w:val="003E3816"/>
    <w:rsid w:val="003E3C95"/>
    <w:rsid w:val="003E6733"/>
    <w:rsid w:val="003E7688"/>
    <w:rsid w:val="003E7789"/>
    <w:rsid w:val="003E796B"/>
    <w:rsid w:val="003F040A"/>
    <w:rsid w:val="003F0D91"/>
    <w:rsid w:val="003F238B"/>
    <w:rsid w:val="003F312A"/>
    <w:rsid w:val="003F3CE2"/>
    <w:rsid w:val="003F67A9"/>
    <w:rsid w:val="003F6C32"/>
    <w:rsid w:val="003F6EE4"/>
    <w:rsid w:val="003F74FB"/>
    <w:rsid w:val="00400621"/>
    <w:rsid w:val="0040098C"/>
    <w:rsid w:val="004016F7"/>
    <w:rsid w:val="00403B3E"/>
    <w:rsid w:val="004061AC"/>
    <w:rsid w:val="00406925"/>
    <w:rsid w:val="00407DD7"/>
    <w:rsid w:val="00412F80"/>
    <w:rsid w:val="0041351B"/>
    <w:rsid w:val="00413C08"/>
    <w:rsid w:val="00414005"/>
    <w:rsid w:val="0041408F"/>
    <w:rsid w:val="004141E6"/>
    <w:rsid w:val="004145A0"/>
    <w:rsid w:val="00414FD3"/>
    <w:rsid w:val="00415186"/>
    <w:rsid w:val="0041726B"/>
    <w:rsid w:val="00417459"/>
    <w:rsid w:val="00417A9A"/>
    <w:rsid w:val="00420523"/>
    <w:rsid w:val="00420D58"/>
    <w:rsid w:val="00420F8D"/>
    <w:rsid w:val="00421529"/>
    <w:rsid w:val="00421583"/>
    <w:rsid w:val="00423306"/>
    <w:rsid w:val="00423E4A"/>
    <w:rsid w:val="00424D05"/>
    <w:rsid w:val="004308E5"/>
    <w:rsid w:val="00430D01"/>
    <w:rsid w:val="0043153C"/>
    <w:rsid w:val="00431754"/>
    <w:rsid w:val="00432048"/>
    <w:rsid w:val="004326F8"/>
    <w:rsid w:val="00432FF8"/>
    <w:rsid w:val="00433271"/>
    <w:rsid w:val="00433697"/>
    <w:rsid w:val="004338FC"/>
    <w:rsid w:val="0043441E"/>
    <w:rsid w:val="00436616"/>
    <w:rsid w:val="00436787"/>
    <w:rsid w:val="004376D7"/>
    <w:rsid w:val="00437913"/>
    <w:rsid w:val="00437EBB"/>
    <w:rsid w:val="004425DE"/>
    <w:rsid w:val="00442FD9"/>
    <w:rsid w:val="00443D8C"/>
    <w:rsid w:val="004440B8"/>
    <w:rsid w:val="0044495B"/>
    <w:rsid w:val="004461BB"/>
    <w:rsid w:val="004463AE"/>
    <w:rsid w:val="004476D2"/>
    <w:rsid w:val="0045064A"/>
    <w:rsid w:val="004508EE"/>
    <w:rsid w:val="0045289E"/>
    <w:rsid w:val="00452DB0"/>
    <w:rsid w:val="00454F6F"/>
    <w:rsid w:val="0045725C"/>
    <w:rsid w:val="00457547"/>
    <w:rsid w:val="00461645"/>
    <w:rsid w:val="00461818"/>
    <w:rsid w:val="00461EC6"/>
    <w:rsid w:val="00462EED"/>
    <w:rsid w:val="00464111"/>
    <w:rsid w:val="0046425C"/>
    <w:rsid w:val="004645D3"/>
    <w:rsid w:val="00465B86"/>
    <w:rsid w:val="00466357"/>
    <w:rsid w:val="00466C75"/>
    <w:rsid w:val="0046712C"/>
    <w:rsid w:val="00467223"/>
    <w:rsid w:val="004673A2"/>
    <w:rsid w:val="00470A3D"/>
    <w:rsid w:val="00470C0F"/>
    <w:rsid w:val="00470F4D"/>
    <w:rsid w:val="00470FF4"/>
    <w:rsid w:val="004717EC"/>
    <w:rsid w:val="004719F0"/>
    <w:rsid w:val="004736F1"/>
    <w:rsid w:val="00474A9A"/>
    <w:rsid w:val="004753AD"/>
    <w:rsid w:val="0047556C"/>
    <w:rsid w:val="00476EE4"/>
    <w:rsid w:val="00477B65"/>
    <w:rsid w:val="00480A73"/>
    <w:rsid w:val="00482073"/>
    <w:rsid w:val="00483BBF"/>
    <w:rsid w:val="00484485"/>
    <w:rsid w:val="0048476E"/>
    <w:rsid w:val="00486531"/>
    <w:rsid w:val="00487D8C"/>
    <w:rsid w:val="004913CF"/>
    <w:rsid w:val="0049168E"/>
    <w:rsid w:val="00492550"/>
    <w:rsid w:val="0049272B"/>
    <w:rsid w:val="00493DA5"/>
    <w:rsid w:val="00494CF1"/>
    <w:rsid w:val="00495449"/>
    <w:rsid w:val="00495C09"/>
    <w:rsid w:val="00497615"/>
    <w:rsid w:val="00497A21"/>
    <w:rsid w:val="00497E87"/>
    <w:rsid w:val="004A189F"/>
    <w:rsid w:val="004A260B"/>
    <w:rsid w:val="004A409D"/>
    <w:rsid w:val="004A44C1"/>
    <w:rsid w:val="004A4C20"/>
    <w:rsid w:val="004A4F42"/>
    <w:rsid w:val="004A50C2"/>
    <w:rsid w:val="004A5A2C"/>
    <w:rsid w:val="004A790D"/>
    <w:rsid w:val="004B2D60"/>
    <w:rsid w:val="004B2DB5"/>
    <w:rsid w:val="004B4367"/>
    <w:rsid w:val="004B57C2"/>
    <w:rsid w:val="004B6CBF"/>
    <w:rsid w:val="004B71AC"/>
    <w:rsid w:val="004B7B21"/>
    <w:rsid w:val="004C0306"/>
    <w:rsid w:val="004C065F"/>
    <w:rsid w:val="004C0D22"/>
    <w:rsid w:val="004C2DBE"/>
    <w:rsid w:val="004C3A84"/>
    <w:rsid w:val="004C3ADA"/>
    <w:rsid w:val="004C3C2E"/>
    <w:rsid w:val="004C4FBA"/>
    <w:rsid w:val="004C538B"/>
    <w:rsid w:val="004C5D98"/>
    <w:rsid w:val="004C7F25"/>
    <w:rsid w:val="004D177C"/>
    <w:rsid w:val="004D197C"/>
    <w:rsid w:val="004D274B"/>
    <w:rsid w:val="004D27D6"/>
    <w:rsid w:val="004D431E"/>
    <w:rsid w:val="004D4871"/>
    <w:rsid w:val="004D4D0D"/>
    <w:rsid w:val="004D4F53"/>
    <w:rsid w:val="004D52C6"/>
    <w:rsid w:val="004D5389"/>
    <w:rsid w:val="004D5D92"/>
    <w:rsid w:val="004D7845"/>
    <w:rsid w:val="004E0103"/>
    <w:rsid w:val="004E0E35"/>
    <w:rsid w:val="004E0F1F"/>
    <w:rsid w:val="004E1E27"/>
    <w:rsid w:val="004E2AC2"/>
    <w:rsid w:val="004E2F14"/>
    <w:rsid w:val="004E495A"/>
    <w:rsid w:val="004E72A2"/>
    <w:rsid w:val="004E7D62"/>
    <w:rsid w:val="004F13B0"/>
    <w:rsid w:val="004F2398"/>
    <w:rsid w:val="004F387A"/>
    <w:rsid w:val="004F459E"/>
    <w:rsid w:val="004F5BAE"/>
    <w:rsid w:val="004F67AA"/>
    <w:rsid w:val="004F7938"/>
    <w:rsid w:val="004F79F9"/>
    <w:rsid w:val="00500FE9"/>
    <w:rsid w:val="00501171"/>
    <w:rsid w:val="00501D3C"/>
    <w:rsid w:val="00502621"/>
    <w:rsid w:val="00502BD8"/>
    <w:rsid w:val="00502EEF"/>
    <w:rsid w:val="00503BA7"/>
    <w:rsid w:val="00503CBB"/>
    <w:rsid w:val="00504C3E"/>
    <w:rsid w:val="005054E5"/>
    <w:rsid w:val="005058D4"/>
    <w:rsid w:val="005065A7"/>
    <w:rsid w:val="00506FF7"/>
    <w:rsid w:val="0050711D"/>
    <w:rsid w:val="00511405"/>
    <w:rsid w:val="0051391A"/>
    <w:rsid w:val="00513A5A"/>
    <w:rsid w:val="005141DE"/>
    <w:rsid w:val="00515585"/>
    <w:rsid w:val="00521CA4"/>
    <w:rsid w:val="00522203"/>
    <w:rsid w:val="0052229E"/>
    <w:rsid w:val="00525789"/>
    <w:rsid w:val="00526919"/>
    <w:rsid w:val="00527ADE"/>
    <w:rsid w:val="0053040D"/>
    <w:rsid w:val="00530580"/>
    <w:rsid w:val="00531C5F"/>
    <w:rsid w:val="00531D1C"/>
    <w:rsid w:val="005326C2"/>
    <w:rsid w:val="00534E4F"/>
    <w:rsid w:val="00535069"/>
    <w:rsid w:val="005357A7"/>
    <w:rsid w:val="0053662A"/>
    <w:rsid w:val="005367A3"/>
    <w:rsid w:val="005370D8"/>
    <w:rsid w:val="00540B61"/>
    <w:rsid w:val="00540EDF"/>
    <w:rsid w:val="00542454"/>
    <w:rsid w:val="00542E3C"/>
    <w:rsid w:val="00543402"/>
    <w:rsid w:val="00544A15"/>
    <w:rsid w:val="005452D5"/>
    <w:rsid w:val="005455E6"/>
    <w:rsid w:val="00546635"/>
    <w:rsid w:val="00546781"/>
    <w:rsid w:val="0054684E"/>
    <w:rsid w:val="005513FF"/>
    <w:rsid w:val="00552435"/>
    <w:rsid w:val="005526DE"/>
    <w:rsid w:val="00553711"/>
    <w:rsid w:val="00553B95"/>
    <w:rsid w:val="00553C09"/>
    <w:rsid w:val="00554184"/>
    <w:rsid w:val="00554779"/>
    <w:rsid w:val="00555FB0"/>
    <w:rsid w:val="005567C1"/>
    <w:rsid w:val="00556E3E"/>
    <w:rsid w:val="00556EFD"/>
    <w:rsid w:val="005574C4"/>
    <w:rsid w:val="005601B6"/>
    <w:rsid w:val="005605D4"/>
    <w:rsid w:val="005635BE"/>
    <w:rsid w:val="00563CC5"/>
    <w:rsid w:val="0056425A"/>
    <w:rsid w:val="00564617"/>
    <w:rsid w:val="00564ACC"/>
    <w:rsid w:val="0056595E"/>
    <w:rsid w:val="005664D5"/>
    <w:rsid w:val="005706B1"/>
    <w:rsid w:val="00571058"/>
    <w:rsid w:val="00571250"/>
    <w:rsid w:val="00571629"/>
    <w:rsid w:val="0057163F"/>
    <w:rsid w:val="00572403"/>
    <w:rsid w:val="0057336A"/>
    <w:rsid w:val="00573A93"/>
    <w:rsid w:val="005748E4"/>
    <w:rsid w:val="0057542C"/>
    <w:rsid w:val="00577E5A"/>
    <w:rsid w:val="0058076D"/>
    <w:rsid w:val="00580D13"/>
    <w:rsid w:val="005820CD"/>
    <w:rsid w:val="00582361"/>
    <w:rsid w:val="0058287B"/>
    <w:rsid w:val="005849CE"/>
    <w:rsid w:val="005856C5"/>
    <w:rsid w:val="00585FAE"/>
    <w:rsid w:val="0059298F"/>
    <w:rsid w:val="00592992"/>
    <w:rsid w:val="00592A60"/>
    <w:rsid w:val="00594EAC"/>
    <w:rsid w:val="00595861"/>
    <w:rsid w:val="00595EF2"/>
    <w:rsid w:val="00595FA1"/>
    <w:rsid w:val="005960C6"/>
    <w:rsid w:val="00596162"/>
    <w:rsid w:val="005963DD"/>
    <w:rsid w:val="0059656F"/>
    <w:rsid w:val="00596718"/>
    <w:rsid w:val="00596C00"/>
    <w:rsid w:val="0059777D"/>
    <w:rsid w:val="005A088F"/>
    <w:rsid w:val="005A13AF"/>
    <w:rsid w:val="005A4B1F"/>
    <w:rsid w:val="005A534D"/>
    <w:rsid w:val="005A5C2F"/>
    <w:rsid w:val="005A638E"/>
    <w:rsid w:val="005B0E27"/>
    <w:rsid w:val="005B0F3E"/>
    <w:rsid w:val="005B294F"/>
    <w:rsid w:val="005B2F81"/>
    <w:rsid w:val="005B4641"/>
    <w:rsid w:val="005B4FF3"/>
    <w:rsid w:val="005B5AAC"/>
    <w:rsid w:val="005B5F1B"/>
    <w:rsid w:val="005B6393"/>
    <w:rsid w:val="005B7A12"/>
    <w:rsid w:val="005C1CDE"/>
    <w:rsid w:val="005C1E35"/>
    <w:rsid w:val="005C32CB"/>
    <w:rsid w:val="005C4462"/>
    <w:rsid w:val="005C5582"/>
    <w:rsid w:val="005C6719"/>
    <w:rsid w:val="005C6D8C"/>
    <w:rsid w:val="005C738A"/>
    <w:rsid w:val="005C745E"/>
    <w:rsid w:val="005C76C4"/>
    <w:rsid w:val="005D133C"/>
    <w:rsid w:val="005D1FE9"/>
    <w:rsid w:val="005D226E"/>
    <w:rsid w:val="005D2E0C"/>
    <w:rsid w:val="005D6DCE"/>
    <w:rsid w:val="005D79E7"/>
    <w:rsid w:val="005E06CF"/>
    <w:rsid w:val="005E0F43"/>
    <w:rsid w:val="005E1BD0"/>
    <w:rsid w:val="005E396E"/>
    <w:rsid w:val="005E3BFB"/>
    <w:rsid w:val="005E4E73"/>
    <w:rsid w:val="005E604D"/>
    <w:rsid w:val="005E6447"/>
    <w:rsid w:val="005E66BD"/>
    <w:rsid w:val="005E66F0"/>
    <w:rsid w:val="005E68C6"/>
    <w:rsid w:val="005E75CE"/>
    <w:rsid w:val="005F079B"/>
    <w:rsid w:val="005F210D"/>
    <w:rsid w:val="005F382A"/>
    <w:rsid w:val="005F3A09"/>
    <w:rsid w:val="005F4BED"/>
    <w:rsid w:val="005F5EC7"/>
    <w:rsid w:val="005F6051"/>
    <w:rsid w:val="005F6B9F"/>
    <w:rsid w:val="006000E3"/>
    <w:rsid w:val="00603551"/>
    <w:rsid w:val="0060598A"/>
    <w:rsid w:val="00606A61"/>
    <w:rsid w:val="00607D72"/>
    <w:rsid w:val="00607E61"/>
    <w:rsid w:val="00610048"/>
    <w:rsid w:val="0061034A"/>
    <w:rsid w:val="00610D31"/>
    <w:rsid w:val="0061214A"/>
    <w:rsid w:val="0061223F"/>
    <w:rsid w:val="006137E0"/>
    <w:rsid w:val="00615C1B"/>
    <w:rsid w:val="00617E3B"/>
    <w:rsid w:val="00620481"/>
    <w:rsid w:val="00621BC7"/>
    <w:rsid w:val="006224C8"/>
    <w:rsid w:val="0062260E"/>
    <w:rsid w:val="0062356E"/>
    <w:rsid w:val="00623C1D"/>
    <w:rsid w:val="00623F97"/>
    <w:rsid w:val="00625873"/>
    <w:rsid w:val="00625CEB"/>
    <w:rsid w:val="00625FC5"/>
    <w:rsid w:val="00626B61"/>
    <w:rsid w:val="006302A5"/>
    <w:rsid w:val="00631D81"/>
    <w:rsid w:val="0063388C"/>
    <w:rsid w:val="00633C12"/>
    <w:rsid w:val="006349B6"/>
    <w:rsid w:val="00635065"/>
    <w:rsid w:val="00635196"/>
    <w:rsid w:val="00636C93"/>
    <w:rsid w:val="0063770E"/>
    <w:rsid w:val="0063772B"/>
    <w:rsid w:val="00643145"/>
    <w:rsid w:val="00643168"/>
    <w:rsid w:val="006439ED"/>
    <w:rsid w:val="00644304"/>
    <w:rsid w:val="006454C5"/>
    <w:rsid w:val="00646E83"/>
    <w:rsid w:val="006475B2"/>
    <w:rsid w:val="00647876"/>
    <w:rsid w:val="0065122E"/>
    <w:rsid w:val="006513C5"/>
    <w:rsid w:val="0065142B"/>
    <w:rsid w:val="006521F9"/>
    <w:rsid w:val="00652366"/>
    <w:rsid w:val="00652429"/>
    <w:rsid w:val="006525EF"/>
    <w:rsid w:val="00652ECA"/>
    <w:rsid w:val="00653833"/>
    <w:rsid w:val="00653C46"/>
    <w:rsid w:val="00655FEB"/>
    <w:rsid w:val="006567ED"/>
    <w:rsid w:val="006613F3"/>
    <w:rsid w:val="006614E4"/>
    <w:rsid w:val="00661724"/>
    <w:rsid w:val="0066206E"/>
    <w:rsid w:val="0066314B"/>
    <w:rsid w:val="00663E52"/>
    <w:rsid w:val="00664C61"/>
    <w:rsid w:val="0066546E"/>
    <w:rsid w:val="00665B18"/>
    <w:rsid w:val="00666275"/>
    <w:rsid w:val="006674F3"/>
    <w:rsid w:val="00667501"/>
    <w:rsid w:val="00670CC9"/>
    <w:rsid w:val="00670EC5"/>
    <w:rsid w:val="00671BF5"/>
    <w:rsid w:val="006721E6"/>
    <w:rsid w:val="006728E3"/>
    <w:rsid w:val="00673E80"/>
    <w:rsid w:val="00673EA9"/>
    <w:rsid w:val="006750E3"/>
    <w:rsid w:val="006758DC"/>
    <w:rsid w:val="00675C74"/>
    <w:rsid w:val="00677342"/>
    <w:rsid w:val="00677535"/>
    <w:rsid w:val="00677D79"/>
    <w:rsid w:val="00680E86"/>
    <w:rsid w:val="00683651"/>
    <w:rsid w:val="00684750"/>
    <w:rsid w:val="006853E3"/>
    <w:rsid w:val="00687154"/>
    <w:rsid w:val="0068785A"/>
    <w:rsid w:val="00687B09"/>
    <w:rsid w:val="00691AA6"/>
    <w:rsid w:val="00692559"/>
    <w:rsid w:val="00692B73"/>
    <w:rsid w:val="00693042"/>
    <w:rsid w:val="00694238"/>
    <w:rsid w:val="0069448D"/>
    <w:rsid w:val="00694706"/>
    <w:rsid w:val="00694E9F"/>
    <w:rsid w:val="0069525B"/>
    <w:rsid w:val="0069621E"/>
    <w:rsid w:val="0069643C"/>
    <w:rsid w:val="0069706A"/>
    <w:rsid w:val="00697393"/>
    <w:rsid w:val="006A0D4A"/>
    <w:rsid w:val="006A0E4F"/>
    <w:rsid w:val="006A2F77"/>
    <w:rsid w:val="006A446B"/>
    <w:rsid w:val="006A70AC"/>
    <w:rsid w:val="006A7A84"/>
    <w:rsid w:val="006B0810"/>
    <w:rsid w:val="006B0C0D"/>
    <w:rsid w:val="006B3308"/>
    <w:rsid w:val="006B3F3D"/>
    <w:rsid w:val="006B4170"/>
    <w:rsid w:val="006B4E34"/>
    <w:rsid w:val="006B52F4"/>
    <w:rsid w:val="006B69C4"/>
    <w:rsid w:val="006B736E"/>
    <w:rsid w:val="006B797A"/>
    <w:rsid w:val="006B798D"/>
    <w:rsid w:val="006B7FFA"/>
    <w:rsid w:val="006C0F6F"/>
    <w:rsid w:val="006C2530"/>
    <w:rsid w:val="006C2AD4"/>
    <w:rsid w:val="006C3CA7"/>
    <w:rsid w:val="006C7A2E"/>
    <w:rsid w:val="006D03A9"/>
    <w:rsid w:val="006D060C"/>
    <w:rsid w:val="006D0848"/>
    <w:rsid w:val="006D105A"/>
    <w:rsid w:val="006D166C"/>
    <w:rsid w:val="006D2A86"/>
    <w:rsid w:val="006D2DF1"/>
    <w:rsid w:val="006D3330"/>
    <w:rsid w:val="006D3F26"/>
    <w:rsid w:val="006D4FB7"/>
    <w:rsid w:val="006D5E42"/>
    <w:rsid w:val="006D611A"/>
    <w:rsid w:val="006D6A0A"/>
    <w:rsid w:val="006D6CBD"/>
    <w:rsid w:val="006E01F6"/>
    <w:rsid w:val="006E0625"/>
    <w:rsid w:val="006E1765"/>
    <w:rsid w:val="006E394D"/>
    <w:rsid w:val="006E44DF"/>
    <w:rsid w:val="006E555C"/>
    <w:rsid w:val="006E6647"/>
    <w:rsid w:val="006E6AB2"/>
    <w:rsid w:val="006E7220"/>
    <w:rsid w:val="006F05F7"/>
    <w:rsid w:val="006F10F1"/>
    <w:rsid w:val="006F12AA"/>
    <w:rsid w:val="006F2E59"/>
    <w:rsid w:val="006F33C9"/>
    <w:rsid w:val="006F4228"/>
    <w:rsid w:val="006F4728"/>
    <w:rsid w:val="006F578D"/>
    <w:rsid w:val="006F7F43"/>
    <w:rsid w:val="0070052A"/>
    <w:rsid w:val="00701EDA"/>
    <w:rsid w:val="00704295"/>
    <w:rsid w:val="00704E62"/>
    <w:rsid w:val="00705A36"/>
    <w:rsid w:val="00705CD9"/>
    <w:rsid w:val="00712085"/>
    <w:rsid w:val="0071217D"/>
    <w:rsid w:val="00712414"/>
    <w:rsid w:val="00715D65"/>
    <w:rsid w:val="007163D8"/>
    <w:rsid w:val="00716BCA"/>
    <w:rsid w:val="00717341"/>
    <w:rsid w:val="00717FAB"/>
    <w:rsid w:val="00720A89"/>
    <w:rsid w:val="0072394B"/>
    <w:rsid w:val="00723BB4"/>
    <w:rsid w:val="007242AE"/>
    <w:rsid w:val="00725243"/>
    <w:rsid w:val="0072541D"/>
    <w:rsid w:val="0072659A"/>
    <w:rsid w:val="00726E3F"/>
    <w:rsid w:val="0072735E"/>
    <w:rsid w:val="007308AD"/>
    <w:rsid w:val="00732719"/>
    <w:rsid w:val="00733679"/>
    <w:rsid w:val="00733906"/>
    <w:rsid w:val="00734C11"/>
    <w:rsid w:val="007364E2"/>
    <w:rsid w:val="00736C9D"/>
    <w:rsid w:val="00736EC6"/>
    <w:rsid w:val="00737C15"/>
    <w:rsid w:val="00737C58"/>
    <w:rsid w:val="00737E10"/>
    <w:rsid w:val="0074002F"/>
    <w:rsid w:val="00742E9B"/>
    <w:rsid w:val="007430C2"/>
    <w:rsid w:val="00743715"/>
    <w:rsid w:val="0074395C"/>
    <w:rsid w:val="0074639B"/>
    <w:rsid w:val="0074662E"/>
    <w:rsid w:val="00746894"/>
    <w:rsid w:val="007474A0"/>
    <w:rsid w:val="00752000"/>
    <w:rsid w:val="00752D4C"/>
    <w:rsid w:val="00754079"/>
    <w:rsid w:val="00754E45"/>
    <w:rsid w:val="00755221"/>
    <w:rsid w:val="0075525B"/>
    <w:rsid w:val="00756A99"/>
    <w:rsid w:val="007600DB"/>
    <w:rsid w:val="00760A90"/>
    <w:rsid w:val="007612AC"/>
    <w:rsid w:val="007612CB"/>
    <w:rsid w:val="007629EA"/>
    <w:rsid w:val="00763D6C"/>
    <w:rsid w:val="007640E2"/>
    <w:rsid w:val="00764474"/>
    <w:rsid w:val="0076492A"/>
    <w:rsid w:val="00764C25"/>
    <w:rsid w:val="00764F3A"/>
    <w:rsid w:val="007651C3"/>
    <w:rsid w:val="0076709F"/>
    <w:rsid w:val="00770872"/>
    <w:rsid w:val="00772B2D"/>
    <w:rsid w:val="007738D1"/>
    <w:rsid w:val="00774163"/>
    <w:rsid w:val="00774D6A"/>
    <w:rsid w:val="0077633C"/>
    <w:rsid w:val="007777A9"/>
    <w:rsid w:val="00777AD0"/>
    <w:rsid w:val="007816BF"/>
    <w:rsid w:val="007817DA"/>
    <w:rsid w:val="007838DA"/>
    <w:rsid w:val="00785E90"/>
    <w:rsid w:val="0078690E"/>
    <w:rsid w:val="00786BB2"/>
    <w:rsid w:val="007925BC"/>
    <w:rsid w:val="00793A03"/>
    <w:rsid w:val="007940B8"/>
    <w:rsid w:val="007940F0"/>
    <w:rsid w:val="0079429B"/>
    <w:rsid w:val="00794D36"/>
    <w:rsid w:val="00795481"/>
    <w:rsid w:val="00796D56"/>
    <w:rsid w:val="00797290"/>
    <w:rsid w:val="007974D0"/>
    <w:rsid w:val="00797674"/>
    <w:rsid w:val="007A01C6"/>
    <w:rsid w:val="007A112C"/>
    <w:rsid w:val="007A125F"/>
    <w:rsid w:val="007A4667"/>
    <w:rsid w:val="007A6CD6"/>
    <w:rsid w:val="007A6F5D"/>
    <w:rsid w:val="007A7B8D"/>
    <w:rsid w:val="007A7E0D"/>
    <w:rsid w:val="007B091A"/>
    <w:rsid w:val="007B1563"/>
    <w:rsid w:val="007B34AD"/>
    <w:rsid w:val="007B371C"/>
    <w:rsid w:val="007B3E46"/>
    <w:rsid w:val="007B41A2"/>
    <w:rsid w:val="007B59B0"/>
    <w:rsid w:val="007B69CB"/>
    <w:rsid w:val="007B721A"/>
    <w:rsid w:val="007C007A"/>
    <w:rsid w:val="007C042D"/>
    <w:rsid w:val="007C0823"/>
    <w:rsid w:val="007C0BDE"/>
    <w:rsid w:val="007C1ABC"/>
    <w:rsid w:val="007C5D4E"/>
    <w:rsid w:val="007C68DD"/>
    <w:rsid w:val="007C7C8C"/>
    <w:rsid w:val="007D0931"/>
    <w:rsid w:val="007D09CC"/>
    <w:rsid w:val="007D0B4B"/>
    <w:rsid w:val="007D0BCC"/>
    <w:rsid w:val="007D1BC0"/>
    <w:rsid w:val="007D2047"/>
    <w:rsid w:val="007D2D48"/>
    <w:rsid w:val="007D2F4E"/>
    <w:rsid w:val="007D5886"/>
    <w:rsid w:val="007D6576"/>
    <w:rsid w:val="007D6DCD"/>
    <w:rsid w:val="007D705F"/>
    <w:rsid w:val="007D7A6D"/>
    <w:rsid w:val="007E029E"/>
    <w:rsid w:val="007E206B"/>
    <w:rsid w:val="007E283E"/>
    <w:rsid w:val="007E3859"/>
    <w:rsid w:val="007E3F2B"/>
    <w:rsid w:val="007E4999"/>
    <w:rsid w:val="007E5648"/>
    <w:rsid w:val="007E72FA"/>
    <w:rsid w:val="007E7859"/>
    <w:rsid w:val="007F0D1D"/>
    <w:rsid w:val="007F1271"/>
    <w:rsid w:val="007F1825"/>
    <w:rsid w:val="007F1A46"/>
    <w:rsid w:val="007F1B51"/>
    <w:rsid w:val="007F26F5"/>
    <w:rsid w:val="007F2A83"/>
    <w:rsid w:val="007F3EFD"/>
    <w:rsid w:val="007F48DF"/>
    <w:rsid w:val="007F617C"/>
    <w:rsid w:val="007F6ED8"/>
    <w:rsid w:val="007F6F3C"/>
    <w:rsid w:val="007F7178"/>
    <w:rsid w:val="007F71C2"/>
    <w:rsid w:val="007F76A3"/>
    <w:rsid w:val="007F7752"/>
    <w:rsid w:val="007F7938"/>
    <w:rsid w:val="007F7F31"/>
    <w:rsid w:val="007F7F66"/>
    <w:rsid w:val="00800E6E"/>
    <w:rsid w:val="00800F7F"/>
    <w:rsid w:val="0080127F"/>
    <w:rsid w:val="00801471"/>
    <w:rsid w:val="008025D8"/>
    <w:rsid w:val="0080298A"/>
    <w:rsid w:val="008050AE"/>
    <w:rsid w:val="0080534E"/>
    <w:rsid w:val="00805718"/>
    <w:rsid w:val="00806A00"/>
    <w:rsid w:val="00806B05"/>
    <w:rsid w:val="0080738F"/>
    <w:rsid w:val="00810798"/>
    <w:rsid w:val="00810F10"/>
    <w:rsid w:val="0081158F"/>
    <w:rsid w:val="00813037"/>
    <w:rsid w:val="0081430A"/>
    <w:rsid w:val="00815C54"/>
    <w:rsid w:val="008164BF"/>
    <w:rsid w:val="00816DFD"/>
    <w:rsid w:val="00816FE1"/>
    <w:rsid w:val="00820039"/>
    <w:rsid w:val="00820F18"/>
    <w:rsid w:val="00820F78"/>
    <w:rsid w:val="00822BDC"/>
    <w:rsid w:val="00824398"/>
    <w:rsid w:val="00826A34"/>
    <w:rsid w:val="00826B3C"/>
    <w:rsid w:val="0082707B"/>
    <w:rsid w:val="00827464"/>
    <w:rsid w:val="00831403"/>
    <w:rsid w:val="00832049"/>
    <w:rsid w:val="008320DB"/>
    <w:rsid w:val="00832268"/>
    <w:rsid w:val="008325C3"/>
    <w:rsid w:val="00833DE6"/>
    <w:rsid w:val="00834E2B"/>
    <w:rsid w:val="0083575F"/>
    <w:rsid w:val="00842A5A"/>
    <w:rsid w:val="00843059"/>
    <w:rsid w:val="008443AA"/>
    <w:rsid w:val="00844BE1"/>
    <w:rsid w:val="00845280"/>
    <w:rsid w:val="00846FB8"/>
    <w:rsid w:val="008504D3"/>
    <w:rsid w:val="00851314"/>
    <w:rsid w:val="0085579D"/>
    <w:rsid w:val="0085603D"/>
    <w:rsid w:val="00856903"/>
    <w:rsid w:val="008578D3"/>
    <w:rsid w:val="008619D0"/>
    <w:rsid w:val="00861BB3"/>
    <w:rsid w:val="008622C3"/>
    <w:rsid w:val="008630CF"/>
    <w:rsid w:val="008644B1"/>
    <w:rsid w:val="0086623B"/>
    <w:rsid w:val="00866344"/>
    <w:rsid w:val="00867DB6"/>
    <w:rsid w:val="008702AC"/>
    <w:rsid w:val="008707DC"/>
    <w:rsid w:val="008723C0"/>
    <w:rsid w:val="00873DCE"/>
    <w:rsid w:val="00875AF6"/>
    <w:rsid w:val="0087608F"/>
    <w:rsid w:val="00877D57"/>
    <w:rsid w:val="00880F28"/>
    <w:rsid w:val="0088163A"/>
    <w:rsid w:val="00881959"/>
    <w:rsid w:val="00882A95"/>
    <w:rsid w:val="0088349B"/>
    <w:rsid w:val="00883A16"/>
    <w:rsid w:val="008846EE"/>
    <w:rsid w:val="008867DB"/>
    <w:rsid w:val="008870B6"/>
    <w:rsid w:val="00891FFD"/>
    <w:rsid w:val="00892628"/>
    <w:rsid w:val="00893270"/>
    <w:rsid w:val="008933E1"/>
    <w:rsid w:val="00895E26"/>
    <w:rsid w:val="008A0027"/>
    <w:rsid w:val="008A0414"/>
    <w:rsid w:val="008A0A7E"/>
    <w:rsid w:val="008A2189"/>
    <w:rsid w:val="008A4277"/>
    <w:rsid w:val="008A5632"/>
    <w:rsid w:val="008A57C4"/>
    <w:rsid w:val="008A6D2A"/>
    <w:rsid w:val="008A73A9"/>
    <w:rsid w:val="008A763D"/>
    <w:rsid w:val="008B19F7"/>
    <w:rsid w:val="008B2E32"/>
    <w:rsid w:val="008B311F"/>
    <w:rsid w:val="008B35C1"/>
    <w:rsid w:val="008B3793"/>
    <w:rsid w:val="008B3ACF"/>
    <w:rsid w:val="008B4F51"/>
    <w:rsid w:val="008B5ED5"/>
    <w:rsid w:val="008B7818"/>
    <w:rsid w:val="008C09DF"/>
    <w:rsid w:val="008C2B9F"/>
    <w:rsid w:val="008C3142"/>
    <w:rsid w:val="008C396E"/>
    <w:rsid w:val="008C3F5E"/>
    <w:rsid w:val="008C409E"/>
    <w:rsid w:val="008C48CE"/>
    <w:rsid w:val="008C58D1"/>
    <w:rsid w:val="008C6F72"/>
    <w:rsid w:val="008C7B6B"/>
    <w:rsid w:val="008D02D9"/>
    <w:rsid w:val="008D07C8"/>
    <w:rsid w:val="008D0BC5"/>
    <w:rsid w:val="008D196D"/>
    <w:rsid w:val="008D19EA"/>
    <w:rsid w:val="008D1DAA"/>
    <w:rsid w:val="008D3459"/>
    <w:rsid w:val="008D3CA8"/>
    <w:rsid w:val="008D4ED6"/>
    <w:rsid w:val="008D51AB"/>
    <w:rsid w:val="008D61AF"/>
    <w:rsid w:val="008D6514"/>
    <w:rsid w:val="008D7B95"/>
    <w:rsid w:val="008D7EBE"/>
    <w:rsid w:val="008E0950"/>
    <w:rsid w:val="008E0F37"/>
    <w:rsid w:val="008E18D6"/>
    <w:rsid w:val="008E24AC"/>
    <w:rsid w:val="008E2528"/>
    <w:rsid w:val="008E2D82"/>
    <w:rsid w:val="008E3EA5"/>
    <w:rsid w:val="008E545C"/>
    <w:rsid w:val="008E57B2"/>
    <w:rsid w:val="008E5EFB"/>
    <w:rsid w:val="008E602E"/>
    <w:rsid w:val="008E6140"/>
    <w:rsid w:val="008E6D33"/>
    <w:rsid w:val="008F0DC6"/>
    <w:rsid w:val="008F1543"/>
    <w:rsid w:val="008F1C46"/>
    <w:rsid w:val="008F2487"/>
    <w:rsid w:val="008F27D7"/>
    <w:rsid w:val="008F2823"/>
    <w:rsid w:val="008F727D"/>
    <w:rsid w:val="008F7D43"/>
    <w:rsid w:val="00900597"/>
    <w:rsid w:val="009051DB"/>
    <w:rsid w:val="0090659F"/>
    <w:rsid w:val="00907CF2"/>
    <w:rsid w:val="009109F5"/>
    <w:rsid w:val="00910B42"/>
    <w:rsid w:val="00910CD1"/>
    <w:rsid w:val="00910F97"/>
    <w:rsid w:val="009112BF"/>
    <w:rsid w:val="00911781"/>
    <w:rsid w:val="00911A33"/>
    <w:rsid w:val="00911B55"/>
    <w:rsid w:val="00911C19"/>
    <w:rsid w:val="009120AC"/>
    <w:rsid w:val="00912F58"/>
    <w:rsid w:val="00913430"/>
    <w:rsid w:val="0091382C"/>
    <w:rsid w:val="00914183"/>
    <w:rsid w:val="00914D18"/>
    <w:rsid w:val="00914D32"/>
    <w:rsid w:val="00915170"/>
    <w:rsid w:val="00915C95"/>
    <w:rsid w:val="0091654E"/>
    <w:rsid w:val="00916609"/>
    <w:rsid w:val="009172C8"/>
    <w:rsid w:val="00920453"/>
    <w:rsid w:val="009209A1"/>
    <w:rsid w:val="0092123B"/>
    <w:rsid w:val="00922441"/>
    <w:rsid w:val="0092261A"/>
    <w:rsid w:val="00922778"/>
    <w:rsid w:val="009227CE"/>
    <w:rsid w:val="00923042"/>
    <w:rsid w:val="00923C1B"/>
    <w:rsid w:val="00925EE5"/>
    <w:rsid w:val="00926A83"/>
    <w:rsid w:val="00932857"/>
    <w:rsid w:val="00932E2D"/>
    <w:rsid w:val="0093382D"/>
    <w:rsid w:val="009354AC"/>
    <w:rsid w:val="0094194C"/>
    <w:rsid w:val="00941E58"/>
    <w:rsid w:val="009425B1"/>
    <w:rsid w:val="00943ABE"/>
    <w:rsid w:val="0094433B"/>
    <w:rsid w:val="00944B4B"/>
    <w:rsid w:val="00945263"/>
    <w:rsid w:val="00945BE8"/>
    <w:rsid w:val="00945D2C"/>
    <w:rsid w:val="009465EF"/>
    <w:rsid w:val="009500C9"/>
    <w:rsid w:val="00950D38"/>
    <w:rsid w:val="00950E78"/>
    <w:rsid w:val="00951137"/>
    <w:rsid w:val="009513A9"/>
    <w:rsid w:val="00953BE3"/>
    <w:rsid w:val="009549CB"/>
    <w:rsid w:val="00954C2F"/>
    <w:rsid w:val="00956422"/>
    <w:rsid w:val="00957065"/>
    <w:rsid w:val="00957B85"/>
    <w:rsid w:val="0096012E"/>
    <w:rsid w:val="00960A79"/>
    <w:rsid w:val="00961BF6"/>
    <w:rsid w:val="009620B1"/>
    <w:rsid w:val="009622F4"/>
    <w:rsid w:val="009627AB"/>
    <w:rsid w:val="00962851"/>
    <w:rsid w:val="00962A5D"/>
    <w:rsid w:val="0096522E"/>
    <w:rsid w:val="009664D4"/>
    <w:rsid w:val="00966A8C"/>
    <w:rsid w:val="009670DE"/>
    <w:rsid w:val="00967598"/>
    <w:rsid w:val="0096767F"/>
    <w:rsid w:val="00967C0C"/>
    <w:rsid w:val="0097041F"/>
    <w:rsid w:val="00972668"/>
    <w:rsid w:val="0097318F"/>
    <w:rsid w:val="00974F1F"/>
    <w:rsid w:val="00976F6C"/>
    <w:rsid w:val="009773DA"/>
    <w:rsid w:val="00980011"/>
    <w:rsid w:val="00981698"/>
    <w:rsid w:val="00981EE2"/>
    <w:rsid w:val="0098243E"/>
    <w:rsid w:val="0098450B"/>
    <w:rsid w:val="00984F0A"/>
    <w:rsid w:val="009869D2"/>
    <w:rsid w:val="009903C3"/>
    <w:rsid w:val="0099234D"/>
    <w:rsid w:val="00992A51"/>
    <w:rsid w:val="0099442E"/>
    <w:rsid w:val="0099495A"/>
    <w:rsid w:val="00995677"/>
    <w:rsid w:val="009965F9"/>
    <w:rsid w:val="009972B5"/>
    <w:rsid w:val="0099755D"/>
    <w:rsid w:val="0099765A"/>
    <w:rsid w:val="00997AFD"/>
    <w:rsid w:val="009A1A1F"/>
    <w:rsid w:val="009A25BC"/>
    <w:rsid w:val="009A28C4"/>
    <w:rsid w:val="009A28C5"/>
    <w:rsid w:val="009A3ED6"/>
    <w:rsid w:val="009A42F6"/>
    <w:rsid w:val="009A50FF"/>
    <w:rsid w:val="009A65B7"/>
    <w:rsid w:val="009A7BCA"/>
    <w:rsid w:val="009B1A15"/>
    <w:rsid w:val="009B21F4"/>
    <w:rsid w:val="009B4170"/>
    <w:rsid w:val="009B5239"/>
    <w:rsid w:val="009B5D36"/>
    <w:rsid w:val="009B758E"/>
    <w:rsid w:val="009C00FF"/>
    <w:rsid w:val="009C054C"/>
    <w:rsid w:val="009C0809"/>
    <w:rsid w:val="009C0BA3"/>
    <w:rsid w:val="009C0C4F"/>
    <w:rsid w:val="009C13D2"/>
    <w:rsid w:val="009C193D"/>
    <w:rsid w:val="009C292B"/>
    <w:rsid w:val="009C3503"/>
    <w:rsid w:val="009C3DF9"/>
    <w:rsid w:val="009C3F0E"/>
    <w:rsid w:val="009C5525"/>
    <w:rsid w:val="009C5D96"/>
    <w:rsid w:val="009C7209"/>
    <w:rsid w:val="009C78A8"/>
    <w:rsid w:val="009D08AD"/>
    <w:rsid w:val="009D1859"/>
    <w:rsid w:val="009D1B82"/>
    <w:rsid w:val="009D1E83"/>
    <w:rsid w:val="009D225C"/>
    <w:rsid w:val="009D5A20"/>
    <w:rsid w:val="009D5DD3"/>
    <w:rsid w:val="009D682F"/>
    <w:rsid w:val="009D68FA"/>
    <w:rsid w:val="009D790B"/>
    <w:rsid w:val="009E17D3"/>
    <w:rsid w:val="009E4DA7"/>
    <w:rsid w:val="009E573F"/>
    <w:rsid w:val="009E6464"/>
    <w:rsid w:val="009E693E"/>
    <w:rsid w:val="009E6C8A"/>
    <w:rsid w:val="009E71D9"/>
    <w:rsid w:val="009E72BA"/>
    <w:rsid w:val="009E7780"/>
    <w:rsid w:val="009F0A3E"/>
    <w:rsid w:val="009F1CA8"/>
    <w:rsid w:val="009F1D52"/>
    <w:rsid w:val="009F222F"/>
    <w:rsid w:val="009F3FB6"/>
    <w:rsid w:val="009F4893"/>
    <w:rsid w:val="009F50B2"/>
    <w:rsid w:val="009F5951"/>
    <w:rsid w:val="009F6885"/>
    <w:rsid w:val="009F752A"/>
    <w:rsid w:val="009F7890"/>
    <w:rsid w:val="00A00E88"/>
    <w:rsid w:val="00A0121C"/>
    <w:rsid w:val="00A0143A"/>
    <w:rsid w:val="00A01495"/>
    <w:rsid w:val="00A022BD"/>
    <w:rsid w:val="00A0260F"/>
    <w:rsid w:val="00A02B45"/>
    <w:rsid w:val="00A04676"/>
    <w:rsid w:val="00A052F7"/>
    <w:rsid w:val="00A068F5"/>
    <w:rsid w:val="00A07B0B"/>
    <w:rsid w:val="00A1161E"/>
    <w:rsid w:val="00A13CC3"/>
    <w:rsid w:val="00A13F11"/>
    <w:rsid w:val="00A15B3D"/>
    <w:rsid w:val="00A16980"/>
    <w:rsid w:val="00A16B0B"/>
    <w:rsid w:val="00A1704F"/>
    <w:rsid w:val="00A171AA"/>
    <w:rsid w:val="00A17830"/>
    <w:rsid w:val="00A17C5B"/>
    <w:rsid w:val="00A203EF"/>
    <w:rsid w:val="00A207B1"/>
    <w:rsid w:val="00A210A4"/>
    <w:rsid w:val="00A21F0C"/>
    <w:rsid w:val="00A24FEF"/>
    <w:rsid w:val="00A250E5"/>
    <w:rsid w:val="00A25A29"/>
    <w:rsid w:val="00A2602A"/>
    <w:rsid w:val="00A26105"/>
    <w:rsid w:val="00A3054F"/>
    <w:rsid w:val="00A31EB9"/>
    <w:rsid w:val="00A31EDE"/>
    <w:rsid w:val="00A3292C"/>
    <w:rsid w:val="00A33197"/>
    <w:rsid w:val="00A334DA"/>
    <w:rsid w:val="00A3360D"/>
    <w:rsid w:val="00A34575"/>
    <w:rsid w:val="00A36BAC"/>
    <w:rsid w:val="00A42D6B"/>
    <w:rsid w:val="00A4421D"/>
    <w:rsid w:val="00A445C4"/>
    <w:rsid w:val="00A45D30"/>
    <w:rsid w:val="00A4649C"/>
    <w:rsid w:val="00A46614"/>
    <w:rsid w:val="00A47F23"/>
    <w:rsid w:val="00A5078A"/>
    <w:rsid w:val="00A5107D"/>
    <w:rsid w:val="00A5270F"/>
    <w:rsid w:val="00A5298A"/>
    <w:rsid w:val="00A52FEC"/>
    <w:rsid w:val="00A534E0"/>
    <w:rsid w:val="00A535CE"/>
    <w:rsid w:val="00A53956"/>
    <w:rsid w:val="00A55F0C"/>
    <w:rsid w:val="00A564BD"/>
    <w:rsid w:val="00A56EE7"/>
    <w:rsid w:val="00A57256"/>
    <w:rsid w:val="00A609B4"/>
    <w:rsid w:val="00A60E27"/>
    <w:rsid w:val="00A616A9"/>
    <w:rsid w:val="00A6252C"/>
    <w:rsid w:val="00A63739"/>
    <w:rsid w:val="00A63811"/>
    <w:rsid w:val="00A65ECC"/>
    <w:rsid w:val="00A6613A"/>
    <w:rsid w:val="00A662C3"/>
    <w:rsid w:val="00A66F2A"/>
    <w:rsid w:val="00A67918"/>
    <w:rsid w:val="00A67A7E"/>
    <w:rsid w:val="00A70309"/>
    <w:rsid w:val="00A719E2"/>
    <w:rsid w:val="00A72E1E"/>
    <w:rsid w:val="00A733AE"/>
    <w:rsid w:val="00A7348A"/>
    <w:rsid w:val="00A75917"/>
    <w:rsid w:val="00A76F13"/>
    <w:rsid w:val="00A77049"/>
    <w:rsid w:val="00A80482"/>
    <w:rsid w:val="00A80B70"/>
    <w:rsid w:val="00A83421"/>
    <w:rsid w:val="00A8381A"/>
    <w:rsid w:val="00A838BB"/>
    <w:rsid w:val="00A85153"/>
    <w:rsid w:val="00A854C2"/>
    <w:rsid w:val="00A85C33"/>
    <w:rsid w:val="00A86023"/>
    <w:rsid w:val="00A905DB"/>
    <w:rsid w:val="00A9102E"/>
    <w:rsid w:val="00A91C92"/>
    <w:rsid w:val="00A924BA"/>
    <w:rsid w:val="00A92B31"/>
    <w:rsid w:val="00A94149"/>
    <w:rsid w:val="00A95274"/>
    <w:rsid w:val="00A97D19"/>
    <w:rsid w:val="00A97F4D"/>
    <w:rsid w:val="00AA0BA7"/>
    <w:rsid w:val="00AA1F98"/>
    <w:rsid w:val="00AA249C"/>
    <w:rsid w:val="00AA2A86"/>
    <w:rsid w:val="00AA5143"/>
    <w:rsid w:val="00AA713B"/>
    <w:rsid w:val="00AA7731"/>
    <w:rsid w:val="00AA77D1"/>
    <w:rsid w:val="00AB0138"/>
    <w:rsid w:val="00AB065A"/>
    <w:rsid w:val="00AB0D39"/>
    <w:rsid w:val="00AB1A41"/>
    <w:rsid w:val="00AB32F5"/>
    <w:rsid w:val="00AB476E"/>
    <w:rsid w:val="00AB47E3"/>
    <w:rsid w:val="00AB48B4"/>
    <w:rsid w:val="00AB74C1"/>
    <w:rsid w:val="00AB7BC9"/>
    <w:rsid w:val="00AC0B7B"/>
    <w:rsid w:val="00AC1BCE"/>
    <w:rsid w:val="00AC3255"/>
    <w:rsid w:val="00AC3592"/>
    <w:rsid w:val="00AC3B9F"/>
    <w:rsid w:val="00AC41E5"/>
    <w:rsid w:val="00AC452A"/>
    <w:rsid w:val="00AC57F4"/>
    <w:rsid w:val="00AC5BDA"/>
    <w:rsid w:val="00AC663C"/>
    <w:rsid w:val="00AD2DF6"/>
    <w:rsid w:val="00AD4ED7"/>
    <w:rsid w:val="00AD50CD"/>
    <w:rsid w:val="00AD5170"/>
    <w:rsid w:val="00AD61D4"/>
    <w:rsid w:val="00AD6CD0"/>
    <w:rsid w:val="00AE062B"/>
    <w:rsid w:val="00AE0F0A"/>
    <w:rsid w:val="00AE12A6"/>
    <w:rsid w:val="00AE2964"/>
    <w:rsid w:val="00AE4BB4"/>
    <w:rsid w:val="00AE561D"/>
    <w:rsid w:val="00AE6EED"/>
    <w:rsid w:val="00AF0F7E"/>
    <w:rsid w:val="00AF1C67"/>
    <w:rsid w:val="00AF2435"/>
    <w:rsid w:val="00AF33B6"/>
    <w:rsid w:val="00AF3F44"/>
    <w:rsid w:val="00AF560B"/>
    <w:rsid w:val="00AF5F9C"/>
    <w:rsid w:val="00AF6EA3"/>
    <w:rsid w:val="00AF73C6"/>
    <w:rsid w:val="00AF7BB5"/>
    <w:rsid w:val="00B00516"/>
    <w:rsid w:val="00B005E8"/>
    <w:rsid w:val="00B00E4A"/>
    <w:rsid w:val="00B02C56"/>
    <w:rsid w:val="00B04A3A"/>
    <w:rsid w:val="00B05B17"/>
    <w:rsid w:val="00B06821"/>
    <w:rsid w:val="00B06896"/>
    <w:rsid w:val="00B10D89"/>
    <w:rsid w:val="00B11B98"/>
    <w:rsid w:val="00B130A5"/>
    <w:rsid w:val="00B14331"/>
    <w:rsid w:val="00B14A1E"/>
    <w:rsid w:val="00B14CCD"/>
    <w:rsid w:val="00B15835"/>
    <w:rsid w:val="00B16DFA"/>
    <w:rsid w:val="00B1796E"/>
    <w:rsid w:val="00B20CDC"/>
    <w:rsid w:val="00B212E5"/>
    <w:rsid w:val="00B22132"/>
    <w:rsid w:val="00B229D9"/>
    <w:rsid w:val="00B23788"/>
    <w:rsid w:val="00B247C1"/>
    <w:rsid w:val="00B248B5"/>
    <w:rsid w:val="00B24D4E"/>
    <w:rsid w:val="00B252E9"/>
    <w:rsid w:val="00B26DF9"/>
    <w:rsid w:val="00B27E5F"/>
    <w:rsid w:val="00B31581"/>
    <w:rsid w:val="00B3297E"/>
    <w:rsid w:val="00B32E98"/>
    <w:rsid w:val="00B33EB1"/>
    <w:rsid w:val="00B35012"/>
    <w:rsid w:val="00B35C10"/>
    <w:rsid w:val="00B35C86"/>
    <w:rsid w:val="00B3650D"/>
    <w:rsid w:val="00B37EE8"/>
    <w:rsid w:val="00B37F9D"/>
    <w:rsid w:val="00B40020"/>
    <w:rsid w:val="00B40411"/>
    <w:rsid w:val="00B407DB"/>
    <w:rsid w:val="00B416AE"/>
    <w:rsid w:val="00B41985"/>
    <w:rsid w:val="00B42084"/>
    <w:rsid w:val="00B42431"/>
    <w:rsid w:val="00B4260E"/>
    <w:rsid w:val="00B434A1"/>
    <w:rsid w:val="00B437D0"/>
    <w:rsid w:val="00B43BF9"/>
    <w:rsid w:val="00B45606"/>
    <w:rsid w:val="00B463AC"/>
    <w:rsid w:val="00B4686A"/>
    <w:rsid w:val="00B471AA"/>
    <w:rsid w:val="00B47628"/>
    <w:rsid w:val="00B47ABE"/>
    <w:rsid w:val="00B50810"/>
    <w:rsid w:val="00B52329"/>
    <w:rsid w:val="00B52A12"/>
    <w:rsid w:val="00B52BA0"/>
    <w:rsid w:val="00B531DF"/>
    <w:rsid w:val="00B539AB"/>
    <w:rsid w:val="00B53D2C"/>
    <w:rsid w:val="00B54EF4"/>
    <w:rsid w:val="00B55836"/>
    <w:rsid w:val="00B57F81"/>
    <w:rsid w:val="00B60072"/>
    <w:rsid w:val="00B60CE1"/>
    <w:rsid w:val="00B60D92"/>
    <w:rsid w:val="00B6110B"/>
    <w:rsid w:val="00B6145B"/>
    <w:rsid w:val="00B61E85"/>
    <w:rsid w:val="00B63D3C"/>
    <w:rsid w:val="00B65B3D"/>
    <w:rsid w:val="00B65DBC"/>
    <w:rsid w:val="00B66490"/>
    <w:rsid w:val="00B665B3"/>
    <w:rsid w:val="00B66C1C"/>
    <w:rsid w:val="00B6731A"/>
    <w:rsid w:val="00B71649"/>
    <w:rsid w:val="00B739E0"/>
    <w:rsid w:val="00B74426"/>
    <w:rsid w:val="00B753F5"/>
    <w:rsid w:val="00B779CA"/>
    <w:rsid w:val="00B77A52"/>
    <w:rsid w:val="00B77DE9"/>
    <w:rsid w:val="00B80605"/>
    <w:rsid w:val="00B83940"/>
    <w:rsid w:val="00B84560"/>
    <w:rsid w:val="00B853FD"/>
    <w:rsid w:val="00B8607C"/>
    <w:rsid w:val="00B871E3"/>
    <w:rsid w:val="00B87457"/>
    <w:rsid w:val="00B8762D"/>
    <w:rsid w:val="00B90B87"/>
    <w:rsid w:val="00B9356F"/>
    <w:rsid w:val="00B93EA5"/>
    <w:rsid w:val="00B94249"/>
    <w:rsid w:val="00BA12A9"/>
    <w:rsid w:val="00BA1380"/>
    <w:rsid w:val="00BA19BD"/>
    <w:rsid w:val="00BA1D51"/>
    <w:rsid w:val="00BA2563"/>
    <w:rsid w:val="00BA3B07"/>
    <w:rsid w:val="00BA3D52"/>
    <w:rsid w:val="00BA480E"/>
    <w:rsid w:val="00BA6C32"/>
    <w:rsid w:val="00BA7AC0"/>
    <w:rsid w:val="00BA7C8B"/>
    <w:rsid w:val="00BB0377"/>
    <w:rsid w:val="00BB04D7"/>
    <w:rsid w:val="00BB089F"/>
    <w:rsid w:val="00BB0943"/>
    <w:rsid w:val="00BB1D63"/>
    <w:rsid w:val="00BB1EF4"/>
    <w:rsid w:val="00BB2009"/>
    <w:rsid w:val="00BB3346"/>
    <w:rsid w:val="00BB42B2"/>
    <w:rsid w:val="00BB513F"/>
    <w:rsid w:val="00BB5771"/>
    <w:rsid w:val="00BB5AE6"/>
    <w:rsid w:val="00BB6AF8"/>
    <w:rsid w:val="00BB7419"/>
    <w:rsid w:val="00BC06F6"/>
    <w:rsid w:val="00BC09C7"/>
    <w:rsid w:val="00BC1E7B"/>
    <w:rsid w:val="00BC2202"/>
    <w:rsid w:val="00BC2BD9"/>
    <w:rsid w:val="00BC306A"/>
    <w:rsid w:val="00BC3329"/>
    <w:rsid w:val="00BC3E05"/>
    <w:rsid w:val="00BC40BF"/>
    <w:rsid w:val="00BC4752"/>
    <w:rsid w:val="00BC54EF"/>
    <w:rsid w:val="00BC58E6"/>
    <w:rsid w:val="00BC5C56"/>
    <w:rsid w:val="00BC5C6A"/>
    <w:rsid w:val="00BC5E10"/>
    <w:rsid w:val="00BC64FD"/>
    <w:rsid w:val="00BC658B"/>
    <w:rsid w:val="00BC6D2E"/>
    <w:rsid w:val="00BC6F0D"/>
    <w:rsid w:val="00BD024A"/>
    <w:rsid w:val="00BD0436"/>
    <w:rsid w:val="00BD36BB"/>
    <w:rsid w:val="00BD39AB"/>
    <w:rsid w:val="00BD4713"/>
    <w:rsid w:val="00BD473D"/>
    <w:rsid w:val="00BD5A8C"/>
    <w:rsid w:val="00BD71AB"/>
    <w:rsid w:val="00BE02FE"/>
    <w:rsid w:val="00BE0A43"/>
    <w:rsid w:val="00BE2E49"/>
    <w:rsid w:val="00BE3102"/>
    <w:rsid w:val="00BE3AFF"/>
    <w:rsid w:val="00BE6BE8"/>
    <w:rsid w:val="00BE6F3B"/>
    <w:rsid w:val="00BE7F16"/>
    <w:rsid w:val="00BF082C"/>
    <w:rsid w:val="00BF1B86"/>
    <w:rsid w:val="00BF1BCC"/>
    <w:rsid w:val="00BF2210"/>
    <w:rsid w:val="00BF331E"/>
    <w:rsid w:val="00BF3E89"/>
    <w:rsid w:val="00BF70E6"/>
    <w:rsid w:val="00C0087B"/>
    <w:rsid w:val="00C00B51"/>
    <w:rsid w:val="00C00CA7"/>
    <w:rsid w:val="00C02A86"/>
    <w:rsid w:val="00C02E89"/>
    <w:rsid w:val="00C03323"/>
    <w:rsid w:val="00C04FB0"/>
    <w:rsid w:val="00C06BCD"/>
    <w:rsid w:val="00C078E4"/>
    <w:rsid w:val="00C1068C"/>
    <w:rsid w:val="00C10798"/>
    <w:rsid w:val="00C17214"/>
    <w:rsid w:val="00C17E9A"/>
    <w:rsid w:val="00C17F8C"/>
    <w:rsid w:val="00C201B3"/>
    <w:rsid w:val="00C20CAE"/>
    <w:rsid w:val="00C20FDA"/>
    <w:rsid w:val="00C2185B"/>
    <w:rsid w:val="00C21AFA"/>
    <w:rsid w:val="00C24B9F"/>
    <w:rsid w:val="00C253EB"/>
    <w:rsid w:val="00C27D26"/>
    <w:rsid w:val="00C32057"/>
    <w:rsid w:val="00C32611"/>
    <w:rsid w:val="00C32C16"/>
    <w:rsid w:val="00C3479D"/>
    <w:rsid w:val="00C34F77"/>
    <w:rsid w:val="00C35001"/>
    <w:rsid w:val="00C36567"/>
    <w:rsid w:val="00C366FC"/>
    <w:rsid w:val="00C371D7"/>
    <w:rsid w:val="00C3731D"/>
    <w:rsid w:val="00C40232"/>
    <w:rsid w:val="00C40DF4"/>
    <w:rsid w:val="00C41796"/>
    <w:rsid w:val="00C426B1"/>
    <w:rsid w:val="00C43CE4"/>
    <w:rsid w:val="00C43E54"/>
    <w:rsid w:val="00C45603"/>
    <w:rsid w:val="00C45D22"/>
    <w:rsid w:val="00C45DB6"/>
    <w:rsid w:val="00C46476"/>
    <w:rsid w:val="00C4687C"/>
    <w:rsid w:val="00C46F83"/>
    <w:rsid w:val="00C47342"/>
    <w:rsid w:val="00C4741C"/>
    <w:rsid w:val="00C51355"/>
    <w:rsid w:val="00C5206D"/>
    <w:rsid w:val="00C520DF"/>
    <w:rsid w:val="00C520E7"/>
    <w:rsid w:val="00C52749"/>
    <w:rsid w:val="00C54034"/>
    <w:rsid w:val="00C5464E"/>
    <w:rsid w:val="00C55D04"/>
    <w:rsid w:val="00C55D2D"/>
    <w:rsid w:val="00C567C4"/>
    <w:rsid w:val="00C56A6E"/>
    <w:rsid w:val="00C57449"/>
    <w:rsid w:val="00C607DD"/>
    <w:rsid w:val="00C64262"/>
    <w:rsid w:val="00C64869"/>
    <w:rsid w:val="00C64CB6"/>
    <w:rsid w:val="00C64F4E"/>
    <w:rsid w:val="00C65F3C"/>
    <w:rsid w:val="00C703D1"/>
    <w:rsid w:val="00C7042D"/>
    <w:rsid w:val="00C705A4"/>
    <w:rsid w:val="00C70EFF"/>
    <w:rsid w:val="00C71E76"/>
    <w:rsid w:val="00C727F8"/>
    <w:rsid w:val="00C72C80"/>
    <w:rsid w:val="00C73C73"/>
    <w:rsid w:val="00C749BF"/>
    <w:rsid w:val="00C74A0D"/>
    <w:rsid w:val="00C76456"/>
    <w:rsid w:val="00C80090"/>
    <w:rsid w:val="00C83D92"/>
    <w:rsid w:val="00C84194"/>
    <w:rsid w:val="00C842D4"/>
    <w:rsid w:val="00C85077"/>
    <w:rsid w:val="00C85549"/>
    <w:rsid w:val="00C867E9"/>
    <w:rsid w:val="00C867F4"/>
    <w:rsid w:val="00C87B1B"/>
    <w:rsid w:val="00C9006D"/>
    <w:rsid w:val="00C915A6"/>
    <w:rsid w:val="00C9160F"/>
    <w:rsid w:val="00C93231"/>
    <w:rsid w:val="00C937F6"/>
    <w:rsid w:val="00C93DA6"/>
    <w:rsid w:val="00C93DF0"/>
    <w:rsid w:val="00C95C9E"/>
    <w:rsid w:val="00C968B3"/>
    <w:rsid w:val="00C96AD7"/>
    <w:rsid w:val="00C96ADA"/>
    <w:rsid w:val="00C9722F"/>
    <w:rsid w:val="00C97974"/>
    <w:rsid w:val="00CA0B15"/>
    <w:rsid w:val="00CA104C"/>
    <w:rsid w:val="00CA1717"/>
    <w:rsid w:val="00CA200B"/>
    <w:rsid w:val="00CA2FF4"/>
    <w:rsid w:val="00CA3771"/>
    <w:rsid w:val="00CA5071"/>
    <w:rsid w:val="00CA513E"/>
    <w:rsid w:val="00CA5968"/>
    <w:rsid w:val="00CB0E5E"/>
    <w:rsid w:val="00CB111F"/>
    <w:rsid w:val="00CB1989"/>
    <w:rsid w:val="00CB251B"/>
    <w:rsid w:val="00CB2A72"/>
    <w:rsid w:val="00CB51A4"/>
    <w:rsid w:val="00CB63B2"/>
    <w:rsid w:val="00CB7050"/>
    <w:rsid w:val="00CB7260"/>
    <w:rsid w:val="00CC072F"/>
    <w:rsid w:val="00CC146D"/>
    <w:rsid w:val="00CC3B88"/>
    <w:rsid w:val="00CC3D3E"/>
    <w:rsid w:val="00CC490B"/>
    <w:rsid w:val="00CC552A"/>
    <w:rsid w:val="00CC6B7F"/>
    <w:rsid w:val="00CC75A0"/>
    <w:rsid w:val="00CD00E9"/>
    <w:rsid w:val="00CD149B"/>
    <w:rsid w:val="00CD191C"/>
    <w:rsid w:val="00CD39E6"/>
    <w:rsid w:val="00CD3ED1"/>
    <w:rsid w:val="00CD4EEE"/>
    <w:rsid w:val="00CD5C94"/>
    <w:rsid w:val="00CD6383"/>
    <w:rsid w:val="00CD7375"/>
    <w:rsid w:val="00CE00B3"/>
    <w:rsid w:val="00CE1487"/>
    <w:rsid w:val="00CE2C65"/>
    <w:rsid w:val="00CE2FF8"/>
    <w:rsid w:val="00CE3AAC"/>
    <w:rsid w:val="00CE3C72"/>
    <w:rsid w:val="00CE3DCB"/>
    <w:rsid w:val="00CE4543"/>
    <w:rsid w:val="00CE4A3A"/>
    <w:rsid w:val="00CE58D6"/>
    <w:rsid w:val="00CE6598"/>
    <w:rsid w:val="00CE7D59"/>
    <w:rsid w:val="00CF0353"/>
    <w:rsid w:val="00CF2F99"/>
    <w:rsid w:val="00CF3D58"/>
    <w:rsid w:val="00CF43AE"/>
    <w:rsid w:val="00CF7CEE"/>
    <w:rsid w:val="00D000D9"/>
    <w:rsid w:val="00D02565"/>
    <w:rsid w:val="00D032C1"/>
    <w:rsid w:val="00D0458F"/>
    <w:rsid w:val="00D0475E"/>
    <w:rsid w:val="00D04D6F"/>
    <w:rsid w:val="00D0507A"/>
    <w:rsid w:val="00D05B79"/>
    <w:rsid w:val="00D079A7"/>
    <w:rsid w:val="00D1027D"/>
    <w:rsid w:val="00D1146B"/>
    <w:rsid w:val="00D12204"/>
    <w:rsid w:val="00D13AB4"/>
    <w:rsid w:val="00D14660"/>
    <w:rsid w:val="00D148EA"/>
    <w:rsid w:val="00D1583B"/>
    <w:rsid w:val="00D15E47"/>
    <w:rsid w:val="00D16F3A"/>
    <w:rsid w:val="00D1747E"/>
    <w:rsid w:val="00D17C6B"/>
    <w:rsid w:val="00D231B2"/>
    <w:rsid w:val="00D231F6"/>
    <w:rsid w:val="00D24BA5"/>
    <w:rsid w:val="00D25301"/>
    <w:rsid w:val="00D25787"/>
    <w:rsid w:val="00D25A96"/>
    <w:rsid w:val="00D25D14"/>
    <w:rsid w:val="00D26DD1"/>
    <w:rsid w:val="00D26FFC"/>
    <w:rsid w:val="00D2761D"/>
    <w:rsid w:val="00D3053E"/>
    <w:rsid w:val="00D30D30"/>
    <w:rsid w:val="00D30E45"/>
    <w:rsid w:val="00D31493"/>
    <w:rsid w:val="00D35250"/>
    <w:rsid w:val="00D371D3"/>
    <w:rsid w:val="00D376FB"/>
    <w:rsid w:val="00D37FDE"/>
    <w:rsid w:val="00D41394"/>
    <w:rsid w:val="00D41669"/>
    <w:rsid w:val="00D41735"/>
    <w:rsid w:val="00D42D05"/>
    <w:rsid w:val="00D43156"/>
    <w:rsid w:val="00D437D1"/>
    <w:rsid w:val="00D43843"/>
    <w:rsid w:val="00D43FFC"/>
    <w:rsid w:val="00D44102"/>
    <w:rsid w:val="00D4496D"/>
    <w:rsid w:val="00D44D88"/>
    <w:rsid w:val="00D45164"/>
    <w:rsid w:val="00D4631B"/>
    <w:rsid w:val="00D473BB"/>
    <w:rsid w:val="00D47BA4"/>
    <w:rsid w:val="00D50130"/>
    <w:rsid w:val="00D50C40"/>
    <w:rsid w:val="00D53B8D"/>
    <w:rsid w:val="00D550C5"/>
    <w:rsid w:val="00D552EB"/>
    <w:rsid w:val="00D554AF"/>
    <w:rsid w:val="00D57201"/>
    <w:rsid w:val="00D605E3"/>
    <w:rsid w:val="00D630F7"/>
    <w:rsid w:val="00D6352C"/>
    <w:rsid w:val="00D63E8A"/>
    <w:rsid w:val="00D6403A"/>
    <w:rsid w:val="00D64183"/>
    <w:rsid w:val="00D642D8"/>
    <w:rsid w:val="00D64D32"/>
    <w:rsid w:val="00D64DFE"/>
    <w:rsid w:val="00D65DFA"/>
    <w:rsid w:val="00D70A67"/>
    <w:rsid w:val="00D7156D"/>
    <w:rsid w:val="00D716BF"/>
    <w:rsid w:val="00D71E90"/>
    <w:rsid w:val="00D7285F"/>
    <w:rsid w:val="00D730F3"/>
    <w:rsid w:val="00D7317E"/>
    <w:rsid w:val="00D7470E"/>
    <w:rsid w:val="00D763F5"/>
    <w:rsid w:val="00D80849"/>
    <w:rsid w:val="00D819C3"/>
    <w:rsid w:val="00D81F1C"/>
    <w:rsid w:val="00D844F6"/>
    <w:rsid w:val="00D8541A"/>
    <w:rsid w:val="00D862C8"/>
    <w:rsid w:val="00D86740"/>
    <w:rsid w:val="00D86B97"/>
    <w:rsid w:val="00D877D5"/>
    <w:rsid w:val="00D90AE4"/>
    <w:rsid w:val="00D917AC"/>
    <w:rsid w:val="00D9258A"/>
    <w:rsid w:val="00D92CD7"/>
    <w:rsid w:val="00D93D78"/>
    <w:rsid w:val="00D93E61"/>
    <w:rsid w:val="00D943B2"/>
    <w:rsid w:val="00D943F2"/>
    <w:rsid w:val="00D94CB5"/>
    <w:rsid w:val="00D95E93"/>
    <w:rsid w:val="00D964CB"/>
    <w:rsid w:val="00D97799"/>
    <w:rsid w:val="00DA2858"/>
    <w:rsid w:val="00DA3A1F"/>
    <w:rsid w:val="00DA6BF8"/>
    <w:rsid w:val="00DA6C71"/>
    <w:rsid w:val="00DA6D46"/>
    <w:rsid w:val="00DA6F32"/>
    <w:rsid w:val="00DB01E0"/>
    <w:rsid w:val="00DB03F8"/>
    <w:rsid w:val="00DB05D6"/>
    <w:rsid w:val="00DB0D15"/>
    <w:rsid w:val="00DB1E34"/>
    <w:rsid w:val="00DB2C38"/>
    <w:rsid w:val="00DB345E"/>
    <w:rsid w:val="00DB468A"/>
    <w:rsid w:val="00DB5085"/>
    <w:rsid w:val="00DB5240"/>
    <w:rsid w:val="00DB59D9"/>
    <w:rsid w:val="00DB5CDA"/>
    <w:rsid w:val="00DB7C41"/>
    <w:rsid w:val="00DC1833"/>
    <w:rsid w:val="00DC1A30"/>
    <w:rsid w:val="00DC1E3B"/>
    <w:rsid w:val="00DC288C"/>
    <w:rsid w:val="00DC4E7E"/>
    <w:rsid w:val="00DC4F8E"/>
    <w:rsid w:val="00DC5757"/>
    <w:rsid w:val="00DC5CCE"/>
    <w:rsid w:val="00DC783B"/>
    <w:rsid w:val="00DC7D6A"/>
    <w:rsid w:val="00DD0306"/>
    <w:rsid w:val="00DD1100"/>
    <w:rsid w:val="00DD1C0F"/>
    <w:rsid w:val="00DD2C45"/>
    <w:rsid w:val="00DD33F9"/>
    <w:rsid w:val="00DD4FB7"/>
    <w:rsid w:val="00DD701F"/>
    <w:rsid w:val="00DD7227"/>
    <w:rsid w:val="00DD78BF"/>
    <w:rsid w:val="00DD79EC"/>
    <w:rsid w:val="00DD7FC6"/>
    <w:rsid w:val="00DE178D"/>
    <w:rsid w:val="00DE1EA8"/>
    <w:rsid w:val="00DE2B59"/>
    <w:rsid w:val="00DE32D7"/>
    <w:rsid w:val="00DE4043"/>
    <w:rsid w:val="00DF0689"/>
    <w:rsid w:val="00DF0F73"/>
    <w:rsid w:val="00DF2DDB"/>
    <w:rsid w:val="00DF30B6"/>
    <w:rsid w:val="00DF5E48"/>
    <w:rsid w:val="00DF7B5B"/>
    <w:rsid w:val="00DF7EB4"/>
    <w:rsid w:val="00E00C0D"/>
    <w:rsid w:val="00E0178B"/>
    <w:rsid w:val="00E0305B"/>
    <w:rsid w:val="00E04516"/>
    <w:rsid w:val="00E04A9E"/>
    <w:rsid w:val="00E04BC4"/>
    <w:rsid w:val="00E0770C"/>
    <w:rsid w:val="00E07858"/>
    <w:rsid w:val="00E07A72"/>
    <w:rsid w:val="00E10237"/>
    <w:rsid w:val="00E104A9"/>
    <w:rsid w:val="00E10A76"/>
    <w:rsid w:val="00E10E4E"/>
    <w:rsid w:val="00E12258"/>
    <w:rsid w:val="00E13743"/>
    <w:rsid w:val="00E152DC"/>
    <w:rsid w:val="00E15832"/>
    <w:rsid w:val="00E15E38"/>
    <w:rsid w:val="00E16288"/>
    <w:rsid w:val="00E17125"/>
    <w:rsid w:val="00E17723"/>
    <w:rsid w:val="00E2228F"/>
    <w:rsid w:val="00E2367F"/>
    <w:rsid w:val="00E24D41"/>
    <w:rsid w:val="00E269B7"/>
    <w:rsid w:val="00E279F5"/>
    <w:rsid w:val="00E302B7"/>
    <w:rsid w:val="00E3234E"/>
    <w:rsid w:val="00E327E6"/>
    <w:rsid w:val="00E328E3"/>
    <w:rsid w:val="00E32906"/>
    <w:rsid w:val="00E32F4A"/>
    <w:rsid w:val="00E33D82"/>
    <w:rsid w:val="00E34454"/>
    <w:rsid w:val="00E34817"/>
    <w:rsid w:val="00E35104"/>
    <w:rsid w:val="00E35160"/>
    <w:rsid w:val="00E3660E"/>
    <w:rsid w:val="00E36CD8"/>
    <w:rsid w:val="00E37481"/>
    <w:rsid w:val="00E376BD"/>
    <w:rsid w:val="00E3779B"/>
    <w:rsid w:val="00E42302"/>
    <w:rsid w:val="00E4262F"/>
    <w:rsid w:val="00E429E9"/>
    <w:rsid w:val="00E43713"/>
    <w:rsid w:val="00E43716"/>
    <w:rsid w:val="00E43D27"/>
    <w:rsid w:val="00E44A96"/>
    <w:rsid w:val="00E477D2"/>
    <w:rsid w:val="00E5149C"/>
    <w:rsid w:val="00E52570"/>
    <w:rsid w:val="00E5305D"/>
    <w:rsid w:val="00E56494"/>
    <w:rsid w:val="00E576BB"/>
    <w:rsid w:val="00E5785C"/>
    <w:rsid w:val="00E62EA4"/>
    <w:rsid w:val="00E6372A"/>
    <w:rsid w:val="00E63E1A"/>
    <w:rsid w:val="00E64541"/>
    <w:rsid w:val="00E65A34"/>
    <w:rsid w:val="00E6654B"/>
    <w:rsid w:val="00E67097"/>
    <w:rsid w:val="00E71915"/>
    <w:rsid w:val="00E72725"/>
    <w:rsid w:val="00E72E39"/>
    <w:rsid w:val="00E749D7"/>
    <w:rsid w:val="00E74F4D"/>
    <w:rsid w:val="00E75233"/>
    <w:rsid w:val="00E7559B"/>
    <w:rsid w:val="00E759FD"/>
    <w:rsid w:val="00E77424"/>
    <w:rsid w:val="00E77612"/>
    <w:rsid w:val="00E8006A"/>
    <w:rsid w:val="00E8077B"/>
    <w:rsid w:val="00E814F1"/>
    <w:rsid w:val="00E819A4"/>
    <w:rsid w:val="00E827BF"/>
    <w:rsid w:val="00E82FC3"/>
    <w:rsid w:val="00E82FC4"/>
    <w:rsid w:val="00E82FCE"/>
    <w:rsid w:val="00E84C9B"/>
    <w:rsid w:val="00E855EA"/>
    <w:rsid w:val="00E860AC"/>
    <w:rsid w:val="00E905E8"/>
    <w:rsid w:val="00E91234"/>
    <w:rsid w:val="00E91BF3"/>
    <w:rsid w:val="00E923AE"/>
    <w:rsid w:val="00E92808"/>
    <w:rsid w:val="00E95729"/>
    <w:rsid w:val="00E970A8"/>
    <w:rsid w:val="00E973DF"/>
    <w:rsid w:val="00E97877"/>
    <w:rsid w:val="00EA113C"/>
    <w:rsid w:val="00EA1232"/>
    <w:rsid w:val="00EA277A"/>
    <w:rsid w:val="00EA285C"/>
    <w:rsid w:val="00EA35D7"/>
    <w:rsid w:val="00EA42BC"/>
    <w:rsid w:val="00EA5584"/>
    <w:rsid w:val="00EA58D2"/>
    <w:rsid w:val="00EA5AA3"/>
    <w:rsid w:val="00EA5B72"/>
    <w:rsid w:val="00EA5CB3"/>
    <w:rsid w:val="00EA5EBA"/>
    <w:rsid w:val="00EA5FC6"/>
    <w:rsid w:val="00EA6E73"/>
    <w:rsid w:val="00EA766D"/>
    <w:rsid w:val="00EB0076"/>
    <w:rsid w:val="00EB1131"/>
    <w:rsid w:val="00EB1618"/>
    <w:rsid w:val="00EB1A8D"/>
    <w:rsid w:val="00EB1DB0"/>
    <w:rsid w:val="00EB2EF8"/>
    <w:rsid w:val="00EB5D13"/>
    <w:rsid w:val="00EB6375"/>
    <w:rsid w:val="00EB66B5"/>
    <w:rsid w:val="00EB69BF"/>
    <w:rsid w:val="00EC1518"/>
    <w:rsid w:val="00EC1943"/>
    <w:rsid w:val="00EC2443"/>
    <w:rsid w:val="00EC2477"/>
    <w:rsid w:val="00EC42BC"/>
    <w:rsid w:val="00EC5803"/>
    <w:rsid w:val="00EC5A36"/>
    <w:rsid w:val="00EC635F"/>
    <w:rsid w:val="00EC68E7"/>
    <w:rsid w:val="00EC730A"/>
    <w:rsid w:val="00ED17D9"/>
    <w:rsid w:val="00ED1963"/>
    <w:rsid w:val="00ED25ED"/>
    <w:rsid w:val="00ED36B9"/>
    <w:rsid w:val="00ED6FF6"/>
    <w:rsid w:val="00EE00AA"/>
    <w:rsid w:val="00EE099D"/>
    <w:rsid w:val="00EE31F5"/>
    <w:rsid w:val="00EE3E1F"/>
    <w:rsid w:val="00EE3FCD"/>
    <w:rsid w:val="00EE49EA"/>
    <w:rsid w:val="00EE6641"/>
    <w:rsid w:val="00EE713F"/>
    <w:rsid w:val="00EE7E42"/>
    <w:rsid w:val="00EF0272"/>
    <w:rsid w:val="00EF052A"/>
    <w:rsid w:val="00EF0B3B"/>
    <w:rsid w:val="00EF2D07"/>
    <w:rsid w:val="00EF3F10"/>
    <w:rsid w:val="00EF4473"/>
    <w:rsid w:val="00EF54D1"/>
    <w:rsid w:val="00EF6FEE"/>
    <w:rsid w:val="00EF74D4"/>
    <w:rsid w:val="00F003B2"/>
    <w:rsid w:val="00F00FE1"/>
    <w:rsid w:val="00F05B39"/>
    <w:rsid w:val="00F06562"/>
    <w:rsid w:val="00F10DE3"/>
    <w:rsid w:val="00F11579"/>
    <w:rsid w:val="00F123F3"/>
    <w:rsid w:val="00F1249D"/>
    <w:rsid w:val="00F13619"/>
    <w:rsid w:val="00F13C81"/>
    <w:rsid w:val="00F14511"/>
    <w:rsid w:val="00F171B1"/>
    <w:rsid w:val="00F2236F"/>
    <w:rsid w:val="00F23CB9"/>
    <w:rsid w:val="00F24AF2"/>
    <w:rsid w:val="00F24C18"/>
    <w:rsid w:val="00F24F19"/>
    <w:rsid w:val="00F2777A"/>
    <w:rsid w:val="00F304F5"/>
    <w:rsid w:val="00F310EF"/>
    <w:rsid w:val="00F312C6"/>
    <w:rsid w:val="00F31447"/>
    <w:rsid w:val="00F3272A"/>
    <w:rsid w:val="00F32CA6"/>
    <w:rsid w:val="00F33EB1"/>
    <w:rsid w:val="00F34000"/>
    <w:rsid w:val="00F34669"/>
    <w:rsid w:val="00F35263"/>
    <w:rsid w:val="00F35E62"/>
    <w:rsid w:val="00F3660A"/>
    <w:rsid w:val="00F368F4"/>
    <w:rsid w:val="00F379BB"/>
    <w:rsid w:val="00F37E27"/>
    <w:rsid w:val="00F4086F"/>
    <w:rsid w:val="00F40A14"/>
    <w:rsid w:val="00F427AC"/>
    <w:rsid w:val="00F42E6B"/>
    <w:rsid w:val="00F43AE4"/>
    <w:rsid w:val="00F44CA5"/>
    <w:rsid w:val="00F45789"/>
    <w:rsid w:val="00F47C8D"/>
    <w:rsid w:val="00F500B2"/>
    <w:rsid w:val="00F50699"/>
    <w:rsid w:val="00F56637"/>
    <w:rsid w:val="00F57B32"/>
    <w:rsid w:val="00F60A5A"/>
    <w:rsid w:val="00F60D3C"/>
    <w:rsid w:val="00F60F68"/>
    <w:rsid w:val="00F61BFE"/>
    <w:rsid w:val="00F61FD0"/>
    <w:rsid w:val="00F623CD"/>
    <w:rsid w:val="00F6360A"/>
    <w:rsid w:val="00F64782"/>
    <w:rsid w:val="00F64AFB"/>
    <w:rsid w:val="00F64E00"/>
    <w:rsid w:val="00F64EA0"/>
    <w:rsid w:val="00F65036"/>
    <w:rsid w:val="00F653AA"/>
    <w:rsid w:val="00F70AF7"/>
    <w:rsid w:val="00F70BEF"/>
    <w:rsid w:val="00F70EA1"/>
    <w:rsid w:val="00F71673"/>
    <w:rsid w:val="00F71BDA"/>
    <w:rsid w:val="00F71C4C"/>
    <w:rsid w:val="00F724C8"/>
    <w:rsid w:val="00F74CB8"/>
    <w:rsid w:val="00F759B2"/>
    <w:rsid w:val="00F7688B"/>
    <w:rsid w:val="00F8053C"/>
    <w:rsid w:val="00F8091C"/>
    <w:rsid w:val="00F8105F"/>
    <w:rsid w:val="00F81AF6"/>
    <w:rsid w:val="00F839AC"/>
    <w:rsid w:val="00F83FDC"/>
    <w:rsid w:val="00F84856"/>
    <w:rsid w:val="00F8590C"/>
    <w:rsid w:val="00F85ADF"/>
    <w:rsid w:val="00F869F5"/>
    <w:rsid w:val="00F87847"/>
    <w:rsid w:val="00F901B9"/>
    <w:rsid w:val="00F90EFE"/>
    <w:rsid w:val="00F9126F"/>
    <w:rsid w:val="00F918B1"/>
    <w:rsid w:val="00F91DDF"/>
    <w:rsid w:val="00F92908"/>
    <w:rsid w:val="00F929B2"/>
    <w:rsid w:val="00F92A96"/>
    <w:rsid w:val="00F9411D"/>
    <w:rsid w:val="00F94353"/>
    <w:rsid w:val="00F96554"/>
    <w:rsid w:val="00F96A7C"/>
    <w:rsid w:val="00FA10E9"/>
    <w:rsid w:val="00FA2357"/>
    <w:rsid w:val="00FA2C14"/>
    <w:rsid w:val="00FA30CA"/>
    <w:rsid w:val="00FA3404"/>
    <w:rsid w:val="00FA7974"/>
    <w:rsid w:val="00FA79B8"/>
    <w:rsid w:val="00FA7E2D"/>
    <w:rsid w:val="00FB053A"/>
    <w:rsid w:val="00FB13DF"/>
    <w:rsid w:val="00FB159E"/>
    <w:rsid w:val="00FB1BDD"/>
    <w:rsid w:val="00FB1C69"/>
    <w:rsid w:val="00FB3FE1"/>
    <w:rsid w:val="00FB4541"/>
    <w:rsid w:val="00FB5A1E"/>
    <w:rsid w:val="00FB5C8A"/>
    <w:rsid w:val="00FB7D41"/>
    <w:rsid w:val="00FC33A1"/>
    <w:rsid w:val="00FC33E4"/>
    <w:rsid w:val="00FC62F6"/>
    <w:rsid w:val="00FD013E"/>
    <w:rsid w:val="00FD052B"/>
    <w:rsid w:val="00FD0D93"/>
    <w:rsid w:val="00FD1D39"/>
    <w:rsid w:val="00FD2B02"/>
    <w:rsid w:val="00FD3182"/>
    <w:rsid w:val="00FD5D4D"/>
    <w:rsid w:val="00FD7605"/>
    <w:rsid w:val="00FD7CB0"/>
    <w:rsid w:val="00FE032A"/>
    <w:rsid w:val="00FE05A1"/>
    <w:rsid w:val="00FE0DB0"/>
    <w:rsid w:val="00FE14BA"/>
    <w:rsid w:val="00FE3A4E"/>
    <w:rsid w:val="00FE5F26"/>
    <w:rsid w:val="00FE6623"/>
    <w:rsid w:val="00FE66E5"/>
    <w:rsid w:val="00FF0635"/>
    <w:rsid w:val="00FF2419"/>
    <w:rsid w:val="00FF3059"/>
    <w:rsid w:val="00FF3C86"/>
    <w:rsid w:val="00FF53DE"/>
    <w:rsid w:val="00FF5686"/>
    <w:rsid w:val="00FF5BD4"/>
    <w:rsid w:val="00FF7BBB"/>
    <w:rsid w:val="00FF7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9E9B"/>
  <w15:docId w15:val="{7BCD4DEB-00E4-4B67-ACF4-AC06953D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istParagraph"/>
    <w:qFormat/>
    <w:rsid w:val="008578D3"/>
    <w:pPr>
      <w:suppressAutoHyphens/>
      <w:spacing w:after="0" w:line="276" w:lineRule="auto"/>
      <w:jc w:val="both"/>
    </w:pPr>
    <w:rPr>
      <w:rFonts w:ascii="Times New Roman" w:eastAsia="Times New Roman" w:hAnsi="Times New Roman" w:cs="Arial"/>
      <w:color w:val="000000" w:themeColor="text1"/>
      <w:kern w:val="0"/>
      <w:sz w:val="24"/>
      <w:szCs w:val="20"/>
      <w:lang w:val="en-US" w:eastAsia="zh-CN"/>
    </w:rPr>
  </w:style>
  <w:style w:type="paragraph" w:styleId="Heading1">
    <w:name w:val="heading 1"/>
    <w:basedOn w:val="Normal"/>
    <w:next w:val="Normal"/>
    <w:link w:val="Heading1Char"/>
    <w:autoRedefine/>
    <w:uiPriority w:val="9"/>
    <w:qFormat/>
    <w:rsid w:val="00C52749"/>
    <w:pPr>
      <w:keepNext/>
      <w:keepLines/>
      <w:numPr>
        <w:numId w:val="2"/>
      </w:numPr>
      <w:pBdr>
        <w:top w:val="double" w:sz="4" w:space="1" w:color="auto"/>
        <w:bottom w:val="double" w:sz="4" w:space="1" w:color="auto"/>
      </w:pBdr>
      <w:outlineLvl w:val="0"/>
    </w:pPr>
    <w:rPr>
      <w:rFonts w:eastAsiaTheme="majorEastAsia" w:cstheme="majorBidi"/>
      <w:b/>
      <w:color w:val="2F5496"/>
      <w:sz w:val="28"/>
      <w:szCs w:val="28"/>
    </w:rPr>
  </w:style>
  <w:style w:type="paragraph" w:styleId="Heading2">
    <w:name w:val="heading 2"/>
    <w:basedOn w:val="Normal"/>
    <w:next w:val="Normal"/>
    <w:link w:val="Heading2Char"/>
    <w:autoRedefine/>
    <w:uiPriority w:val="9"/>
    <w:unhideWhenUsed/>
    <w:qFormat/>
    <w:rsid w:val="002A331A"/>
    <w:pPr>
      <w:numPr>
        <w:ilvl w:val="1"/>
        <w:numId w:val="2"/>
      </w:numPr>
      <w:pBdr>
        <w:top w:val="double" w:sz="4" w:space="1" w:color="auto"/>
        <w:bottom w:val="double" w:sz="4" w:space="1" w:color="auto"/>
      </w:pBdr>
      <w:spacing w:line="360" w:lineRule="auto"/>
      <w:ind w:left="578" w:hanging="578"/>
      <w:outlineLvl w:val="1"/>
    </w:pPr>
    <w:rPr>
      <w:rFonts w:cs="Times"/>
      <w:b/>
      <w:color w:val="2F5496"/>
      <w:sz w:val="26"/>
      <w:szCs w:val="22"/>
      <w:lang w:val="en-IN"/>
    </w:rPr>
  </w:style>
  <w:style w:type="paragraph" w:styleId="Heading3">
    <w:name w:val="heading 3"/>
    <w:basedOn w:val="Normal"/>
    <w:next w:val="Normal"/>
    <w:link w:val="Heading3Char"/>
    <w:autoRedefine/>
    <w:uiPriority w:val="9"/>
    <w:unhideWhenUsed/>
    <w:qFormat/>
    <w:rsid w:val="00BA12A9"/>
    <w:pPr>
      <w:keepNext/>
      <w:keepLines/>
      <w:numPr>
        <w:ilvl w:val="2"/>
        <w:numId w:val="2"/>
      </w:numPr>
      <w:pBdr>
        <w:top w:val="double" w:sz="4" w:space="1" w:color="auto"/>
        <w:bottom w:val="double" w:sz="4" w:space="1" w:color="auto"/>
      </w:pBdr>
      <w:spacing w:line="360" w:lineRule="auto"/>
      <w:outlineLvl w:val="2"/>
    </w:pPr>
    <w:rPr>
      <w:rFonts w:eastAsia="Calibri" w:cstheme="majorBidi"/>
      <w:b/>
      <w:color w:val="2F5496"/>
      <w:szCs w:val="24"/>
    </w:rPr>
  </w:style>
  <w:style w:type="paragraph" w:styleId="Heading4">
    <w:name w:val="heading 4"/>
    <w:basedOn w:val="Normal"/>
    <w:next w:val="Normal"/>
    <w:link w:val="Heading4Char"/>
    <w:autoRedefine/>
    <w:uiPriority w:val="9"/>
    <w:unhideWhenUsed/>
    <w:qFormat/>
    <w:rsid w:val="00C749BF"/>
    <w:pPr>
      <w:keepNext/>
      <w:keepLines/>
      <w:numPr>
        <w:ilvl w:val="3"/>
        <w:numId w:val="2"/>
      </w:numPr>
      <w:pBdr>
        <w:top w:val="double" w:sz="4" w:space="1" w:color="auto"/>
        <w:bottom w:val="double" w:sz="4" w:space="1" w:color="auto"/>
      </w:pBdr>
      <w:spacing w:line="360" w:lineRule="auto"/>
      <w:outlineLvl w:val="3"/>
    </w:pPr>
    <w:rPr>
      <w:rFonts w:eastAsiaTheme="majorEastAsia" w:cstheme="majorBidi"/>
      <w:b/>
      <w:iCs/>
      <w:color w:val="2F5496"/>
      <w:lang w:val="en-SG"/>
    </w:rPr>
  </w:style>
  <w:style w:type="paragraph" w:styleId="Heading5">
    <w:name w:val="heading 5"/>
    <w:basedOn w:val="Normal"/>
    <w:next w:val="Normal"/>
    <w:link w:val="Heading5Char"/>
    <w:autoRedefine/>
    <w:uiPriority w:val="9"/>
    <w:unhideWhenUsed/>
    <w:qFormat/>
    <w:rsid w:val="00B14A1E"/>
    <w:pPr>
      <w:keepNext/>
      <w:keepLines/>
      <w:numPr>
        <w:ilvl w:val="4"/>
        <w:numId w:val="2"/>
      </w:numPr>
      <w:pBdr>
        <w:top w:val="double" w:sz="4" w:space="1" w:color="auto"/>
        <w:bottom w:val="double" w:sz="4" w:space="1" w:color="auto"/>
      </w:pBdr>
      <w:spacing w:before="120" w:line="360" w:lineRule="auto"/>
      <w:outlineLvl w:val="4"/>
    </w:pPr>
    <w:rPr>
      <w:rFonts w:eastAsiaTheme="majorEastAsia" w:cstheme="majorBidi"/>
      <w:b/>
      <w:color w:val="2F5496"/>
      <w:lang w:val="en-SG" w:eastAsia="en-SG"/>
    </w:rPr>
  </w:style>
  <w:style w:type="paragraph" w:styleId="Heading6">
    <w:name w:val="heading 6"/>
    <w:basedOn w:val="Normal"/>
    <w:next w:val="Normal"/>
    <w:link w:val="Heading6Char"/>
    <w:autoRedefine/>
    <w:uiPriority w:val="9"/>
    <w:unhideWhenUsed/>
    <w:qFormat/>
    <w:rsid w:val="00FE3A4E"/>
    <w:pPr>
      <w:keepNext/>
      <w:keepLines/>
      <w:numPr>
        <w:ilvl w:val="5"/>
        <w:numId w:val="2"/>
      </w:numPr>
      <w:pBdr>
        <w:top w:val="double" w:sz="4" w:space="1" w:color="auto"/>
        <w:bottom w:val="double" w:sz="4" w:space="1" w:color="auto"/>
      </w:pBdr>
      <w:spacing w:before="120" w:line="360" w:lineRule="auto"/>
      <w:jc w:val="left"/>
      <w:outlineLvl w:val="5"/>
    </w:pPr>
    <w:rPr>
      <w:rFonts w:eastAsiaTheme="majorEastAsia" w:cstheme="majorBidi"/>
      <w:b/>
      <w:color w:val="0F6FC6"/>
      <w:lang w:val="en-SG" w:eastAsia="en-SG"/>
    </w:rPr>
  </w:style>
  <w:style w:type="paragraph" w:styleId="Heading7">
    <w:name w:val="heading 7"/>
    <w:basedOn w:val="Normal"/>
    <w:next w:val="Normal"/>
    <w:link w:val="Heading7Char"/>
    <w:uiPriority w:val="9"/>
    <w:unhideWhenUsed/>
    <w:qFormat/>
    <w:rsid w:val="00594EAC"/>
    <w:pPr>
      <w:keepNext/>
      <w:keepLines/>
      <w:numPr>
        <w:ilvl w:val="6"/>
        <w:numId w:val="2"/>
      </w:numPr>
      <w:spacing w:line="360" w:lineRule="auto"/>
      <w:jc w:val="left"/>
      <w:outlineLvl w:val="6"/>
    </w:pPr>
    <w:rPr>
      <w:rFonts w:eastAsiaTheme="majorEastAsia" w:cstheme="majorBidi"/>
      <w:b/>
      <w:iCs/>
      <w:color w:val="4472C4" w:themeColor="accent1"/>
      <w:sz w:val="28"/>
    </w:rPr>
  </w:style>
  <w:style w:type="paragraph" w:styleId="Heading8">
    <w:name w:val="heading 8"/>
    <w:basedOn w:val="Normal"/>
    <w:next w:val="Normal"/>
    <w:link w:val="Heading8Char"/>
    <w:uiPriority w:val="9"/>
    <w:semiHidden/>
    <w:unhideWhenUsed/>
    <w:qFormat/>
    <w:rsid w:val="00FF568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76B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2FC4"/>
    <w:pPr>
      <w:tabs>
        <w:tab w:val="center" w:pos="4513"/>
        <w:tab w:val="right" w:pos="9026"/>
      </w:tabs>
    </w:pPr>
  </w:style>
  <w:style w:type="character" w:customStyle="1" w:styleId="HeaderChar">
    <w:name w:val="Header Char"/>
    <w:basedOn w:val="DefaultParagraphFont"/>
    <w:link w:val="Header"/>
    <w:uiPriority w:val="99"/>
    <w:rsid w:val="00E82FC4"/>
  </w:style>
  <w:style w:type="paragraph" w:styleId="Footer">
    <w:name w:val="footer"/>
    <w:aliases w:val="f"/>
    <w:basedOn w:val="Normal"/>
    <w:link w:val="FooterChar"/>
    <w:uiPriority w:val="99"/>
    <w:unhideWhenUsed/>
    <w:rsid w:val="00E82FC4"/>
    <w:pPr>
      <w:tabs>
        <w:tab w:val="center" w:pos="4513"/>
        <w:tab w:val="right" w:pos="9026"/>
      </w:tabs>
    </w:pPr>
  </w:style>
  <w:style w:type="character" w:customStyle="1" w:styleId="FooterChar">
    <w:name w:val="Footer Char"/>
    <w:aliases w:val="f Char"/>
    <w:basedOn w:val="DefaultParagraphFont"/>
    <w:link w:val="Footer"/>
    <w:uiPriority w:val="99"/>
    <w:rsid w:val="00E82FC4"/>
  </w:style>
  <w:style w:type="paragraph" w:customStyle="1" w:styleId="FRNTADD">
    <w:name w:val="FRNT_ADD"/>
    <w:basedOn w:val="Normal"/>
    <w:link w:val="FRNTADDChar"/>
    <w:qFormat/>
    <w:rsid w:val="008723C0"/>
    <w:pPr>
      <w:suppressAutoHyphens w:val="0"/>
      <w:spacing w:after="200"/>
      <w:jc w:val="center"/>
    </w:pPr>
    <w:rPr>
      <w:rFonts w:eastAsia="Calibri" w:cs="Times New Roman"/>
      <w:b/>
      <w:color w:val="2F5496"/>
      <w:sz w:val="28"/>
      <w:szCs w:val="22"/>
      <w:lang w:eastAsia="en-US"/>
    </w:rPr>
  </w:style>
  <w:style w:type="character" w:customStyle="1" w:styleId="FRNTADDChar">
    <w:name w:val="FRNT_ADD Char"/>
    <w:link w:val="FRNTADD"/>
    <w:rsid w:val="008723C0"/>
    <w:rPr>
      <w:rFonts w:ascii="Times New Roman" w:eastAsia="Calibri" w:hAnsi="Times New Roman" w:cs="Times New Roman"/>
      <w:b/>
      <w:color w:val="2F5496"/>
      <w:kern w:val="0"/>
      <w:sz w:val="28"/>
      <w:lang w:val="en-US"/>
    </w:rPr>
  </w:style>
  <w:style w:type="character" w:customStyle="1" w:styleId="WW8Num6z0">
    <w:name w:val="WW8Num6z0"/>
    <w:rsid w:val="00E82FC4"/>
    <w:rPr>
      <w:rFonts w:ascii="Symbol" w:hAnsi="Symbol" w:cs="Symbol" w:hint="default"/>
    </w:rPr>
  </w:style>
  <w:style w:type="paragraph" w:customStyle="1" w:styleId="FRNTTITLESCU">
    <w:name w:val="FRNT_TITLE_SCU"/>
    <w:basedOn w:val="Normal"/>
    <w:link w:val="FRNTTITLESCUChar"/>
    <w:qFormat/>
    <w:rsid w:val="00E82FC4"/>
    <w:pPr>
      <w:suppressAutoHyphens w:val="0"/>
      <w:spacing w:after="200"/>
      <w:jc w:val="center"/>
    </w:pPr>
    <w:rPr>
      <w:rFonts w:eastAsia="Calibri" w:cs="Times New Roman"/>
      <w:b/>
      <w:sz w:val="52"/>
      <w:szCs w:val="22"/>
      <w:lang w:eastAsia="en-US"/>
    </w:rPr>
  </w:style>
  <w:style w:type="character" w:customStyle="1" w:styleId="FRNTTITLESCUChar">
    <w:name w:val="FRNT_TITLE_SCU Char"/>
    <w:link w:val="FRNTTITLESCU"/>
    <w:rsid w:val="00E82FC4"/>
    <w:rPr>
      <w:rFonts w:ascii="Times New Roman" w:eastAsia="Calibri" w:hAnsi="Times New Roman" w:cs="Times New Roman"/>
      <w:b/>
      <w:kern w:val="0"/>
      <w:sz w:val="52"/>
      <w:lang w:val="en-US"/>
    </w:rPr>
  </w:style>
  <w:style w:type="paragraph" w:styleId="ListParagraph">
    <w:name w:val="List Paragraph"/>
    <w:basedOn w:val="Normal"/>
    <w:uiPriority w:val="34"/>
    <w:qFormat/>
    <w:rsid w:val="009C7209"/>
    <w:pPr>
      <w:jc w:val="left"/>
    </w:pPr>
    <w:rPr>
      <w:lang w:val="x-none"/>
    </w:rPr>
  </w:style>
  <w:style w:type="character" w:customStyle="1" w:styleId="Heading1Char">
    <w:name w:val="Heading 1 Char"/>
    <w:basedOn w:val="DefaultParagraphFont"/>
    <w:link w:val="Heading1"/>
    <w:uiPriority w:val="9"/>
    <w:rsid w:val="00C52749"/>
    <w:rPr>
      <w:rFonts w:ascii="Times New Roman" w:eastAsiaTheme="majorEastAsia" w:hAnsi="Times New Roman" w:cstheme="majorBidi"/>
      <w:b/>
      <w:color w:val="2F5496"/>
      <w:kern w:val="0"/>
      <w:sz w:val="28"/>
      <w:szCs w:val="28"/>
      <w:lang w:val="en-US" w:eastAsia="zh-CN"/>
    </w:rPr>
  </w:style>
  <w:style w:type="character" w:customStyle="1" w:styleId="Heading2Char">
    <w:name w:val="Heading 2 Char"/>
    <w:basedOn w:val="DefaultParagraphFont"/>
    <w:link w:val="Heading2"/>
    <w:uiPriority w:val="9"/>
    <w:rsid w:val="002A331A"/>
    <w:rPr>
      <w:rFonts w:ascii="Times New Roman" w:eastAsia="Times New Roman" w:hAnsi="Times New Roman" w:cs="Times"/>
      <w:b/>
      <w:color w:val="2F5496"/>
      <w:kern w:val="0"/>
      <w:sz w:val="26"/>
      <w:lang w:eastAsia="zh-CN"/>
    </w:rPr>
  </w:style>
  <w:style w:type="paragraph" w:customStyle="1" w:styleId="heading30">
    <w:name w:val="heading3"/>
    <w:basedOn w:val="Normal"/>
    <w:next w:val="Normal"/>
    <w:link w:val="heading3Char0"/>
    <w:qFormat/>
    <w:rsid w:val="00E82FC4"/>
    <w:rPr>
      <w:rFonts w:cs="Times"/>
      <w:b/>
      <w:sz w:val="20"/>
      <w:szCs w:val="28"/>
    </w:rPr>
  </w:style>
  <w:style w:type="character" w:customStyle="1" w:styleId="heading3Char0">
    <w:name w:val="heading3 Char"/>
    <w:basedOn w:val="DefaultParagraphFont"/>
    <w:link w:val="heading30"/>
    <w:rsid w:val="00E82FC4"/>
    <w:rPr>
      <w:rFonts w:ascii="Times" w:eastAsia="Times New Roman" w:hAnsi="Times" w:cs="Times"/>
      <w:b/>
      <w:color w:val="000000" w:themeColor="text1"/>
      <w:kern w:val="0"/>
      <w:sz w:val="20"/>
      <w:szCs w:val="28"/>
      <w:lang w:val="en-US" w:eastAsia="zh-CN"/>
    </w:rPr>
  </w:style>
  <w:style w:type="paragraph" w:customStyle="1" w:styleId="heading40">
    <w:name w:val="heading4"/>
    <w:basedOn w:val="Normal"/>
    <w:next w:val="Normal"/>
    <w:link w:val="heading4Char0"/>
    <w:qFormat/>
    <w:rsid w:val="00C5206D"/>
    <w:rPr>
      <w:b/>
      <w:sz w:val="20"/>
    </w:rPr>
  </w:style>
  <w:style w:type="character" w:customStyle="1" w:styleId="heading4Char0">
    <w:name w:val="heading4 Char"/>
    <w:basedOn w:val="DefaultParagraphFont"/>
    <w:link w:val="heading40"/>
    <w:rsid w:val="00C5206D"/>
    <w:rPr>
      <w:rFonts w:ascii="Times" w:eastAsia="Times New Roman" w:hAnsi="Times" w:cs="Arial"/>
      <w:b/>
      <w:color w:val="000000" w:themeColor="text1"/>
      <w:kern w:val="0"/>
      <w:sz w:val="20"/>
      <w:szCs w:val="20"/>
      <w:lang w:val="en-US" w:eastAsia="zh-CN"/>
    </w:rPr>
  </w:style>
  <w:style w:type="character" w:customStyle="1" w:styleId="Heading3Char">
    <w:name w:val="Heading 3 Char"/>
    <w:basedOn w:val="DefaultParagraphFont"/>
    <w:link w:val="Heading3"/>
    <w:uiPriority w:val="9"/>
    <w:rsid w:val="00BA12A9"/>
    <w:rPr>
      <w:rFonts w:ascii="Times New Roman" w:eastAsia="Calibri" w:hAnsi="Times New Roman" w:cstheme="majorBidi"/>
      <w:b/>
      <w:color w:val="2F5496"/>
      <w:kern w:val="0"/>
      <w:sz w:val="24"/>
      <w:szCs w:val="24"/>
      <w:lang w:val="en-US" w:eastAsia="zh-CN"/>
    </w:rPr>
  </w:style>
  <w:style w:type="character" w:customStyle="1" w:styleId="Heading4Char">
    <w:name w:val="Heading 4 Char"/>
    <w:basedOn w:val="DefaultParagraphFont"/>
    <w:link w:val="Heading4"/>
    <w:uiPriority w:val="9"/>
    <w:rsid w:val="00C749BF"/>
    <w:rPr>
      <w:rFonts w:ascii="Times New Roman" w:eastAsiaTheme="majorEastAsia" w:hAnsi="Times New Roman" w:cstheme="majorBidi"/>
      <w:b/>
      <w:iCs/>
      <w:color w:val="2F5496"/>
      <w:kern w:val="0"/>
      <w:sz w:val="24"/>
      <w:szCs w:val="20"/>
      <w:lang w:val="en-SG" w:eastAsia="zh-CN"/>
    </w:rPr>
  </w:style>
  <w:style w:type="character" w:customStyle="1" w:styleId="Heading5Char">
    <w:name w:val="Heading 5 Char"/>
    <w:basedOn w:val="DefaultParagraphFont"/>
    <w:link w:val="Heading5"/>
    <w:uiPriority w:val="9"/>
    <w:rsid w:val="00B14A1E"/>
    <w:rPr>
      <w:rFonts w:ascii="Times New Roman" w:eastAsiaTheme="majorEastAsia" w:hAnsi="Times New Roman" w:cstheme="majorBidi"/>
      <w:b/>
      <w:color w:val="2F5496"/>
      <w:kern w:val="0"/>
      <w:sz w:val="24"/>
      <w:szCs w:val="20"/>
      <w:lang w:val="en-SG" w:eastAsia="en-SG"/>
    </w:rPr>
  </w:style>
  <w:style w:type="paragraph" w:styleId="TOC1">
    <w:name w:val="toc 1"/>
    <w:basedOn w:val="Normal"/>
    <w:next w:val="Normal"/>
    <w:autoRedefine/>
    <w:uiPriority w:val="39"/>
    <w:unhideWhenUsed/>
    <w:qFormat/>
    <w:rsid w:val="00FF7FB9"/>
    <w:pPr>
      <w:tabs>
        <w:tab w:val="left" w:pos="482"/>
        <w:tab w:val="right" w:leader="dot" w:pos="9350"/>
      </w:tabs>
      <w:jc w:val="left"/>
    </w:pPr>
  </w:style>
  <w:style w:type="paragraph" w:styleId="TOC2">
    <w:name w:val="toc 2"/>
    <w:basedOn w:val="Normal"/>
    <w:next w:val="Normal"/>
    <w:autoRedefine/>
    <w:uiPriority w:val="39"/>
    <w:unhideWhenUsed/>
    <w:rsid w:val="009B5D36"/>
    <w:pPr>
      <w:tabs>
        <w:tab w:val="right" w:leader="dot" w:pos="9016"/>
      </w:tabs>
      <w:ind w:left="255"/>
    </w:pPr>
  </w:style>
  <w:style w:type="paragraph" w:styleId="TOC3">
    <w:name w:val="toc 3"/>
    <w:basedOn w:val="Normal"/>
    <w:next w:val="Normal"/>
    <w:autoRedefine/>
    <w:uiPriority w:val="39"/>
    <w:unhideWhenUsed/>
    <w:rsid w:val="009B5D36"/>
    <w:pPr>
      <w:ind w:left="482"/>
    </w:pPr>
  </w:style>
  <w:style w:type="character" w:styleId="Hyperlink">
    <w:name w:val="Hyperlink"/>
    <w:basedOn w:val="DefaultParagraphFont"/>
    <w:uiPriority w:val="99"/>
    <w:unhideWhenUsed/>
    <w:rsid w:val="00923C1B"/>
    <w:rPr>
      <w:color w:val="0563C1" w:themeColor="hyperlink"/>
      <w:u w:val="single"/>
    </w:rPr>
  </w:style>
  <w:style w:type="paragraph" w:styleId="TableofFigures">
    <w:name w:val="table of figures"/>
    <w:basedOn w:val="Normal"/>
    <w:next w:val="Normal"/>
    <w:autoRedefine/>
    <w:uiPriority w:val="99"/>
    <w:unhideWhenUsed/>
    <w:qFormat/>
    <w:rsid w:val="0061034A"/>
    <w:pPr>
      <w:ind w:left="480" w:hanging="480"/>
      <w:jc w:val="left"/>
    </w:pPr>
    <w:rPr>
      <w:rFonts w:cstheme="minorHAnsi"/>
      <w:bCs/>
    </w:rPr>
  </w:style>
  <w:style w:type="character" w:styleId="CommentReference">
    <w:name w:val="annotation reference"/>
    <w:uiPriority w:val="99"/>
    <w:rsid w:val="00A67918"/>
    <w:rPr>
      <w:sz w:val="16"/>
      <w:szCs w:val="16"/>
    </w:rPr>
  </w:style>
  <w:style w:type="paragraph" w:styleId="CommentText">
    <w:name w:val="annotation text"/>
    <w:basedOn w:val="Normal"/>
    <w:link w:val="CommentTextChar"/>
    <w:uiPriority w:val="99"/>
    <w:rsid w:val="00A67918"/>
    <w:pPr>
      <w:widowControl w:val="0"/>
      <w:jc w:val="left"/>
    </w:pPr>
    <w:rPr>
      <w:rFonts w:ascii="Arial" w:hAnsi="Arial"/>
      <w:sz w:val="22"/>
      <w:lang w:val="x-none"/>
    </w:rPr>
  </w:style>
  <w:style w:type="character" w:customStyle="1" w:styleId="CommentTextChar">
    <w:name w:val="Comment Text Char"/>
    <w:basedOn w:val="DefaultParagraphFont"/>
    <w:link w:val="CommentText"/>
    <w:uiPriority w:val="99"/>
    <w:rsid w:val="00A67918"/>
    <w:rPr>
      <w:rFonts w:ascii="Arial" w:eastAsia="Times New Roman" w:hAnsi="Arial" w:cs="Arial"/>
      <w:kern w:val="0"/>
      <w:szCs w:val="20"/>
      <w:lang w:val="x-none" w:eastAsia="zh-CN"/>
    </w:rPr>
  </w:style>
  <w:style w:type="paragraph" w:styleId="CommentSubject">
    <w:name w:val="annotation subject"/>
    <w:basedOn w:val="CommentText"/>
    <w:next w:val="CommentText"/>
    <w:link w:val="CommentSubjectChar"/>
    <w:uiPriority w:val="99"/>
    <w:semiHidden/>
    <w:unhideWhenUsed/>
    <w:rsid w:val="00A67918"/>
    <w:pPr>
      <w:widowControl/>
      <w:jc w:val="both"/>
    </w:pPr>
    <w:rPr>
      <w:rFonts w:ascii="Times" w:hAnsi="Times"/>
      <w:b/>
      <w:bCs/>
      <w:sz w:val="20"/>
      <w:lang w:val="en-US"/>
    </w:rPr>
  </w:style>
  <w:style w:type="character" w:customStyle="1" w:styleId="CommentSubjectChar">
    <w:name w:val="Comment Subject Char"/>
    <w:basedOn w:val="CommentTextChar"/>
    <w:link w:val="CommentSubject"/>
    <w:uiPriority w:val="99"/>
    <w:semiHidden/>
    <w:rsid w:val="00A67918"/>
    <w:rPr>
      <w:rFonts w:ascii="Times" w:eastAsia="Times New Roman" w:hAnsi="Times" w:cs="Arial"/>
      <w:b/>
      <w:bCs/>
      <w:kern w:val="0"/>
      <w:sz w:val="20"/>
      <w:szCs w:val="20"/>
      <w:lang w:val="en-US" w:eastAsia="zh-CN"/>
    </w:rPr>
  </w:style>
  <w:style w:type="paragraph" w:styleId="BodyText">
    <w:name w:val="Body Text"/>
    <w:basedOn w:val="Normal"/>
    <w:link w:val="BodyTextChar"/>
    <w:rsid w:val="00A67918"/>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432"/>
      <w:jc w:val="left"/>
    </w:pPr>
    <w:rPr>
      <w:rFonts w:ascii="Arial" w:hAnsi="Arial"/>
      <w:sz w:val="22"/>
      <w:lang w:val="x-none"/>
    </w:rPr>
  </w:style>
  <w:style w:type="character" w:customStyle="1" w:styleId="BodyTextChar">
    <w:name w:val="Body Text Char"/>
    <w:basedOn w:val="DefaultParagraphFont"/>
    <w:link w:val="BodyText"/>
    <w:rsid w:val="00A67918"/>
    <w:rPr>
      <w:rFonts w:ascii="Arial" w:eastAsia="Times New Roman" w:hAnsi="Arial" w:cs="Arial"/>
      <w:kern w:val="0"/>
      <w:szCs w:val="20"/>
      <w:lang w:val="x-none" w:eastAsia="zh-CN"/>
    </w:rPr>
  </w:style>
  <w:style w:type="paragraph" w:styleId="Caption">
    <w:name w:val="caption"/>
    <w:basedOn w:val="Normal"/>
    <w:next w:val="Normal"/>
    <w:autoRedefine/>
    <w:uiPriority w:val="35"/>
    <w:unhideWhenUsed/>
    <w:qFormat/>
    <w:rsid w:val="00535069"/>
    <w:pPr>
      <w:keepNext/>
      <w:pBdr>
        <w:bottom w:val="double" w:sz="4" w:space="1" w:color="auto"/>
      </w:pBdr>
      <w:jc w:val="center"/>
    </w:pPr>
    <w:rPr>
      <w:b/>
      <w:i/>
      <w:iCs/>
      <w:sz w:val="22"/>
      <w:szCs w:val="18"/>
    </w:rPr>
  </w:style>
  <w:style w:type="paragraph" w:customStyle="1" w:styleId="Bullet">
    <w:name w:val="Bullet"/>
    <w:basedOn w:val="Normal"/>
    <w:rsid w:val="00BA7AC0"/>
    <w:pPr>
      <w:numPr>
        <w:numId w:val="1"/>
      </w:numPr>
      <w:spacing w:before="100"/>
    </w:pPr>
    <w:rPr>
      <w:rFonts w:ascii="Verdana" w:hAnsi="Verdana" w:cs="Verdana"/>
      <w:sz w:val="20"/>
      <w:lang w:val="x-none"/>
    </w:rPr>
  </w:style>
  <w:style w:type="paragraph" w:customStyle="1" w:styleId="WW-Caption">
    <w:name w:val="WW-Caption"/>
    <w:basedOn w:val="Normal"/>
    <w:next w:val="Normal"/>
    <w:rsid w:val="004141E6"/>
    <w:pPr>
      <w:jc w:val="center"/>
    </w:pPr>
    <w:rPr>
      <w:rFonts w:ascii="Arial" w:hAnsi="Arial"/>
      <w:b/>
      <w:sz w:val="22"/>
      <w:lang w:val="x-none"/>
    </w:rPr>
  </w:style>
  <w:style w:type="paragraph" w:customStyle="1" w:styleId="Text">
    <w:name w:val="Text"/>
    <w:basedOn w:val="Normal"/>
    <w:rsid w:val="004141E6"/>
    <w:pPr>
      <w:tabs>
        <w:tab w:val="left" w:pos="360"/>
      </w:tabs>
      <w:spacing w:before="100"/>
    </w:pPr>
    <w:rPr>
      <w:rFonts w:ascii="Verdana" w:hAnsi="Verdana" w:cs="Verdana"/>
      <w:sz w:val="20"/>
    </w:rPr>
  </w:style>
  <w:style w:type="character" w:customStyle="1" w:styleId="Heading6Char">
    <w:name w:val="Heading 6 Char"/>
    <w:basedOn w:val="DefaultParagraphFont"/>
    <w:link w:val="Heading6"/>
    <w:uiPriority w:val="9"/>
    <w:rsid w:val="00FE3A4E"/>
    <w:rPr>
      <w:rFonts w:ascii="Times New Roman" w:eastAsiaTheme="majorEastAsia" w:hAnsi="Times New Roman" w:cstheme="majorBidi"/>
      <w:b/>
      <w:color w:val="0F6FC6"/>
      <w:kern w:val="0"/>
      <w:sz w:val="24"/>
      <w:szCs w:val="20"/>
      <w:lang w:val="en-SG" w:eastAsia="en-SG"/>
    </w:rPr>
  </w:style>
  <w:style w:type="character" w:customStyle="1" w:styleId="WW8Num16z2">
    <w:name w:val="WW8Num16z2"/>
    <w:rsid w:val="005D1FE9"/>
    <w:rPr>
      <w:rFonts w:ascii="Verdana" w:eastAsia="Times New Roman" w:hAnsi="Verdana" w:cs="Times New Roman" w:hint="default"/>
    </w:rPr>
  </w:style>
  <w:style w:type="paragraph" w:styleId="BodyTextIndent">
    <w:name w:val="Body Text Indent"/>
    <w:basedOn w:val="Normal"/>
    <w:link w:val="BodyTextIndentChar"/>
    <w:uiPriority w:val="99"/>
    <w:semiHidden/>
    <w:unhideWhenUsed/>
    <w:rsid w:val="00797674"/>
    <w:pPr>
      <w:ind w:left="283"/>
    </w:pPr>
  </w:style>
  <w:style w:type="character" w:customStyle="1" w:styleId="BodyTextIndentChar">
    <w:name w:val="Body Text Indent Char"/>
    <w:basedOn w:val="DefaultParagraphFont"/>
    <w:link w:val="BodyTextIndent"/>
    <w:uiPriority w:val="99"/>
    <w:semiHidden/>
    <w:rsid w:val="00797674"/>
    <w:rPr>
      <w:rFonts w:ascii="Times" w:eastAsia="Times New Roman" w:hAnsi="Times" w:cs="Arial"/>
      <w:color w:val="000000" w:themeColor="text1"/>
      <w:kern w:val="0"/>
      <w:sz w:val="24"/>
      <w:szCs w:val="20"/>
      <w:lang w:val="en-US" w:eastAsia="zh-CN"/>
    </w:rPr>
  </w:style>
  <w:style w:type="paragraph" w:customStyle="1" w:styleId="Tablebody">
    <w:name w:val="Table_body"/>
    <w:basedOn w:val="BodyText"/>
    <w:rsid w:val="00797674"/>
    <w:pPr>
      <w:widowControl/>
      <w:tabs>
        <w:tab w:val="clear" w:pos="0"/>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lear" w:pos="9360"/>
        <w:tab w:val="clear" w:pos="9720"/>
        <w:tab w:val="clear" w:pos="10080"/>
        <w:tab w:val="clear" w:pos="10440"/>
      </w:tabs>
      <w:ind w:left="0"/>
      <w:jc w:val="both"/>
    </w:pPr>
    <w:rPr>
      <w:iCs/>
      <w:color w:val="auto"/>
      <w:szCs w:val="24"/>
    </w:rPr>
  </w:style>
  <w:style w:type="paragraph" w:customStyle="1" w:styleId="Table">
    <w:name w:val="Table"/>
    <w:basedOn w:val="Normal"/>
    <w:rsid w:val="00797674"/>
    <w:pPr>
      <w:keepLines/>
      <w:suppressLineNumbers/>
      <w:tabs>
        <w:tab w:val="left" w:pos="1440"/>
      </w:tabs>
      <w:spacing w:before="60" w:after="60"/>
      <w:jc w:val="left"/>
    </w:pPr>
    <w:rPr>
      <w:rFonts w:ascii="Arial" w:hAnsi="Arial"/>
      <w:color w:val="auto"/>
      <w:sz w:val="22"/>
    </w:rPr>
  </w:style>
  <w:style w:type="paragraph" w:styleId="Revision">
    <w:name w:val="Revision"/>
    <w:hidden/>
    <w:uiPriority w:val="99"/>
    <w:semiHidden/>
    <w:rsid w:val="00BF082C"/>
    <w:pPr>
      <w:spacing w:after="0" w:line="240" w:lineRule="auto"/>
    </w:pPr>
    <w:rPr>
      <w:rFonts w:ascii="Times" w:eastAsia="Times New Roman" w:hAnsi="Times" w:cs="Arial"/>
      <w:color w:val="000000" w:themeColor="text1"/>
      <w:kern w:val="0"/>
      <w:sz w:val="24"/>
      <w:szCs w:val="20"/>
      <w:lang w:val="en-US" w:eastAsia="zh-CN"/>
    </w:rPr>
  </w:style>
  <w:style w:type="paragraph" w:styleId="PlainText">
    <w:name w:val="Plain Text"/>
    <w:basedOn w:val="Normal"/>
    <w:link w:val="PlainTextChar"/>
    <w:rsid w:val="005D79E7"/>
    <w:pPr>
      <w:jc w:val="left"/>
    </w:pPr>
    <w:rPr>
      <w:rFonts w:ascii="Courier New" w:hAnsi="Courier New" w:cs="Courier New"/>
      <w:color w:val="auto"/>
      <w:sz w:val="20"/>
      <w:lang w:val="x-none"/>
    </w:rPr>
  </w:style>
  <w:style w:type="character" w:customStyle="1" w:styleId="PlainTextChar">
    <w:name w:val="Plain Text Char"/>
    <w:basedOn w:val="DefaultParagraphFont"/>
    <w:link w:val="PlainText"/>
    <w:rsid w:val="005D79E7"/>
    <w:rPr>
      <w:rFonts w:ascii="Courier New" w:eastAsia="Times New Roman" w:hAnsi="Courier New" w:cs="Courier New"/>
      <w:kern w:val="0"/>
      <w:sz w:val="20"/>
      <w:szCs w:val="20"/>
      <w:lang w:val="x-none" w:eastAsia="zh-CN"/>
    </w:rPr>
  </w:style>
  <w:style w:type="paragraph" w:styleId="TOC5">
    <w:name w:val="toc 5"/>
    <w:basedOn w:val="Normal"/>
    <w:next w:val="Normal"/>
    <w:autoRedefine/>
    <w:uiPriority w:val="39"/>
    <w:unhideWhenUsed/>
    <w:rsid w:val="009B5D36"/>
    <w:pPr>
      <w:ind w:left="958"/>
    </w:pPr>
  </w:style>
  <w:style w:type="paragraph" w:styleId="TOC6">
    <w:name w:val="toc 6"/>
    <w:basedOn w:val="Normal"/>
    <w:next w:val="Normal"/>
    <w:autoRedefine/>
    <w:uiPriority w:val="39"/>
    <w:unhideWhenUsed/>
    <w:rsid w:val="009B5D36"/>
    <w:pPr>
      <w:suppressAutoHyphens w:val="0"/>
      <w:spacing w:after="100" w:line="259" w:lineRule="auto"/>
      <w:ind w:left="1100"/>
      <w:jc w:val="left"/>
    </w:pPr>
    <w:rPr>
      <w:rFonts w:asciiTheme="minorHAnsi" w:eastAsiaTheme="minorEastAsia" w:hAnsiTheme="minorHAnsi" w:cstheme="minorBidi"/>
      <w:color w:val="auto"/>
      <w:kern w:val="2"/>
      <w:sz w:val="22"/>
      <w:szCs w:val="22"/>
      <w:lang w:val="en-IN" w:eastAsia="en-IN"/>
    </w:rPr>
  </w:style>
  <w:style w:type="paragraph" w:styleId="TOC7">
    <w:name w:val="toc 7"/>
    <w:basedOn w:val="Normal"/>
    <w:next w:val="Normal"/>
    <w:autoRedefine/>
    <w:uiPriority w:val="39"/>
    <w:unhideWhenUsed/>
    <w:rsid w:val="00013008"/>
    <w:pPr>
      <w:suppressAutoHyphens w:val="0"/>
      <w:spacing w:after="100" w:line="259" w:lineRule="auto"/>
      <w:ind w:left="1320"/>
      <w:jc w:val="left"/>
    </w:pPr>
    <w:rPr>
      <w:rFonts w:asciiTheme="minorHAnsi" w:eastAsiaTheme="minorEastAsia" w:hAnsiTheme="minorHAnsi" w:cstheme="minorBidi"/>
      <w:color w:val="auto"/>
      <w:kern w:val="2"/>
      <w:sz w:val="22"/>
      <w:szCs w:val="22"/>
      <w:lang w:val="en-IN" w:eastAsia="en-IN"/>
    </w:rPr>
  </w:style>
  <w:style w:type="paragraph" w:styleId="TOC8">
    <w:name w:val="toc 8"/>
    <w:basedOn w:val="Normal"/>
    <w:next w:val="Normal"/>
    <w:autoRedefine/>
    <w:uiPriority w:val="39"/>
    <w:unhideWhenUsed/>
    <w:rsid w:val="00013008"/>
    <w:pPr>
      <w:suppressAutoHyphens w:val="0"/>
      <w:spacing w:after="100" w:line="259" w:lineRule="auto"/>
      <w:ind w:left="1540"/>
      <w:jc w:val="left"/>
    </w:pPr>
    <w:rPr>
      <w:rFonts w:asciiTheme="minorHAnsi" w:eastAsiaTheme="minorEastAsia" w:hAnsiTheme="minorHAnsi" w:cstheme="minorBidi"/>
      <w:color w:val="auto"/>
      <w:kern w:val="2"/>
      <w:sz w:val="22"/>
      <w:szCs w:val="22"/>
      <w:lang w:val="en-IN" w:eastAsia="en-IN"/>
    </w:rPr>
  </w:style>
  <w:style w:type="paragraph" w:styleId="TOC9">
    <w:name w:val="toc 9"/>
    <w:basedOn w:val="Normal"/>
    <w:next w:val="Normal"/>
    <w:autoRedefine/>
    <w:uiPriority w:val="39"/>
    <w:unhideWhenUsed/>
    <w:rsid w:val="00013008"/>
    <w:pPr>
      <w:suppressAutoHyphens w:val="0"/>
      <w:spacing w:after="100" w:line="259" w:lineRule="auto"/>
      <w:ind w:left="1760"/>
      <w:jc w:val="left"/>
    </w:pPr>
    <w:rPr>
      <w:rFonts w:asciiTheme="minorHAnsi" w:eastAsiaTheme="minorEastAsia" w:hAnsiTheme="minorHAnsi" w:cstheme="minorBidi"/>
      <w:color w:val="auto"/>
      <w:kern w:val="2"/>
      <w:sz w:val="22"/>
      <w:szCs w:val="22"/>
      <w:lang w:val="en-IN" w:eastAsia="en-IN"/>
    </w:rPr>
  </w:style>
  <w:style w:type="character" w:customStyle="1" w:styleId="UnresolvedMention1">
    <w:name w:val="Unresolved Mention1"/>
    <w:basedOn w:val="DefaultParagraphFont"/>
    <w:uiPriority w:val="99"/>
    <w:semiHidden/>
    <w:unhideWhenUsed/>
    <w:rsid w:val="00013008"/>
    <w:rPr>
      <w:color w:val="605E5C"/>
      <w:shd w:val="clear" w:color="auto" w:fill="E1DFDD"/>
    </w:rPr>
  </w:style>
  <w:style w:type="paragraph" w:styleId="TOAHeading">
    <w:name w:val="toa heading"/>
    <w:basedOn w:val="Normal"/>
    <w:next w:val="Normal"/>
    <w:uiPriority w:val="99"/>
    <w:semiHidden/>
    <w:unhideWhenUsed/>
    <w:rsid w:val="00663E52"/>
    <w:rPr>
      <w:rFonts w:asciiTheme="majorHAnsi" w:eastAsiaTheme="majorEastAsia" w:hAnsiTheme="majorHAnsi" w:cstheme="majorBidi"/>
      <w:b/>
      <w:bCs/>
      <w:szCs w:val="24"/>
    </w:rPr>
  </w:style>
  <w:style w:type="character" w:customStyle="1" w:styleId="ui-provider">
    <w:name w:val="ui-provider"/>
    <w:basedOn w:val="DefaultParagraphFont"/>
    <w:rsid w:val="00BF1B86"/>
  </w:style>
  <w:style w:type="paragraph" w:styleId="BalloonText">
    <w:name w:val="Balloon Text"/>
    <w:basedOn w:val="Normal"/>
    <w:link w:val="BalloonTextChar"/>
    <w:uiPriority w:val="99"/>
    <w:semiHidden/>
    <w:unhideWhenUsed/>
    <w:rsid w:val="001C7B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B29"/>
    <w:rPr>
      <w:rFonts w:ascii="Segoe UI" w:eastAsia="Times New Roman" w:hAnsi="Segoe UI" w:cs="Segoe UI"/>
      <w:color w:val="000000" w:themeColor="text1"/>
      <w:kern w:val="0"/>
      <w:sz w:val="18"/>
      <w:szCs w:val="18"/>
      <w:lang w:val="en-US" w:eastAsia="zh-CN"/>
    </w:rPr>
  </w:style>
  <w:style w:type="character" w:styleId="UnresolvedMention">
    <w:name w:val="Unresolved Mention"/>
    <w:basedOn w:val="DefaultParagraphFont"/>
    <w:uiPriority w:val="99"/>
    <w:semiHidden/>
    <w:unhideWhenUsed/>
    <w:rsid w:val="005357A7"/>
    <w:rPr>
      <w:color w:val="605E5C"/>
      <w:shd w:val="clear" w:color="auto" w:fill="E1DFDD"/>
    </w:rPr>
  </w:style>
  <w:style w:type="character" w:customStyle="1" w:styleId="Heading9Char">
    <w:name w:val="Heading 9 Char"/>
    <w:basedOn w:val="DefaultParagraphFont"/>
    <w:link w:val="Heading9"/>
    <w:uiPriority w:val="9"/>
    <w:semiHidden/>
    <w:rsid w:val="00E576BB"/>
    <w:rPr>
      <w:rFonts w:asciiTheme="majorHAnsi" w:eastAsiaTheme="majorEastAsia" w:hAnsiTheme="majorHAnsi" w:cstheme="majorBidi"/>
      <w:i/>
      <w:iCs/>
      <w:color w:val="272727" w:themeColor="text1" w:themeTint="D8"/>
      <w:kern w:val="0"/>
      <w:sz w:val="21"/>
      <w:szCs w:val="21"/>
      <w:lang w:val="en-US" w:eastAsia="zh-CN"/>
    </w:rPr>
  </w:style>
  <w:style w:type="paragraph" w:styleId="Title">
    <w:name w:val="Title"/>
    <w:aliases w:val="No heading Number"/>
    <w:basedOn w:val="Normal"/>
    <w:next w:val="Normal"/>
    <w:link w:val="TitleChar"/>
    <w:uiPriority w:val="10"/>
    <w:qFormat/>
    <w:rsid w:val="00594EAC"/>
    <w:pPr>
      <w:spacing w:line="360" w:lineRule="auto"/>
      <w:contextualSpacing/>
      <w:jc w:val="left"/>
    </w:pPr>
    <w:rPr>
      <w:rFonts w:eastAsiaTheme="majorEastAsia" w:cstheme="majorBidi"/>
      <w:b/>
      <w:color w:val="4472C4" w:themeColor="accent1"/>
      <w:spacing w:val="-10"/>
      <w:kern w:val="28"/>
      <w:sz w:val="28"/>
      <w:szCs w:val="56"/>
    </w:rPr>
  </w:style>
  <w:style w:type="character" w:customStyle="1" w:styleId="TitleChar">
    <w:name w:val="Title Char"/>
    <w:aliases w:val="No heading Number Char"/>
    <w:basedOn w:val="DefaultParagraphFont"/>
    <w:link w:val="Title"/>
    <w:uiPriority w:val="10"/>
    <w:rsid w:val="00594EAC"/>
    <w:rPr>
      <w:rFonts w:ascii="Times New Roman" w:eastAsiaTheme="majorEastAsia" w:hAnsi="Times New Roman" w:cstheme="majorBidi"/>
      <w:b/>
      <w:color w:val="4472C4" w:themeColor="accent1"/>
      <w:spacing w:val="-10"/>
      <w:kern w:val="28"/>
      <w:sz w:val="28"/>
      <w:szCs w:val="56"/>
      <w:lang w:val="en-US" w:eastAsia="zh-CN"/>
    </w:rPr>
  </w:style>
  <w:style w:type="character" w:customStyle="1" w:styleId="Heading7Char">
    <w:name w:val="Heading 7 Char"/>
    <w:basedOn w:val="DefaultParagraphFont"/>
    <w:link w:val="Heading7"/>
    <w:uiPriority w:val="9"/>
    <w:rsid w:val="00594EAC"/>
    <w:rPr>
      <w:rFonts w:ascii="Times New Roman" w:eastAsiaTheme="majorEastAsia" w:hAnsi="Times New Roman" w:cstheme="majorBidi"/>
      <w:b/>
      <w:iCs/>
      <w:color w:val="4472C4" w:themeColor="accent1"/>
      <w:kern w:val="0"/>
      <w:sz w:val="28"/>
      <w:szCs w:val="20"/>
      <w:lang w:val="en-US" w:eastAsia="zh-CN"/>
    </w:rPr>
  </w:style>
  <w:style w:type="paragraph" w:styleId="TOC4">
    <w:name w:val="toc 4"/>
    <w:basedOn w:val="Normal"/>
    <w:next w:val="Normal"/>
    <w:autoRedefine/>
    <w:uiPriority w:val="39"/>
    <w:unhideWhenUsed/>
    <w:rsid w:val="009B5D36"/>
    <w:pPr>
      <w:ind w:left="720"/>
    </w:pPr>
  </w:style>
  <w:style w:type="table" w:styleId="TableGrid">
    <w:name w:val="Table Grid"/>
    <w:basedOn w:val="TableNormal"/>
    <w:uiPriority w:val="39"/>
    <w:rsid w:val="00595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DefaultParagraphFont"/>
    <w:rsid w:val="00407DD7"/>
    <w:rPr>
      <w:rFonts w:ascii="Segoe UI" w:hAnsi="Segoe UI" w:cs="Segoe UI" w:hint="default"/>
      <w:sz w:val="18"/>
      <w:szCs w:val="18"/>
    </w:rPr>
  </w:style>
  <w:style w:type="paragraph" w:styleId="NormalWeb">
    <w:name w:val="Normal (Web)"/>
    <w:basedOn w:val="Normal"/>
    <w:uiPriority w:val="99"/>
    <w:unhideWhenUsed/>
    <w:rsid w:val="00A55F0C"/>
    <w:pPr>
      <w:suppressAutoHyphens w:val="0"/>
      <w:spacing w:before="100" w:beforeAutospacing="1" w:after="100" w:afterAutospacing="1" w:line="240" w:lineRule="auto"/>
      <w:jc w:val="left"/>
    </w:pPr>
    <w:rPr>
      <w:rFonts w:cs="Times New Roman"/>
      <w:color w:val="auto"/>
      <w:szCs w:val="24"/>
      <w:lang w:val="en-IN" w:eastAsia="en-IN"/>
    </w:rPr>
  </w:style>
  <w:style w:type="character" w:styleId="FollowedHyperlink">
    <w:name w:val="FollowedHyperlink"/>
    <w:basedOn w:val="DefaultParagraphFont"/>
    <w:uiPriority w:val="99"/>
    <w:semiHidden/>
    <w:unhideWhenUsed/>
    <w:rsid w:val="003B6182"/>
    <w:rPr>
      <w:color w:val="954F72" w:themeColor="followedHyperlink"/>
      <w:u w:val="single"/>
    </w:rPr>
  </w:style>
  <w:style w:type="character" w:customStyle="1" w:styleId="Heading8Char">
    <w:name w:val="Heading 8 Char"/>
    <w:basedOn w:val="DefaultParagraphFont"/>
    <w:link w:val="Heading8"/>
    <w:uiPriority w:val="9"/>
    <w:semiHidden/>
    <w:rsid w:val="00FF5686"/>
    <w:rPr>
      <w:rFonts w:asciiTheme="majorHAnsi" w:eastAsiaTheme="majorEastAsia" w:hAnsiTheme="majorHAnsi" w:cstheme="majorBidi"/>
      <w:color w:val="272727" w:themeColor="text1" w:themeTint="D8"/>
      <w:kern w:val="0"/>
      <w:sz w:val="21"/>
      <w:szCs w:val="21"/>
      <w:lang w:val="en-US" w:eastAsia="zh-CN"/>
    </w:rPr>
  </w:style>
  <w:style w:type="character" w:customStyle="1" w:styleId="normaltextrun">
    <w:name w:val="normaltextrun"/>
    <w:basedOn w:val="DefaultParagraphFont"/>
    <w:rsid w:val="00304E5B"/>
  </w:style>
  <w:style w:type="character" w:customStyle="1" w:styleId="eop">
    <w:name w:val="eop"/>
    <w:basedOn w:val="DefaultParagraphFont"/>
    <w:rsid w:val="00304E5B"/>
  </w:style>
  <w:style w:type="character" w:customStyle="1" w:styleId="wacimagecontainer">
    <w:name w:val="wacimagecontainer"/>
    <w:basedOn w:val="DefaultParagraphFont"/>
    <w:rsid w:val="00304E5B"/>
  </w:style>
  <w:style w:type="paragraph" w:customStyle="1" w:styleId="paragraph">
    <w:name w:val="paragraph"/>
    <w:basedOn w:val="Normal"/>
    <w:rsid w:val="00304E5B"/>
    <w:pPr>
      <w:suppressAutoHyphens w:val="0"/>
      <w:spacing w:before="100" w:beforeAutospacing="1" w:after="100" w:afterAutospacing="1" w:line="240" w:lineRule="auto"/>
      <w:jc w:val="left"/>
    </w:pPr>
    <w:rPr>
      <w:rFonts w:cs="Times New Roman"/>
      <w:color w:val="auto"/>
      <w:szCs w:val="24"/>
      <w:lang w:val="en-IN" w:eastAsia="en-IN"/>
    </w:rPr>
  </w:style>
  <w:style w:type="character" w:styleId="HTMLCode">
    <w:name w:val="HTML Code"/>
    <w:basedOn w:val="DefaultParagraphFont"/>
    <w:uiPriority w:val="99"/>
    <w:semiHidden/>
    <w:unhideWhenUsed/>
    <w:rsid w:val="00182BE6"/>
    <w:rPr>
      <w:rFonts w:ascii="Courier New" w:eastAsia="Times New Roman" w:hAnsi="Courier New" w:cs="Courier New"/>
      <w:sz w:val="20"/>
      <w:szCs w:val="20"/>
    </w:rPr>
  </w:style>
  <w:style w:type="character" w:styleId="Strong">
    <w:name w:val="Strong"/>
    <w:basedOn w:val="DefaultParagraphFont"/>
    <w:uiPriority w:val="22"/>
    <w:qFormat/>
    <w:rsid w:val="008578D3"/>
    <w:rPr>
      <w:b/>
      <w:bCs/>
    </w:rPr>
  </w:style>
  <w:style w:type="paragraph" w:styleId="TOCHeading">
    <w:name w:val="TOC Heading"/>
    <w:basedOn w:val="Heading1"/>
    <w:next w:val="Normal"/>
    <w:uiPriority w:val="39"/>
    <w:unhideWhenUsed/>
    <w:qFormat/>
    <w:rsid w:val="00001585"/>
    <w:pPr>
      <w:numPr>
        <w:numId w:val="0"/>
      </w:numPr>
      <w:suppressAutoHyphens w:val="0"/>
      <w:spacing w:before="240" w:line="259" w:lineRule="auto"/>
      <w:jc w:val="left"/>
      <w:outlineLvl w:val="9"/>
    </w:pPr>
    <w:rPr>
      <w:rFonts w:asciiTheme="majorHAnsi" w:hAnsiTheme="majorHAnsi"/>
      <w:b w:val="0"/>
      <w:color w:val="2F5496" w:themeColor="accent1" w:themeShade="BF"/>
      <w:sz w:val="32"/>
      <w:szCs w:val="32"/>
      <w:lang w:eastAsia="en-US"/>
    </w:rPr>
  </w:style>
  <w:style w:type="character" w:customStyle="1" w:styleId="overflow-hidden">
    <w:name w:val="overflow-hidden"/>
    <w:basedOn w:val="DefaultParagraphFont"/>
    <w:rsid w:val="00C10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717">
      <w:bodyDiv w:val="1"/>
      <w:marLeft w:val="0"/>
      <w:marRight w:val="0"/>
      <w:marTop w:val="0"/>
      <w:marBottom w:val="0"/>
      <w:divBdr>
        <w:top w:val="none" w:sz="0" w:space="0" w:color="auto"/>
        <w:left w:val="none" w:sz="0" w:space="0" w:color="auto"/>
        <w:bottom w:val="none" w:sz="0" w:space="0" w:color="auto"/>
        <w:right w:val="none" w:sz="0" w:space="0" w:color="auto"/>
      </w:divBdr>
    </w:div>
    <w:div w:id="16733509">
      <w:bodyDiv w:val="1"/>
      <w:marLeft w:val="0"/>
      <w:marRight w:val="0"/>
      <w:marTop w:val="0"/>
      <w:marBottom w:val="0"/>
      <w:divBdr>
        <w:top w:val="none" w:sz="0" w:space="0" w:color="auto"/>
        <w:left w:val="none" w:sz="0" w:space="0" w:color="auto"/>
        <w:bottom w:val="none" w:sz="0" w:space="0" w:color="auto"/>
        <w:right w:val="none" w:sz="0" w:space="0" w:color="auto"/>
      </w:divBdr>
    </w:div>
    <w:div w:id="16735374">
      <w:bodyDiv w:val="1"/>
      <w:marLeft w:val="0"/>
      <w:marRight w:val="0"/>
      <w:marTop w:val="0"/>
      <w:marBottom w:val="0"/>
      <w:divBdr>
        <w:top w:val="none" w:sz="0" w:space="0" w:color="auto"/>
        <w:left w:val="none" w:sz="0" w:space="0" w:color="auto"/>
        <w:bottom w:val="none" w:sz="0" w:space="0" w:color="auto"/>
        <w:right w:val="none" w:sz="0" w:space="0" w:color="auto"/>
      </w:divBdr>
    </w:div>
    <w:div w:id="25571681">
      <w:bodyDiv w:val="1"/>
      <w:marLeft w:val="0"/>
      <w:marRight w:val="0"/>
      <w:marTop w:val="0"/>
      <w:marBottom w:val="0"/>
      <w:divBdr>
        <w:top w:val="none" w:sz="0" w:space="0" w:color="auto"/>
        <w:left w:val="none" w:sz="0" w:space="0" w:color="auto"/>
        <w:bottom w:val="none" w:sz="0" w:space="0" w:color="auto"/>
        <w:right w:val="none" w:sz="0" w:space="0" w:color="auto"/>
      </w:divBdr>
    </w:div>
    <w:div w:id="26108345">
      <w:bodyDiv w:val="1"/>
      <w:marLeft w:val="0"/>
      <w:marRight w:val="0"/>
      <w:marTop w:val="0"/>
      <w:marBottom w:val="0"/>
      <w:divBdr>
        <w:top w:val="none" w:sz="0" w:space="0" w:color="auto"/>
        <w:left w:val="none" w:sz="0" w:space="0" w:color="auto"/>
        <w:bottom w:val="none" w:sz="0" w:space="0" w:color="auto"/>
        <w:right w:val="none" w:sz="0" w:space="0" w:color="auto"/>
      </w:divBdr>
    </w:div>
    <w:div w:id="28382038">
      <w:bodyDiv w:val="1"/>
      <w:marLeft w:val="0"/>
      <w:marRight w:val="0"/>
      <w:marTop w:val="0"/>
      <w:marBottom w:val="0"/>
      <w:divBdr>
        <w:top w:val="none" w:sz="0" w:space="0" w:color="auto"/>
        <w:left w:val="none" w:sz="0" w:space="0" w:color="auto"/>
        <w:bottom w:val="none" w:sz="0" w:space="0" w:color="auto"/>
        <w:right w:val="none" w:sz="0" w:space="0" w:color="auto"/>
      </w:divBdr>
      <w:divsChild>
        <w:div w:id="160658687">
          <w:marLeft w:val="0"/>
          <w:marRight w:val="0"/>
          <w:marTop w:val="0"/>
          <w:marBottom w:val="0"/>
          <w:divBdr>
            <w:top w:val="none" w:sz="0" w:space="0" w:color="auto"/>
            <w:left w:val="none" w:sz="0" w:space="0" w:color="auto"/>
            <w:bottom w:val="none" w:sz="0" w:space="0" w:color="auto"/>
            <w:right w:val="none" w:sz="0" w:space="0" w:color="auto"/>
          </w:divBdr>
          <w:divsChild>
            <w:div w:id="1467044079">
              <w:marLeft w:val="0"/>
              <w:marRight w:val="0"/>
              <w:marTop w:val="0"/>
              <w:marBottom w:val="0"/>
              <w:divBdr>
                <w:top w:val="none" w:sz="0" w:space="0" w:color="auto"/>
                <w:left w:val="none" w:sz="0" w:space="0" w:color="auto"/>
                <w:bottom w:val="none" w:sz="0" w:space="0" w:color="auto"/>
                <w:right w:val="none" w:sz="0" w:space="0" w:color="auto"/>
              </w:divBdr>
              <w:divsChild>
                <w:div w:id="1295599803">
                  <w:marLeft w:val="0"/>
                  <w:marRight w:val="0"/>
                  <w:marTop w:val="0"/>
                  <w:marBottom w:val="0"/>
                  <w:divBdr>
                    <w:top w:val="none" w:sz="0" w:space="0" w:color="auto"/>
                    <w:left w:val="none" w:sz="0" w:space="0" w:color="auto"/>
                    <w:bottom w:val="none" w:sz="0" w:space="0" w:color="auto"/>
                    <w:right w:val="none" w:sz="0" w:space="0" w:color="auto"/>
                  </w:divBdr>
                  <w:divsChild>
                    <w:div w:id="1652782761">
                      <w:marLeft w:val="0"/>
                      <w:marRight w:val="0"/>
                      <w:marTop w:val="0"/>
                      <w:marBottom w:val="0"/>
                      <w:divBdr>
                        <w:top w:val="none" w:sz="0" w:space="0" w:color="auto"/>
                        <w:left w:val="none" w:sz="0" w:space="0" w:color="auto"/>
                        <w:bottom w:val="none" w:sz="0" w:space="0" w:color="auto"/>
                        <w:right w:val="none" w:sz="0" w:space="0" w:color="auto"/>
                      </w:divBdr>
                      <w:divsChild>
                        <w:div w:id="1194073820">
                          <w:marLeft w:val="0"/>
                          <w:marRight w:val="0"/>
                          <w:marTop w:val="0"/>
                          <w:marBottom w:val="0"/>
                          <w:divBdr>
                            <w:top w:val="none" w:sz="0" w:space="0" w:color="auto"/>
                            <w:left w:val="none" w:sz="0" w:space="0" w:color="auto"/>
                            <w:bottom w:val="none" w:sz="0" w:space="0" w:color="auto"/>
                            <w:right w:val="none" w:sz="0" w:space="0" w:color="auto"/>
                          </w:divBdr>
                          <w:divsChild>
                            <w:div w:id="9007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02094">
      <w:bodyDiv w:val="1"/>
      <w:marLeft w:val="0"/>
      <w:marRight w:val="0"/>
      <w:marTop w:val="0"/>
      <w:marBottom w:val="0"/>
      <w:divBdr>
        <w:top w:val="none" w:sz="0" w:space="0" w:color="auto"/>
        <w:left w:val="none" w:sz="0" w:space="0" w:color="auto"/>
        <w:bottom w:val="none" w:sz="0" w:space="0" w:color="auto"/>
        <w:right w:val="none" w:sz="0" w:space="0" w:color="auto"/>
      </w:divBdr>
    </w:div>
    <w:div w:id="59715887">
      <w:bodyDiv w:val="1"/>
      <w:marLeft w:val="0"/>
      <w:marRight w:val="0"/>
      <w:marTop w:val="0"/>
      <w:marBottom w:val="0"/>
      <w:divBdr>
        <w:top w:val="none" w:sz="0" w:space="0" w:color="auto"/>
        <w:left w:val="none" w:sz="0" w:space="0" w:color="auto"/>
        <w:bottom w:val="none" w:sz="0" w:space="0" w:color="auto"/>
        <w:right w:val="none" w:sz="0" w:space="0" w:color="auto"/>
      </w:divBdr>
    </w:div>
    <w:div w:id="59986208">
      <w:bodyDiv w:val="1"/>
      <w:marLeft w:val="0"/>
      <w:marRight w:val="0"/>
      <w:marTop w:val="0"/>
      <w:marBottom w:val="0"/>
      <w:divBdr>
        <w:top w:val="none" w:sz="0" w:space="0" w:color="auto"/>
        <w:left w:val="none" w:sz="0" w:space="0" w:color="auto"/>
        <w:bottom w:val="none" w:sz="0" w:space="0" w:color="auto"/>
        <w:right w:val="none" w:sz="0" w:space="0" w:color="auto"/>
      </w:divBdr>
    </w:div>
    <w:div w:id="62653172">
      <w:bodyDiv w:val="1"/>
      <w:marLeft w:val="0"/>
      <w:marRight w:val="0"/>
      <w:marTop w:val="0"/>
      <w:marBottom w:val="0"/>
      <w:divBdr>
        <w:top w:val="none" w:sz="0" w:space="0" w:color="auto"/>
        <w:left w:val="none" w:sz="0" w:space="0" w:color="auto"/>
        <w:bottom w:val="none" w:sz="0" w:space="0" w:color="auto"/>
        <w:right w:val="none" w:sz="0" w:space="0" w:color="auto"/>
      </w:divBdr>
    </w:div>
    <w:div w:id="85999971">
      <w:bodyDiv w:val="1"/>
      <w:marLeft w:val="0"/>
      <w:marRight w:val="0"/>
      <w:marTop w:val="0"/>
      <w:marBottom w:val="0"/>
      <w:divBdr>
        <w:top w:val="none" w:sz="0" w:space="0" w:color="auto"/>
        <w:left w:val="none" w:sz="0" w:space="0" w:color="auto"/>
        <w:bottom w:val="none" w:sz="0" w:space="0" w:color="auto"/>
        <w:right w:val="none" w:sz="0" w:space="0" w:color="auto"/>
      </w:divBdr>
    </w:div>
    <w:div w:id="89812262">
      <w:bodyDiv w:val="1"/>
      <w:marLeft w:val="0"/>
      <w:marRight w:val="0"/>
      <w:marTop w:val="0"/>
      <w:marBottom w:val="0"/>
      <w:divBdr>
        <w:top w:val="none" w:sz="0" w:space="0" w:color="auto"/>
        <w:left w:val="none" w:sz="0" w:space="0" w:color="auto"/>
        <w:bottom w:val="none" w:sz="0" w:space="0" w:color="auto"/>
        <w:right w:val="none" w:sz="0" w:space="0" w:color="auto"/>
      </w:divBdr>
    </w:div>
    <w:div w:id="91435135">
      <w:bodyDiv w:val="1"/>
      <w:marLeft w:val="0"/>
      <w:marRight w:val="0"/>
      <w:marTop w:val="0"/>
      <w:marBottom w:val="0"/>
      <w:divBdr>
        <w:top w:val="none" w:sz="0" w:space="0" w:color="auto"/>
        <w:left w:val="none" w:sz="0" w:space="0" w:color="auto"/>
        <w:bottom w:val="none" w:sz="0" w:space="0" w:color="auto"/>
        <w:right w:val="none" w:sz="0" w:space="0" w:color="auto"/>
      </w:divBdr>
    </w:div>
    <w:div w:id="103423746">
      <w:bodyDiv w:val="1"/>
      <w:marLeft w:val="0"/>
      <w:marRight w:val="0"/>
      <w:marTop w:val="0"/>
      <w:marBottom w:val="0"/>
      <w:divBdr>
        <w:top w:val="none" w:sz="0" w:space="0" w:color="auto"/>
        <w:left w:val="none" w:sz="0" w:space="0" w:color="auto"/>
        <w:bottom w:val="none" w:sz="0" w:space="0" w:color="auto"/>
        <w:right w:val="none" w:sz="0" w:space="0" w:color="auto"/>
      </w:divBdr>
    </w:div>
    <w:div w:id="108012031">
      <w:bodyDiv w:val="1"/>
      <w:marLeft w:val="0"/>
      <w:marRight w:val="0"/>
      <w:marTop w:val="0"/>
      <w:marBottom w:val="0"/>
      <w:divBdr>
        <w:top w:val="none" w:sz="0" w:space="0" w:color="auto"/>
        <w:left w:val="none" w:sz="0" w:space="0" w:color="auto"/>
        <w:bottom w:val="none" w:sz="0" w:space="0" w:color="auto"/>
        <w:right w:val="none" w:sz="0" w:space="0" w:color="auto"/>
      </w:divBdr>
    </w:div>
    <w:div w:id="122309235">
      <w:bodyDiv w:val="1"/>
      <w:marLeft w:val="0"/>
      <w:marRight w:val="0"/>
      <w:marTop w:val="0"/>
      <w:marBottom w:val="0"/>
      <w:divBdr>
        <w:top w:val="none" w:sz="0" w:space="0" w:color="auto"/>
        <w:left w:val="none" w:sz="0" w:space="0" w:color="auto"/>
        <w:bottom w:val="none" w:sz="0" w:space="0" w:color="auto"/>
        <w:right w:val="none" w:sz="0" w:space="0" w:color="auto"/>
      </w:divBdr>
    </w:div>
    <w:div w:id="124398349">
      <w:bodyDiv w:val="1"/>
      <w:marLeft w:val="0"/>
      <w:marRight w:val="0"/>
      <w:marTop w:val="0"/>
      <w:marBottom w:val="0"/>
      <w:divBdr>
        <w:top w:val="none" w:sz="0" w:space="0" w:color="auto"/>
        <w:left w:val="none" w:sz="0" w:space="0" w:color="auto"/>
        <w:bottom w:val="none" w:sz="0" w:space="0" w:color="auto"/>
        <w:right w:val="none" w:sz="0" w:space="0" w:color="auto"/>
      </w:divBdr>
    </w:div>
    <w:div w:id="126048711">
      <w:bodyDiv w:val="1"/>
      <w:marLeft w:val="0"/>
      <w:marRight w:val="0"/>
      <w:marTop w:val="0"/>
      <w:marBottom w:val="0"/>
      <w:divBdr>
        <w:top w:val="none" w:sz="0" w:space="0" w:color="auto"/>
        <w:left w:val="none" w:sz="0" w:space="0" w:color="auto"/>
        <w:bottom w:val="none" w:sz="0" w:space="0" w:color="auto"/>
        <w:right w:val="none" w:sz="0" w:space="0" w:color="auto"/>
      </w:divBdr>
    </w:div>
    <w:div w:id="151411529">
      <w:bodyDiv w:val="1"/>
      <w:marLeft w:val="0"/>
      <w:marRight w:val="0"/>
      <w:marTop w:val="0"/>
      <w:marBottom w:val="0"/>
      <w:divBdr>
        <w:top w:val="none" w:sz="0" w:space="0" w:color="auto"/>
        <w:left w:val="none" w:sz="0" w:space="0" w:color="auto"/>
        <w:bottom w:val="none" w:sz="0" w:space="0" w:color="auto"/>
        <w:right w:val="none" w:sz="0" w:space="0" w:color="auto"/>
      </w:divBdr>
    </w:div>
    <w:div w:id="154565691">
      <w:bodyDiv w:val="1"/>
      <w:marLeft w:val="0"/>
      <w:marRight w:val="0"/>
      <w:marTop w:val="0"/>
      <w:marBottom w:val="0"/>
      <w:divBdr>
        <w:top w:val="none" w:sz="0" w:space="0" w:color="auto"/>
        <w:left w:val="none" w:sz="0" w:space="0" w:color="auto"/>
        <w:bottom w:val="none" w:sz="0" w:space="0" w:color="auto"/>
        <w:right w:val="none" w:sz="0" w:space="0" w:color="auto"/>
      </w:divBdr>
    </w:div>
    <w:div w:id="158159664">
      <w:bodyDiv w:val="1"/>
      <w:marLeft w:val="0"/>
      <w:marRight w:val="0"/>
      <w:marTop w:val="0"/>
      <w:marBottom w:val="0"/>
      <w:divBdr>
        <w:top w:val="none" w:sz="0" w:space="0" w:color="auto"/>
        <w:left w:val="none" w:sz="0" w:space="0" w:color="auto"/>
        <w:bottom w:val="none" w:sz="0" w:space="0" w:color="auto"/>
        <w:right w:val="none" w:sz="0" w:space="0" w:color="auto"/>
      </w:divBdr>
    </w:div>
    <w:div w:id="183715872">
      <w:bodyDiv w:val="1"/>
      <w:marLeft w:val="0"/>
      <w:marRight w:val="0"/>
      <w:marTop w:val="0"/>
      <w:marBottom w:val="0"/>
      <w:divBdr>
        <w:top w:val="none" w:sz="0" w:space="0" w:color="auto"/>
        <w:left w:val="none" w:sz="0" w:space="0" w:color="auto"/>
        <w:bottom w:val="none" w:sz="0" w:space="0" w:color="auto"/>
        <w:right w:val="none" w:sz="0" w:space="0" w:color="auto"/>
      </w:divBdr>
      <w:divsChild>
        <w:div w:id="263072878">
          <w:marLeft w:val="0"/>
          <w:marRight w:val="0"/>
          <w:marTop w:val="0"/>
          <w:marBottom w:val="0"/>
          <w:divBdr>
            <w:top w:val="none" w:sz="0" w:space="0" w:color="auto"/>
            <w:left w:val="none" w:sz="0" w:space="0" w:color="auto"/>
            <w:bottom w:val="none" w:sz="0" w:space="0" w:color="auto"/>
            <w:right w:val="none" w:sz="0" w:space="0" w:color="auto"/>
          </w:divBdr>
          <w:divsChild>
            <w:div w:id="590820016">
              <w:marLeft w:val="0"/>
              <w:marRight w:val="0"/>
              <w:marTop w:val="0"/>
              <w:marBottom w:val="0"/>
              <w:divBdr>
                <w:top w:val="none" w:sz="0" w:space="0" w:color="auto"/>
                <w:left w:val="none" w:sz="0" w:space="0" w:color="auto"/>
                <w:bottom w:val="none" w:sz="0" w:space="0" w:color="auto"/>
                <w:right w:val="none" w:sz="0" w:space="0" w:color="auto"/>
              </w:divBdr>
              <w:divsChild>
                <w:div w:id="1578245743">
                  <w:marLeft w:val="0"/>
                  <w:marRight w:val="0"/>
                  <w:marTop w:val="0"/>
                  <w:marBottom w:val="0"/>
                  <w:divBdr>
                    <w:top w:val="none" w:sz="0" w:space="0" w:color="auto"/>
                    <w:left w:val="none" w:sz="0" w:space="0" w:color="auto"/>
                    <w:bottom w:val="none" w:sz="0" w:space="0" w:color="auto"/>
                    <w:right w:val="none" w:sz="0" w:space="0" w:color="auto"/>
                  </w:divBdr>
                  <w:divsChild>
                    <w:div w:id="971717822">
                      <w:marLeft w:val="0"/>
                      <w:marRight w:val="0"/>
                      <w:marTop w:val="0"/>
                      <w:marBottom w:val="0"/>
                      <w:divBdr>
                        <w:top w:val="none" w:sz="0" w:space="0" w:color="auto"/>
                        <w:left w:val="none" w:sz="0" w:space="0" w:color="auto"/>
                        <w:bottom w:val="none" w:sz="0" w:space="0" w:color="auto"/>
                        <w:right w:val="none" w:sz="0" w:space="0" w:color="auto"/>
                      </w:divBdr>
                      <w:divsChild>
                        <w:div w:id="260186739">
                          <w:marLeft w:val="0"/>
                          <w:marRight w:val="0"/>
                          <w:marTop w:val="0"/>
                          <w:marBottom w:val="0"/>
                          <w:divBdr>
                            <w:top w:val="none" w:sz="0" w:space="0" w:color="auto"/>
                            <w:left w:val="none" w:sz="0" w:space="0" w:color="auto"/>
                            <w:bottom w:val="none" w:sz="0" w:space="0" w:color="auto"/>
                            <w:right w:val="none" w:sz="0" w:space="0" w:color="auto"/>
                          </w:divBdr>
                          <w:divsChild>
                            <w:div w:id="1363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64377">
      <w:bodyDiv w:val="1"/>
      <w:marLeft w:val="0"/>
      <w:marRight w:val="0"/>
      <w:marTop w:val="0"/>
      <w:marBottom w:val="0"/>
      <w:divBdr>
        <w:top w:val="none" w:sz="0" w:space="0" w:color="auto"/>
        <w:left w:val="none" w:sz="0" w:space="0" w:color="auto"/>
        <w:bottom w:val="none" w:sz="0" w:space="0" w:color="auto"/>
        <w:right w:val="none" w:sz="0" w:space="0" w:color="auto"/>
      </w:divBdr>
    </w:div>
    <w:div w:id="204219239">
      <w:bodyDiv w:val="1"/>
      <w:marLeft w:val="0"/>
      <w:marRight w:val="0"/>
      <w:marTop w:val="0"/>
      <w:marBottom w:val="0"/>
      <w:divBdr>
        <w:top w:val="none" w:sz="0" w:space="0" w:color="auto"/>
        <w:left w:val="none" w:sz="0" w:space="0" w:color="auto"/>
        <w:bottom w:val="none" w:sz="0" w:space="0" w:color="auto"/>
        <w:right w:val="none" w:sz="0" w:space="0" w:color="auto"/>
      </w:divBdr>
    </w:div>
    <w:div w:id="208608639">
      <w:bodyDiv w:val="1"/>
      <w:marLeft w:val="0"/>
      <w:marRight w:val="0"/>
      <w:marTop w:val="0"/>
      <w:marBottom w:val="0"/>
      <w:divBdr>
        <w:top w:val="none" w:sz="0" w:space="0" w:color="auto"/>
        <w:left w:val="none" w:sz="0" w:space="0" w:color="auto"/>
        <w:bottom w:val="none" w:sz="0" w:space="0" w:color="auto"/>
        <w:right w:val="none" w:sz="0" w:space="0" w:color="auto"/>
      </w:divBdr>
    </w:div>
    <w:div w:id="214315940">
      <w:bodyDiv w:val="1"/>
      <w:marLeft w:val="0"/>
      <w:marRight w:val="0"/>
      <w:marTop w:val="0"/>
      <w:marBottom w:val="0"/>
      <w:divBdr>
        <w:top w:val="none" w:sz="0" w:space="0" w:color="auto"/>
        <w:left w:val="none" w:sz="0" w:space="0" w:color="auto"/>
        <w:bottom w:val="none" w:sz="0" w:space="0" w:color="auto"/>
        <w:right w:val="none" w:sz="0" w:space="0" w:color="auto"/>
      </w:divBdr>
    </w:div>
    <w:div w:id="217057563">
      <w:bodyDiv w:val="1"/>
      <w:marLeft w:val="0"/>
      <w:marRight w:val="0"/>
      <w:marTop w:val="0"/>
      <w:marBottom w:val="0"/>
      <w:divBdr>
        <w:top w:val="none" w:sz="0" w:space="0" w:color="auto"/>
        <w:left w:val="none" w:sz="0" w:space="0" w:color="auto"/>
        <w:bottom w:val="none" w:sz="0" w:space="0" w:color="auto"/>
        <w:right w:val="none" w:sz="0" w:space="0" w:color="auto"/>
      </w:divBdr>
    </w:div>
    <w:div w:id="219488354">
      <w:bodyDiv w:val="1"/>
      <w:marLeft w:val="0"/>
      <w:marRight w:val="0"/>
      <w:marTop w:val="0"/>
      <w:marBottom w:val="0"/>
      <w:divBdr>
        <w:top w:val="none" w:sz="0" w:space="0" w:color="auto"/>
        <w:left w:val="none" w:sz="0" w:space="0" w:color="auto"/>
        <w:bottom w:val="none" w:sz="0" w:space="0" w:color="auto"/>
        <w:right w:val="none" w:sz="0" w:space="0" w:color="auto"/>
      </w:divBdr>
      <w:divsChild>
        <w:div w:id="1636639203">
          <w:marLeft w:val="0"/>
          <w:marRight w:val="0"/>
          <w:marTop w:val="0"/>
          <w:marBottom w:val="0"/>
          <w:divBdr>
            <w:top w:val="none" w:sz="0" w:space="0" w:color="auto"/>
            <w:left w:val="none" w:sz="0" w:space="0" w:color="auto"/>
            <w:bottom w:val="none" w:sz="0" w:space="0" w:color="auto"/>
            <w:right w:val="none" w:sz="0" w:space="0" w:color="auto"/>
          </w:divBdr>
          <w:divsChild>
            <w:div w:id="1302803215">
              <w:marLeft w:val="0"/>
              <w:marRight w:val="0"/>
              <w:marTop w:val="0"/>
              <w:marBottom w:val="0"/>
              <w:divBdr>
                <w:top w:val="none" w:sz="0" w:space="0" w:color="auto"/>
                <w:left w:val="none" w:sz="0" w:space="0" w:color="auto"/>
                <w:bottom w:val="none" w:sz="0" w:space="0" w:color="auto"/>
                <w:right w:val="none" w:sz="0" w:space="0" w:color="auto"/>
              </w:divBdr>
              <w:divsChild>
                <w:div w:id="2094617898">
                  <w:marLeft w:val="0"/>
                  <w:marRight w:val="0"/>
                  <w:marTop w:val="0"/>
                  <w:marBottom w:val="0"/>
                  <w:divBdr>
                    <w:top w:val="none" w:sz="0" w:space="0" w:color="auto"/>
                    <w:left w:val="none" w:sz="0" w:space="0" w:color="auto"/>
                    <w:bottom w:val="none" w:sz="0" w:space="0" w:color="auto"/>
                    <w:right w:val="none" w:sz="0" w:space="0" w:color="auto"/>
                  </w:divBdr>
                  <w:divsChild>
                    <w:div w:id="1675761629">
                      <w:marLeft w:val="0"/>
                      <w:marRight w:val="0"/>
                      <w:marTop w:val="0"/>
                      <w:marBottom w:val="0"/>
                      <w:divBdr>
                        <w:top w:val="none" w:sz="0" w:space="0" w:color="auto"/>
                        <w:left w:val="none" w:sz="0" w:space="0" w:color="auto"/>
                        <w:bottom w:val="none" w:sz="0" w:space="0" w:color="auto"/>
                        <w:right w:val="none" w:sz="0" w:space="0" w:color="auto"/>
                      </w:divBdr>
                      <w:divsChild>
                        <w:div w:id="1232077700">
                          <w:marLeft w:val="0"/>
                          <w:marRight w:val="0"/>
                          <w:marTop w:val="0"/>
                          <w:marBottom w:val="0"/>
                          <w:divBdr>
                            <w:top w:val="none" w:sz="0" w:space="0" w:color="auto"/>
                            <w:left w:val="none" w:sz="0" w:space="0" w:color="auto"/>
                            <w:bottom w:val="none" w:sz="0" w:space="0" w:color="auto"/>
                            <w:right w:val="none" w:sz="0" w:space="0" w:color="auto"/>
                          </w:divBdr>
                          <w:divsChild>
                            <w:div w:id="20873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896589">
      <w:bodyDiv w:val="1"/>
      <w:marLeft w:val="0"/>
      <w:marRight w:val="0"/>
      <w:marTop w:val="0"/>
      <w:marBottom w:val="0"/>
      <w:divBdr>
        <w:top w:val="none" w:sz="0" w:space="0" w:color="auto"/>
        <w:left w:val="none" w:sz="0" w:space="0" w:color="auto"/>
        <w:bottom w:val="none" w:sz="0" w:space="0" w:color="auto"/>
        <w:right w:val="none" w:sz="0" w:space="0" w:color="auto"/>
      </w:divBdr>
    </w:div>
    <w:div w:id="243876222">
      <w:bodyDiv w:val="1"/>
      <w:marLeft w:val="0"/>
      <w:marRight w:val="0"/>
      <w:marTop w:val="0"/>
      <w:marBottom w:val="0"/>
      <w:divBdr>
        <w:top w:val="none" w:sz="0" w:space="0" w:color="auto"/>
        <w:left w:val="none" w:sz="0" w:space="0" w:color="auto"/>
        <w:bottom w:val="none" w:sz="0" w:space="0" w:color="auto"/>
        <w:right w:val="none" w:sz="0" w:space="0" w:color="auto"/>
      </w:divBdr>
    </w:div>
    <w:div w:id="243999261">
      <w:bodyDiv w:val="1"/>
      <w:marLeft w:val="0"/>
      <w:marRight w:val="0"/>
      <w:marTop w:val="0"/>
      <w:marBottom w:val="0"/>
      <w:divBdr>
        <w:top w:val="none" w:sz="0" w:space="0" w:color="auto"/>
        <w:left w:val="none" w:sz="0" w:space="0" w:color="auto"/>
        <w:bottom w:val="none" w:sz="0" w:space="0" w:color="auto"/>
        <w:right w:val="none" w:sz="0" w:space="0" w:color="auto"/>
      </w:divBdr>
    </w:div>
    <w:div w:id="263148277">
      <w:bodyDiv w:val="1"/>
      <w:marLeft w:val="0"/>
      <w:marRight w:val="0"/>
      <w:marTop w:val="0"/>
      <w:marBottom w:val="0"/>
      <w:divBdr>
        <w:top w:val="none" w:sz="0" w:space="0" w:color="auto"/>
        <w:left w:val="none" w:sz="0" w:space="0" w:color="auto"/>
        <w:bottom w:val="none" w:sz="0" w:space="0" w:color="auto"/>
        <w:right w:val="none" w:sz="0" w:space="0" w:color="auto"/>
      </w:divBdr>
    </w:div>
    <w:div w:id="281107714">
      <w:bodyDiv w:val="1"/>
      <w:marLeft w:val="0"/>
      <w:marRight w:val="0"/>
      <w:marTop w:val="0"/>
      <w:marBottom w:val="0"/>
      <w:divBdr>
        <w:top w:val="none" w:sz="0" w:space="0" w:color="auto"/>
        <w:left w:val="none" w:sz="0" w:space="0" w:color="auto"/>
        <w:bottom w:val="none" w:sz="0" w:space="0" w:color="auto"/>
        <w:right w:val="none" w:sz="0" w:space="0" w:color="auto"/>
      </w:divBdr>
    </w:div>
    <w:div w:id="309402185">
      <w:bodyDiv w:val="1"/>
      <w:marLeft w:val="0"/>
      <w:marRight w:val="0"/>
      <w:marTop w:val="0"/>
      <w:marBottom w:val="0"/>
      <w:divBdr>
        <w:top w:val="none" w:sz="0" w:space="0" w:color="auto"/>
        <w:left w:val="none" w:sz="0" w:space="0" w:color="auto"/>
        <w:bottom w:val="none" w:sz="0" w:space="0" w:color="auto"/>
        <w:right w:val="none" w:sz="0" w:space="0" w:color="auto"/>
      </w:divBdr>
    </w:div>
    <w:div w:id="328795758">
      <w:bodyDiv w:val="1"/>
      <w:marLeft w:val="0"/>
      <w:marRight w:val="0"/>
      <w:marTop w:val="0"/>
      <w:marBottom w:val="0"/>
      <w:divBdr>
        <w:top w:val="none" w:sz="0" w:space="0" w:color="auto"/>
        <w:left w:val="none" w:sz="0" w:space="0" w:color="auto"/>
        <w:bottom w:val="none" w:sz="0" w:space="0" w:color="auto"/>
        <w:right w:val="none" w:sz="0" w:space="0" w:color="auto"/>
      </w:divBdr>
    </w:div>
    <w:div w:id="357051567">
      <w:bodyDiv w:val="1"/>
      <w:marLeft w:val="0"/>
      <w:marRight w:val="0"/>
      <w:marTop w:val="0"/>
      <w:marBottom w:val="0"/>
      <w:divBdr>
        <w:top w:val="none" w:sz="0" w:space="0" w:color="auto"/>
        <w:left w:val="none" w:sz="0" w:space="0" w:color="auto"/>
        <w:bottom w:val="none" w:sz="0" w:space="0" w:color="auto"/>
        <w:right w:val="none" w:sz="0" w:space="0" w:color="auto"/>
      </w:divBdr>
      <w:divsChild>
        <w:div w:id="1538851807">
          <w:marLeft w:val="360"/>
          <w:marRight w:val="0"/>
          <w:marTop w:val="200"/>
          <w:marBottom w:val="0"/>
          <w:divBdr>
            <w:top w:val="none" w:sz="0" w:space="0" w:color="auto"/>
            <w:left w:val="none" w:sz="0" w:space="0" w:color="auto"/>
            <w:bottom w:val="none" w:sz="0" w:space="0" w:color="auto"/>
            <w:right w:val="none" w:sz="0" w:space="0" w:color="auto"/>
          </w:divBdr>
        </w:div>
      </w:divsChild>
    </w:div>
    <w:div w:id="369452220">
      <w:bodyDiv w:val="1"/>
      <w:marLeft w:val="0"/>
      <w:marRight w:val="0"/>
      <w:marTop w:val="0"/>
      <w:marBottom w:val="0"/>
      <w:divBdr>
        <w:top w:val="none" w:sz="0" w:space="0" w:color="auto"/>
        <w:left w:val="none" w:sz="0" w:space="0" w:color="auto"/>
        <w:bottom w:val="none" w:sz="0" w:space="0" w:color="auto"/>
        <w:right w:val="none" w:sz="0" w:space="0" w:color="auto"/>
      </w:divBdr>
    </w:div>
    <w:div w:id="373966463">
      <w:bodyDiv w:val="1"/>
      <w:marLeft w:val="0"/>
      <w:marRight w:val="0"/>
      <w:marTop w:val="0"/>
      <w:marBottom w:val="0"/>
      <w:divBdr>
        <w:top w:val="none" w:sz="0" w:space="0" w:color="auto"/>
        <w:left w:val="none" w:sz="0" w:space="0" w:color="auto"/>
        <w:bottom w:val="none" w:sz="0" w:space="0" w:color="auto"/>
        <w:right w:val="none" w:sz="0" w:space="0" w:color="auto"/>
      </w:divBdr>
    </w:div>
    <w:div w:id="390882679">
      <w:bodyDiv w:val="1"/>
      <w:marLeft w:val="0"/>
      <w:marRight w:val="0"/>
      <w:marTop w:val="0"/>
      <w:marBottom w:val="0"/>
      <w:divBdr>
        <w:top w:val="none" w:sz="0" w:space="0" w:color="auto"/>
        <w:left w:val="none" w:sz="0" w:space="0" w:color="auto"/>
        <w:bottom w:val="none" w:sz="0" w:space="0" w:color="auto"/>
        <w:right w:val="none" w:sz="0" w:space="0" w:color="auto"/>
      </w:divBdr>
    </w:div>
    <w:div w:id="397021920">
      <w:bodyDiv w:val="1"/>
      <w:marLeft w:val="0"/>
      <w:marRight w:val="0"/>
      <w:marTop w:val="0"/>
      <w:marBottom w:val="0"/>
      <w:divBdr>
        <w:top w:val="none" w:sz="0" w:space="0" w:color="auto"/>
        <w:left w:val="none" w:sz="0" w:space="0" w:color="auto"/>
        <w:bottom w:val="none" w:sz="0" w:space="0" w:color="auto"/>
        <w:right w:val="none" w:sz="0" w:space="0" w:color="auto"/>
      </w:divBdr>
    </w:div>
    <w:div w:id="399329785">
      <w:bodyDiv w:val="1"/>
      <w:marLeft w:val="0"/>
      <w:marRight w:val="0"/>
      <w:marTop w:val="0"/>
      <w:marBottom w:val="0"/>
      <w:divBdr>
        <w:top w:val="none" w:sz="0" w:space="0" w:color="auto"/>
        <w:left w:val="none" w:sz="0" w:space="0" w:color="auto"/>
        <w:bottom w:val="none" w:sz="0" w:space="0" w:color="auto"/>
        <w:right w:val="none" w:sz="0" w:space="0" w:color="auto"/>
      </w:divBdr>
    </w:div>
    <w:div w:id="409692898">
      <w:bodyDiv w:val="1"/>
      <w:marLeft w:val="0"/>
      <w:marRight w:val="0"/>
      <w:marTop w:val="0"/>
      <w:marBottom w:val="0"/>
      <w:divBdr>
        <w:top w:val="none" w:sz="0" w:space="0" w:color="auto"/>
        <w:left w:val="none" w:sz="0" w:space="0" w:color="auto"/>
        <w:bottom w:val="none" w:sz="0" w:space="0" w:color="auto"/>
        <w:right w:val="none" w:sz="0" w:space="0" w:color="auto"/>
      </w:divBdr>
      <w:divsChild>
        <w:div w:id="1394817769">
          <w:marLeft w:val="0"/>
          <w:marRight w:val="0"/>
          <w:marTop w:val="0"/>
          <w:marBottom w:val="0"/>
          <w:divBdr>
            <w:top w:val="none" w:sz="0" w:space="0" w:color="auto"/>
            <w:left w:val="none" w:sz="0" w:space="0" w:color="auto"/>
            <w:bottom w:val="none" w:sz="0" w:space="0" w:color="auto"/>
            <w:right w:val="none" w:sz="0" w:space="0" w:color="auto"/>
          </w:divBdr>
          <w:divsChild>
            <w:div w:id="496189617">
              <w:marLeft w:val="0"/>
              <w:marRight w:val="0"/>
              <w:marTop w:val="0"/>
              <w:marBottom w:val="0"/>
              <w:divBdr>
                <w:top w:val="none" w:sz="0" w:space="0" w:color="auto"/>
                <w:left w:val="none" w:sz="0" w:space="0" w:color="auto"/>
                <w:bottom w:val="none" w:sz="0" w:space="0" w:color="auto"/>
                <w:right w:val="none" w:sz="0" w:space="0" w:color="auto"/>
              </w:divBdr>
              <w:divsChild>
                <w:div w:id="149912315">
                  <w:marLeft w:val="0"/>
                  <w:marRight w:val="0"/>
                  <w:marTop w:val="0"/>
                  <w:marBottom w:val="0"/>
                  <w:divBdr>
                    <w:top w:val="none" w:sz="0" w:space="0" w:color="auto"/>
                    <w:left w:val="none" w:sz="0" w:space="0" w:color="auto"/>
                    <w:bottom w:val="none" w:sz="0" w:space="0" w:color="auto"/>
                    <w:right w:val="none" w:sz="0" w:space="0" w:color="auto"/>
                  </w:divBdr>
                  <w:divsChild>
                    <w:div w:id="544635219">
                      <w:marLeft w:val="0"/>
                      <w:marRight w:val="0"/>
                      <w:marTop w:val="0"/>
                      <w:marBottom w:val="0"/>
                      <w:divBdr>
                        <w:top w:val="none" w:sz="0" w:space="0" w:color="auto"/>
                        <w:left w:val="none" w:sz="0" w:space="0" w:color="auto"/>
                        <w:bottom w:val="none" w:sz="0" w:space="0" w:color="auto"/>
                        <w:right w:val="none" w:sz="0" w:space="0" w:color="auto"/>
                      </w:divBdr>
                      <w:divsChild>
                        <w:div w:id="1675768179">
                          <w:marLeft w:val="0"/>
                          <w:marRight w:val="0"/>
                          <w:marTop w:val="0"/>
                          <w:marBottom w:val="0"/>
                          <w:divBdr>
                            <w:top w:val="none" w:sz="0" w:space="0" w:color="auto"/>
                            <w:left w:val="none" w:sz="0" w:space="0" w:color="auto"/>
                            <w:bottom w:val="none" w:sz="0" w:space="0" w:color="auto"/>
                            <w:right w:val="none" w:sz="0" w:space="0" w:color="auto"/>
                          </w:divBdr>
                          <w:divsChild>
                            <w:div w:id="1941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323976">
      <w:bodyDiv w:val="1"/>
      <w:marLeft w:val="0"/>
      <w:marRight w:val="0"/>
      <w:marTop w:val="0"/>
      <w:marBottom w:val="0"/>
      <w:divBdr>
        <w:top w:val="none" w:sz="0" w:space="0" w:color="auto"/>
        <w:left w:val="none" w:sz="0" w:space="0" w:color="auto"/>
        <w:bottom w:val="none" w:sz="0" w:space="0" w:color="auto"/>
        <w:right w:val="none" w:sz="0" w:space="0" w:color="auto"/>
      </w:divBdr>
    </w:div>
    <w:div w:id="422141453">
      <w:bodyDiv w:val="1"/>
      <w:marLeft w:val="0"/>
      <w:marRight w:val="0"/>
      <w:marTop w:val="0"/>
      <w:marBottom w:val="0"/>
      <w:divBdr>
        <w:top w:val="none" w:sz="0" w:space="0" w:color="auto"/>
        <w:left w:val="none" w:sz="0" w:space="0" w:color="auto"/>
        <w:bottom w:val="none" w:sz="0" w:space="0" w:color="auto"/>
        <w:right w:val="none" w:sz="0" w:space="0" w:color="auto"/>
      </w:divBdr>
    </w:div>
    <w:div w:id="424036631">
      <w:bodyDiv w:val="1"/>
      <w:marLeft w:val="0"/>
      <w:marRight w:val="0"/>
      <w:marTop w:val="0"/>
      <w:marBottom w:val="0"/>
      <w:divBdr>
        <w:top w:val="none" w:sz="0" w:space="0" w:color="auto"/>
        <w:left w:val="none" w:sz="0" w:space="0" w:color="auto"/>
        <w:bottom w:val="none" w:sz="0" w:space="0" w:color="auto"/>
        <w:right w:val="none" w:sz="0" w:space="0" w:color="auto"/>
      </w:divBdr>
      <w:divsChild>
        <w:div w:id="626283400">
          <w:marLeft w:val="0"/>
          <w:marRight w:val="0"/>
          <w:marTop w:val="0"/>
          <w:marBottom w:val="0"/>
          <w:divBdr>
            <w:top w:val="none" w:sz="0" w:space="0" w:color="auto"/>
            <w:left w:val="none" w:sz="0" w:space="0" w:color="auto"/>
            <w:bottom w:val="none" w:sz="0" w:space="0" w:color="auto"/>
            <w:right w:val="none" w:sz="0" w:space="0" w:color="auto"/>
          </w:divBdr>
          <w:divsChild>
            <w:div w:id="1267345338">
              <w:marLeft w:val="0"/>
              <w:marRight w:val="0"/>
              <w:marTop w:val="0"/>
              <w:marBottom w:val="0"/>
              <w:divBdr>
                <w:top w:val="none" w:sz="0" w:space="0" w:color="auto"/>
                <w:left w:val="none" w:sz="0" w:space="0" w:color="auto"/>
                <w:bottom w:val="none" w:sz="0" w:space="0" w:color="auto"/>
                <w:right w:val="none" w:sz="0" w:space="0" w:color="auto"/>
              </w:divBdr>
              <w:divsChild>
                <w:div w:id="111025790">
                  <w:marLeft w:val="0"/>
                  <w:marRight w:val="0"/>
                  <w:marTop w:val="0"/>
                  <w:marBottom w:val="0"/>
                  <w:divBdr>
                    <w:top w:val="none" w:sz="0" w:space="0" w:color="auto"/>
                    <w:left w:val="none" w:sz="0" w:space="0" w:color="auto"/>
                    <w:bottom w:val="none" w:sz="0" w:space="0" w:color="auto"/>
                    <w:right w:val="none" w:sz="0" w:space="0" w:color="auto"/>
                  </w:divBdr>
                  <w:divsChild>
                    <w:div w:id="1770586669">
                      <w:marLeft w:val="0"/>
                      <w:marRight w:val="0"/>
                      <w:marTop w:val="0"/>
                      <w:marBottom w:val="0"/>
                      <w:divBdr>
                        <w:top w:val="none" w:sz="0" w:space="0" w:color="auto"/>
                        <w:left w:val="none" w:sz="0" w:space="0" w:color="auto"/>
                        <w:bottom w:val="none" w:sz="0" w:space="0" w:color="auto"/>
                        <w:right w:val="none" w:sz="0" w:space="0" w:color="auto"/>
                      </w:divBdr>
                      <w:divsChild>
                        <w:div w:id="1239515011">
                          <w:marLeft w:val="0"/>
                          <w:marRight w:val="0"/>
                          <w:marTop w:val="0"/>
                          <w:marBottom w:val="0"/>
                          <w:divBdr>
                            <w:top w:val="none" w:sz="0" w:space="0" w:color="auto"/>
                            <w:left w:val="none" w:sz="0" w:space="0" w:color="auto"/>
                            <w:bottom w:val="none" w:sz="0" w:space="0" w:color="auto"/>
                            <w:right w:val="none" w:sz="0" w:space="0" w:color="auto"/>
                          </w:divBdr>
                          <w:divsChild>
                            <w:div w:id="19188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3977">
      <w:bodyDiv w:val="1"/>
      <w:marLeft w:val="0"/>
      <w:marRight w:val="0"/>
      <w:marTop w:val="0"/>
      <w:marBottom w:val="0"/>
      <w:divBdr>
        <w:top w:val="none" w:sz="0" w:space="0" w:color="auto"/>
        <w:left w:val="none" w:sz="0" w:space="0" w:color="auto"/>
        <w:bottom w:val="none" w:sz="0" w:space="0" w:color="auto"/>
        <w:right w:val="none" w:sz="0" w:space="0" w:color="auto"/>
      </w:divBdr>
    </w:div>
    <w:div w:id="433138829">
      <w:bodyDiv w:val="1"/>
      <w:marLeft w:val="0"/>
      <w:marRight w:val="0"/>
      <w:marTop w:val="0"/>
      <w:marBottom w:val="0"/>
      <w:divBdr>
        <w:top w:val="none" w:sz="0" w:space="0" w:color="auto"/>
        <w:left w:val="none" w:sz="0" w:space="0" w:color="auto"/>
        <w:bottom w:val="none" w:sz="0" w:space="0" w:color="auto"/>
        <w:right w:val="none" w:sz="0" w:space="0" w:color="auto"/>
      </w:divBdr>
    </w:div>
    <w:div w:id="434444892">
      <w:bodyDiv w:val="1"/>
      <w:marLeft w:val="0"/>
      <w:marRight w:val="0"/>
      <w:marTop w:val="0"/>
      <w:marBottom w:val="0"/>
      <w:divBdr>
        <w:top w:val="none" w:sz="0" w:space="0" w:color="auto"/>
        <w:left w:val="none" w:sz="0" w:space="0" w:color="auto"/>
        <w:bottom w:val="none" w:sz="0" w:space="0" w:color="auto"/>
        <w:right w:val="none" w:sz="0" w:space="0" w:color="auto"/>
      </w:divBdr>
      <w:divsChild>
        <w:div w:id="304047345">
          <w:marLeft w:val="0"/>
          <w:marRight w:val="0"/>
          <w:marTop w:val="0"/>
          <w:marBottom w:val="0"/>
          <w:divBdr>
            <w:top w:val="none" w:sz="0" w:space="0" w:color="auto"/>
            <w:left w:val="none" w:sz="0" w:space="0" w:color="auto"/>
            <w:bottom w:val="none" w:sz="0" w:space="0" w:color="auto"/>
            <w:right w:val="none" w:sz="0" w:space="0" w:color="auto"/>
          </w:divBdr>
          <w:divsChild>
            <w:div w:id="1752966147">
              <w:marLeft w:val="0"/>
              <w:marRight w:val="0"/>
              <w:marTop w:val="0"/>
              <w:marBottom w:val="0"/>
              <w:divBdr>
                <w:top w:val="none" w:sz="0" w:space="0" w:color="auto"/>
                <w:left w:val="none" w:sz="0" w:space="0" w:color="auto"/>
                <w:bottom w:val="none" w:sz="0" w:space="0" w:color="auto"/>
                <w:right w:val="none" w:sz="0" w:space="0" w:color="auto"/>
              </w:divBdr>
              <w:divsChild>
                <w:div w:id="1201625707">
                  <w:marLeft w:val="0"/>
                  <w:marRight w:val="0"/>
                  <w:marTop w:val="0"/>
                  <w:marBottom w:val="0"/>
                  <w:divBdr>
                    <w:top w:val="none" w:sz="0" w:space="0" w:color="auto"/>
                    <w:left w:val="none" w:sz="0" w:space="0" w:color="auto"/>
                    <w:bottom w:val="none" w:sz="0" w:space="0" w:color="auto"/>
                    <w:right w:val="none" w:sz="0" w:space="0" w:color="auto"/>
                  </w:divBdr>
                  <w:divsChild>
                    <w:div w:id="548960146">
                      <w:marLeft w:val="0"/>
                      <w:marRight w:val="0"/>
                      <w:marTop w:val="0"/>
                      <w:marBottom w:val="0"/>
                      <w:divBdr>
                        <w:top w:val="none" w:sz="0" w:space="0" w:color="auto"/>
                        <w:left w:val="none" w:sz="0" w:space="0" w:color="auto"/>
                        <w:bottom w:val="none" w:sz="0" w:space="0" w:color="auto"/>
                        <w:right w:val="none" w:sz="0" w:space="0" w:color="auto"/>
                      </w:divBdr>
                      <w:divsChild>
                        <w:div w:id="2107267773">
                          <w:marLeft w:val="0"/>
                          <w:marRight w:val="0"/>
                          <w:marTop w:val="0"/>
                          <w:marBottom w:val="0"/>
                          <w:divBdr>
                            <w:top w:val="none" w:sz="0" w:space="0" w:color="auto"/>
                            <w:left w:val="none" w:sz="0" w:space="0" w:color="auto"/>
                            <w:bottom w:val="none" w:sz="0" w:space="0" w:color="auto"/>
                            <w:right w:val="none" w:sz="0" w:space="0" w:color="auto"/>
                          </w:divBdr>
                          <w:divsChild>
                            <w:div w:id="21384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97533">
      <w:bodyDiv w:val="1"/>
      <w:marLeft w:val="0"/>
      <w:marRight w:val="0"/>
      <w:marTop w:val="0"/>
      <w:marBottom w:val="0"/>
      <w:divBdr>
        <w:top w:val="none" w:sz="0" w:space="0" w:color="auto"/>
        <w:left w:val="none" w:sz="0" w:space="0" w:color="auto"/>
        <w:bottom w:val="none" w:sz="0" w:space="0" w:color="auto"/>
        <w:right w:val="none" w:sz="0" w:space="0" w:color="auto"/>
      </w:divBdr>
    </w:div>
    <w:div w:id="439110121">
      <w:bodyDiv w:val="1"/>
      <w:marLeft w:val="0"/>
      <w:marRight w:val="0"/>
      <w:marTop w:val="0"/>
      <w:marBottom w:val="0"/>
      <w:divBdr>
        <w:top w:val="none" w:sz="0" w:space="0" w:color="auto"/>
        <w:left w:val="none" w:sz="0" w:space="0" w:color="auto"/>
        <w:bottom w:val="none" w:sz="0" w:space="0" w:color="auto"/>
        <w:right w:val="none" w:sz="0" w:space="0" w:color="auto"/>
      </w:divBdr>
      <w:divsChild>
        <w:div w:id="1116563250">
          <w:marLeft w:val="0"/>
          <w:marRight w:val="0"/>
          <w:marTop w:val="0"/>
          <w:marBottom w:val="0"/>
          <w:divBdr>
            <w:top w:val="none" w:sz="0" w:space="0" w:color="auto"/>
            <w:left w:val="none" w:sz="0" w:space="0" w:color="auto"/>
            <w:bottom w:val="none" w:sz="0" w:space="0" w:color="auto"/>
            <w:right w:val="none" w:sz="0" w:space="0" w:color="auto"/>
          </w:divBdr>
          <w:divsChild>
            <w:div w:id="561598531">
              <w:marLeft w:val="0"/>
              <w:marRight w:val="0"/>
              <w:marTop w:val="0"/>
              <w:marBottom w:val="0"/>
              <w:divBdr>
                <w:top w:val="none" w:sz="0" w:space="0" w:color="auto"/>
                <w:left w:val="none" w:sz="0" w:space="0" w:color="auto"/>
                <w:bottom w:val="none" w:sz="0" w:space="0" w:color="auto"/>
                <w:right w:val="none" w:sz="0" w:space="0" w:color="auto"/>
              </w:divBdr>
              <w:divsChild>
                <w:div w:id="440497531">
                  <w:marLeft w:val="0"/>
                  <w:marRight w:val="0"/>
                  <w:marTop w:val="0"/>
                  <w:marBottom w:val="0"/>
                  <w:divBdr>
                    <w:top w:val="none" w:sz="0" w:space="0" w:color="auto"/>
                    <w:left w:val="none" w:sz="0" w:space="0" w:color="auto"/>
                    <w:bottom w:val="none" w:sz="0" w:space="0" w:color="auto"/>
                    <w:right w:val="none" w:sz="0" w:space="0" w:color="auto"/>
                  </w:divBdr>
                  <w:divsChild>
                    <w:div w:id="1286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806">
          <w:marLeft w:val="0"/>
          <w:marRight w:val="0"/>
          <w:marTop w:val="0"/>
          <w:marBottom w:val="0"/>
          <w:divBdr>
            <w:top w:val="none" w:sz="0" w:space="0" w:color="auto"/>
            <w:left w:val="none" w:sz="0" w:space="0" w:color="auto"/>
            <w:bottom w:val="none" w:sz="0" w:space="0" w:color="auto"/>
            <w:right w:val="none" w:sz="0" w:space="0" w:color="auto"/>
          </w:divBdr>
          <w:divsChild>
            <w:div w:id="452791142">
              <w:marLeft w:val="0"/>
              <w:marRight w:val="0"/>
              <w:marTop w:val="0"/>
              <w:marBottom w:val="0"/>
              <w:divBdr>
                <w:top w:val="none" w:sz="0" w:space="0" w:color="auto"/>
                <w:left w:val="none" w:sz="0" w:space="0" w:color="auto"/>
                <w:bottom w:val="none" w:sz="0" w:space="0" w:color="auto"/>
                <w:right w:val="none" w:sz="0" w:space="0" w:color="auto"/>
              </w:divBdr>
              <w:divsChild>
                <w:div w:id="1261403776">
                  <w:marLeft w:val="0"/>
                  <w:marRight w:val="0"/>
                  <w:marTop w:val="0"/>
                  <w:marBottom w:val="0"/>
                  <w:divBdr>
                    <w:top w:val="none" w:sz="0" w:space="0" w:color="auto"/>
                    <w:left w:val="none" w:sz="0" w:space="0" w:color="auto"/>
                    <w:bottom w:val="none" w:sz="0" w:space="0" w:color="auto"/>
                    <w:right w:val="none" w:sz="0" w:space="0" w:color="auto"/>
                  </w:divBdr>
                  <w:divsChild>
                    <w:div w:id="3336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5217">
      <w:bodyDiv w:val="1"/>
      <w:marLeft w:val="0"/>
      <w:marRight w:val="0"/>
      <w:marTop w:val="0"/>
      <w:marBottom w:val="0"/>
      <w:divBdr>
        <w:top w:val="none" w:sz="0" w:space="0" w:color="auto"/>
        <w:left w:val="none" w:sz="0" w:space="0" w:color="auto"/>
        <w:bottom w:val="none" w:sz="0" w:space="0" w:color="auto"/>
        <w:right w:val="none" w:sz="0" w:space="0" w:color="auto"/>
      </w:divBdr>
    </w:div>
    <w:div w:id="470555611">
      <w:bodyDiv w:val="1"/>
      <w:marLeft w:val="0"/>
      <w:marRight w:val="0"/>
      <w:marTop w:val="0"/>
      <w:marBottom w:val="0"/>
      <w:divBdr>
        <w:top w:val="none" w:sz="0" w:space="0" w:color="auto"/>
        <w:left w:val="none" w:sz="0" w:space="0" w:color="auto"/>
        <w:bottom w:val="none" w:sz="0" w:space="0" w:color="auto"/>
        <w:right w:val="none" w:sz="0" w:space="0" w:color="auto"/>
      </w:divBdr>
    </w:div>
    <w:div w:id="471335224">
      <w:bodyDiv w:val="1"/>
      <w:marLeft w:val="0"/>
      <w:marRight w:val="0"/>
      <w:marTop w:val="0"/>
      <w:marBottom w:val="0"/>
      <w:divBdr>
        <w:top w:val="none" w:sz="0" w:space="0" w:color="auto"/>
        <w:left w:val="none" w:sz="0" w:space="0" w:color="auto"/>
        <w:bottom w:val="none" w:sz="0" w:space="0" w:color="auto"/>
        <w:right w:val="none" w:sz="0" w:space="0" w:color="auto"/>
      </w:divBdr>
    </w:div>
    <w:div w:id="478810970">
      <w:bodyDiv w:val="1"/>
      <w:marLeft w:val="0"/>
      <w:marRight w:val="0"/>
      <w:marTop w:val="0"/>
      <w:marBottom w:val="0"/>
      <w:divBdr>
        <w:top w:val="none" w:sz="0" w:space="0" w:color="auto"/>
        <w:left w:val="none" w:sz="0" w:space="0" w:color="auto"/>
        <w:bottom w:val="none" w:sz="0" w:space="0" w:color="auto"/>
        <w:right w:val="none" w:sz="0" w:space="0" w:color="auto"/>
      </w:divBdr>
    </w:div>
    <w:div w:id="487138615">
      <w:bodyDiv w:val="1"/>
      <w:marLeft w:val="0"/>
      <w:marRight w:val="0"/>
      <w:marTop w:val="0"/>
      <w:marBottom w:val="0"/>
      <w:divBdr>
        <w:top w:val="none" w:sz="0" w:space="0" w:color="auto"/>
        <w:left w:val="none" w:sz="0" w:space="0" w:color="auto"/>
        <w:bottom w:val="none" w:sz="0" w:space="0" w:color="auto"/>
        <w:right w:val="none" w:sz="0" w:space="0" w:color="auto"/>
      </w:divBdr>
    </w:div>
    <w:div w:id="494760835">
      <w:bodyDiv w:val="1"/>
      <w:marLeft w:val="0"/>
      <w:marRight w:val="0"/>
      <w:marTop w:val="0"/>
      <w:marBottom w:val="0"/>
      <w:divBdr>
        <w:top w:val="none" w:sz="0" w:space="0" w:color="auto"/>
        <w:left w:val="none" w:sz="0" w:space="0" w:color="auto"/>
        <w:bottom w:val="none" w:sz="0" w:space="0" w:color="auto"/>
        <w:right w:val="none" w:sz="0" w:space="0" w:color="auto"/>
      </w:divBdr>
    </w:div>
    <w:div w:id="518812223">
      <w:bodyDiv w:val="1"/>
      <w:marLeft w:val="0"/>
      <w:marRight w:val="0"/>
      <w:marTop w:val="0"/>
      <w:marBottom w:val="0"/>
      <w:divBdr>
        <w:top w:val="none" w:sz="0" w:space="0" w:color="auto"/>
        <w:left w:val="none" w:sz="0" w:space="0" w:color="auto"/>
        <w:bottom w:val="none" w:sz="0" w:space="0" w:color="auto"/>
        <w:right w:val="none" w:sz="0" w:space="0" w:color="auto"/>
      </w:divBdr>
    </w:div>
    <w:div w:id="525018465">
      <w:bodyDiv w:val="1"/>
      <w:marLeft w:val="0"/>
      <w:marRight w:val="0"/>
      <w:marTop w:val="0"/>
      <w:marBottom w:val="0"/>
      <w:divBdr>
        <w:top w:val="none" w:sz="0" w:space="0" w:color="auto"/>
        <w:left w:val="none" w:sz="0" w:space="0" w:color="auto"/>
        <w:bottom w:val="none" w:sz="0" w:space="0" w:color="auto"/>
        <w:right w:val="none" w:sz="0" w:space="0" w:color="auto"/>
      </w:divBdr>
    </w:div>
    <w:div w:id="527303562">
      <w:bodyDiv w:val="1"/>
      <w:marLeft w:val="0"/>
      <w:marRight w:val="0"/>
      <w:marTop w:val="0"/>
      <w:marBottom w:val="0"/>
      <w:divBdr>
        <w:top w:val="none" w:sz="0" w:space="0" w:color="auto"/>
        <w:left w:val="none" w:sz="0" w:space="0" w:color="auto"/>
        <w:bottom w:val="none" w:sz="0" w:space="0" w:color="auto"/>
        <w:right w:val="none" w:sz="0" w:space="0" w:color="auto"/>
      </w:divBdr>
    </w:div>
    <w:div w:id="532810177">
      <w:bodyDiv w:val="1"/>
      <w:marLeft w:val="0"/>
      <w:marRight w:val="0"/>
      <w:marTop w:val="0"/>
      <w:marBottom w:val="0"/>
      <w:divBdr>
        <w:top w:val="none" w:sz="0" w:space="0" w:color="auto"/>
        <w:left w:val="none" w:sz="0" w:space="0" w:color="auto"/>
        <w:bottom w:val="none" w:sz="0" w:space="0" w:color="auto"/>
        <w:right w:val="none" w:sz="0" w:space="0" w:color="auto"/>
      </w:divBdr>
    </w:div>
    <w:div w:id="540283472">
      <w:bodyDiv w:val="1"/>
      <w:marLeft w:val="0"/>
      <w:marRight w:val="0"/>
      <w:marTop w:val="0"/>
      <w:marBottom w:val="0"/>
      <w:divBdr>
        <w:top w:val="none" w:sz="0" w:space="0" w:color="auto"/>
        <w:left w:val="none" w:sz="0" w:space="0" w:color="auto"/>
        <w:bottom w:val="none" w:sz="0" w:space="0" w:color="auto"/>
        <w:right w:val="none" w:sz="0" w:space="0" w:color="auto"/>
      </w:divBdr>
    </w:div>
    <w:div w:id="571500074">
      <w:bodyDiv w:val="1"/>
      <w:marLeft w:val="0"/>
      <w:marRight w:val="0"/>
      <w:marTop w:val="0"/>
      <w:marBottom w:val="0"/>
      <w:divBdr>
        <w:top w:val="none" w:sz="0" w:space="0" w:color="auto"/>
        <w:left w:val="none" w:sz="0" w:space="0" w:color="auto"/>
        <w:bottom w:val="none" w:sz="0" w:space="0" w:color="auto"/>
        <w:right w:val="none" w:sz="0" w:space="0" w:color="auto"/>
      </w:divBdr>
    </w:div>
    <w:div w:id="572399147">
      <w:bodyDiv w:val="1"/>
      <w:marLeft w:val="0"/>
      <w:marRight w:val="0"/>
      <w:marTop w:val="0"/>
      <w:marBottom w:val="0"/>
      <w:divBdr>
        <w:top w:val="none" w:sz="0" w:space="0" w:color="auto"/>
        <w:left w:val="none" w:sz="0" w:space="0" w:color="auto"/>
        <w:bottom w:val="none" w:sz="0" w:space="0" w:color="auto"/>
        <w:right w:val="none" w:sz="0" w:space="0" w:color="auto"/>
      </w:divBdr>
    </w:div>
    <w:div w:id="594946097">
      <w:bodyDiv w:val="1"/>
      <w:marLeft w:val="0"/>
      <w:marRight w:val="0"/>
      <w:marTop w:val="0"/>
      <w:marBottom w:val="0"/>
      <w:divBdr>
        <w:top w:val="none" w:sz="0" w:space="0" w:color="auto"/>
        <w:left w:val="none" w:sz="0" w:space="0" w:color="auto"/>
        <w:bottom w:val="none" w:sz="0" w:space="0" w:color="auto"/>
        <w:right w:val="none" w:sz="0" w:space="0" w:color="auto"/>
      </w:divBdr>
    </w:div>
    <w:div w:id="613826165">
      <w:bodyDiv w:val="1"/>
      <w:marLeft w:val="0"/>
      <w:marRight w:val="0"/>
      <w:marTop w:val="0"/>
      <w:marBottom w:val="0"/>
      <w:divBdr>
        <w:top w:val="none" w:sz="0" w:space="0" w:color="auto"/>
        <w:left w:val="none" w:sz="0" w:space="0" w:color="auto"/>
        <w:bottom w:val="none" w:sz="0" w:space="0" w:color="auto"/>
        <w:right w:val="none" w:sz="0" w:space="0" w:color="auto"/>
      </w:divBdr>
      <w:divsChild>
        <w:div w:id="1137185914">
          <w:marLeft w:val="0"/>
          <w:marRight w:val="0"/>
          <w:marTop w:val="0"/>
          <w:marBottom w:val="0"/>
          <w:divBdr>
            <w:top w:val="none" w:sz="0" w:space="0" w:color="auto"/>
            <w:left w:val="none" w:sz="0" w:space="0" w:color="auto"/>
            <w:bottom w:val="none" w:sz="0" w:space="0" w:color="auto"/>
            <w:right w:val="none" w:sz="0" w:space="0" w:color="auto"/>
          </w:divBdr>
          <w:divsChild>
            <w:div w:id="1383406389">
              <w:marLeft w:val="0"/>
              <w:marRight w:val="0"/>
              <w:marTop w:val="0"/>
              <w:marBottom w:val="0"/>
              <w:divBdr>
                <w:top w:val="none" w:sz="0" w:space="0" w:color="auto"/>
                <w:left w:val="none" w:sz="0" w:space="0" w:color="auto"/>
                <w:bottom w:val="none" w:sz="0" w:space="0" w:color="auto"/>
                <w:right w:val="none" w:sz="0" w:space="0" w:color="auto"/>
              </w:divBdr>
              <w:divsChild>
                <w:div w:id="444883773">
                  <w:marLeft w:val="0"/>
                  <w:marRight w:val="0"/>
                  <w:marTop w:val="0"/>
                  <w:marBottom w:val="0"/>
                  <w:divBdr>
                    <w:top w:val="none" w:sz="0" w:space="0" w:color="auto"/>
                    <w:left w:val="none" w:sz="0" w:space="0" w:color="auto"/>
                    <w:bottom w:val="none" w:sz="0" w:space="0" w:color="auto"/>
                    <w:right w:val="none" w:sz="0" w:space="0" w:color="auto"/>
                  </w:divBdr>
                  <w:divsChild>
                    <w:div w:id="820928626">
                      <w:marLeft w:val="0"/>
                      <w:marRight w:val="0"/>
                      <w:marTop w:val="0"/>
                      <w:marBottom w:val="0"/>
                      <w:divBdr>
                        <w:top w:val="none" w:sz="0" w:space="0" w:color="auto"/>
                        <w:left w:val="none" w:sz="0" w:space="0" w:color="auto"/>
                        <w:bottom w:val="none" w:sz="0" w:space="0" w:color="auto"/>
                        <w:right w:val="none" w:sz="0" w:space="0" w:color="auto"/>
                      </w:divBdr>
                      <w:divsChild>
                        <w:div w:id="1009139074">
                          <w:marLeft w:val="0"/>
                          <w:marRight w:val="0"/>
                          <w:marTop w:val="0"/>
                          <w:marBottom w:val="0"/>
                          <w:divBdr>
                            <w:top w:val="none" w:sz="0" w:space="0" w:color="auto"/>
                            <w:left w:val="none" w:sz="0" w:space="0" w:color="auto"/>
                            <w:bottom w:val="none" w:sz="0" w:space="0" w:color="auto"/>
                            <w:right w:val="none" w:sz="0" w:space="0" w:color="auto"/>
                          </w:divBdr>
                          <w:divsChild>
                            <w:div w:id="711080268">
                              <w:marLeft w:val="0"/>
                              <w:marRight w:val="0"/>
                              <w:marTop w:val="0"/>
                              <w:marBottom w:val="0"/>
                              <w:divBdr>
                                <w:top w:val="none" w:sz="0" w:space="0" w:color="auto"/>
                                <w:left w:val="none" w:sz="0" w:space="0" w:color="auto"/>
                                <w:bottom w:val="none" w:sz="0" w:space="0" w:color="auto"/>
                                <w:right w:val="none" w:sz="0" w:space="0" w:color="auto"/>
                              </w:divBdr>
                              <w:divsChild>
                                <w:div w:id="677775857">
                                  <w:marLeft w:val="0"/>
                                  <w:marRight w:val="0"/>
                                  <w:marTop w:val="0"/>
                                  <w:marBottom w:val="0"/>
                                  <w:divBdr>
                                    <w:top w:val="none" w:sz="0" w:space="0" w:color="auto"/>
                                    <w:left w:val="none" w:sz="0" w:space="0" w:color="auto"/>
                                    <w:bottom w:val="none" w:sz="0" w:space="0" w:color="auto"/>
                                    <w:right w:val="none" w:sz="0" w:space="0" w:color="auto"/>
                                  </w:divBdr>
                                  <w:divsChild>
                                    <w:div w:id="611324684">
                                      <w:marLeft w:val="0"/>
                                      <w:marRight w:val="0"/>
                                      <w:marTop w:val="0"/>
                                      <w:marBottom w:val="0"/>
                                      <w:divBdr>
                                        <w:top w:val="none" w:sz="0" w:space="0" w:color="auto"/>
                                        <w:left w:val="none" w:sz="0" w:space="0" w:color="auto"/>
                                        <w:bottom w:val="none" w:sz="0" w:space="0" w:color="auto"/>
                                        <w:right w:val="none" w:sz="0" w:space="0" w:color="auto"/>
                                      </w:divBdr>
                                    </w:div>
                                    <w:div w:id="1894920557">
                                      <w:marLeft w:val="0"/>
                                      <w:marRight w:val="0"/>
                                      <w:marTop w:val="0"/>
                                      <w:marBottom w:val="0"/>
                                      <w:divBdr>
                                        <w:top w:val="none" w:sz="0" w:space="0" w:color="auto"/>
                                        <w:left w:val="none" w:sz="0" w:space="0" w:color="auto"/>
                                        <w:bottom w:val="none" w:sz="0" w:space="0" w:color="auto"/>
                                        <w:right w:val="none" w:sz="0" w:space="0" w:color="auto"/>
                                      </w:divBdr>
                                      <w:divsChild>
                                        <w:div w:id="1460413268">
                                          <w:marLeft w:val="0"/>
                                          <w:marRight w:val="0"/>
                                          <w:marTop w:val="0"/>
                                          <w:marBottom w:val="0"/>
                                          <w:divBdr>
                                            <w:top w:val="none" w:sz="0" w:space="0" w:color="auto"/>
                                            <w:left w:val="none" w:sz="0" w:space="0" w:color="auto"/>
                                            <w:bottom w:val="none" w:sz="0" w:space="0" w:color="auto"/>
                                            <w:right w:val="none" w:sz="0" w:space="0" w:color="auto"/>
                                          </w:divBdr>
                                          <w:divsChild>
                                            <w:div w:id="12409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0010">
                                      <w:marLeft w:val="0"/>
                                      <w:marRight w:val="0"/>
                                      <w:marTop w:val="0"/>
                                      <w:marBottom w:val="0"/>
                                      <w:divBdr>
                                        <w:top w:val="none" w:sz="0" w:space="0" w:color="auto"/>
                                        <w:left w:val="none" w:sz="0" w:space="0" w:color="auto"/>
                                        <w:bottom w:val="none" w:sz="0" w:space="0" w:color="auto"/>
                                        <w:right w:val="none" w:sz="0" w:space="0" w:color="auto"/>
                                      </w:divBdr>
                                    </w:div>
                                  </w:divsChild>
                                </w:div>
                                <w:div w:id="897670525">
                                  <w:marLeft w:val="0"/>
                                  <w:marRight w:val="0"/>
                                  <w:marTop w:val="0"/>
                                  <w:marBottom w:val="0"/>
                                  <w:divBdr>
                                    <w:top w:val="none" w:sz="0" w:space="0" w:color="auto"/>
                                    <w:left w:val="none" w:sz="0" w:space="0" w:color="auto"/>
                                    <w:bottom w:val="none" w:sz="0" w:space="0" w:color="auto"/>
                                    <w:right w:val="none" w:sz="0" w:space="0" w:color="auto"/>
                                  </w:divBdr>
                                  <w:divsChild>
                                    <w:div w:id="1727799425">
                                      <w:marLeft w:val="0"/>
                                      <w:marRight w:val="0"/>
                                      <w:marTop w:val="0"/>
                                      <w:marBottom w:val="0"/>
                                      <w:divBdr>
                                        <w:top w:val="none" w:sz="0" w:space="0" w:color="auto"/>
                                        <w:left w:val="none" w:sz="0" w:space="0" w:color="auto"/>
                                        <w:bottom w:val="none" w:sz="0" w:space="0" w:color="auto"/>
                                        <w:right w:val="none" w:sz="0" w:space="0" w:color="auto"/>
                                      </w:divBdr>
                                    </w:div>
                                    <w:div w:id="833373474">
                                      <w:marLeft w:val="0"/>
                                      <w:marRight w:val="0"/>
                                      <w:marTop w:val="0"/>
                                      <w:marBottom w:val="0"/>
                                      <w:divBdr>
                                        <w:top w:val="none" w:sz="0" w:space="0" w:color="auto"/>
                                        <w:left w:val="none" w:sz="0" w:space="0" w:color="auto"/>
                                        <w:bottom w:val="none" w:sz="0" w:space="0" w:color="auto"/>
                                        <w:right w:val="none" w:sz="0" w:space="0" w:color="auto"/>
                                      </w:divBdr>
                                      <w:divsChild>
                                        <w:div w:id="1215386955">
                                          <w:marLeft w:val="0"/>
                                          <w:marRight w:val="0"/>
                                          <w:marTop w:val="0"/>
                                          <w:marBottom w:val="0"/>
                                          <w:divBdr>
                                            <w:top w:val="none" w:sz="0" w:space="0" w:color="auto"/>
                                            <w:left w:val="none" w:sz="0" w:space="0" w:color="auto"/>
                                            <w:bottom w:val="none" w:sz="0" w:space="0" w:color="auto"/>
                                            <w:right w:val="none" w:sz="0" w:space="0" w:color="auto"/>
                                          </w:divBdr>
                                          <w:divsChild>
                                            <w:div w:id="1321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855316">
      <w:bodyDiv w:val="1"/>
      <w:marLeft w:val="0"/>
      <w:marRight w:val="0"/>
      <w:marTop w:val="0"/>
      <w:marBottom w:val="0"/>
      <w:divBdr>
        <w:top w:val="none" w:sz="0" w:space="0" w:color="auto"/>
        <w:left w:val="none" w:sz="0" w:space="0" w:color="auto"/>
        <w:bottom w:val="none" w:sz="0" w:space="0" w:color="auto"/>
        <w:right w:val="none" w:sz="0" w:space="0" w:color="auto"/>
      </w:divBdr>
      <w:divsChild>
        <w:div w:id="1697459181">
          <w:marLeft w:val="0"/>
          <w:marRight w:val="0"/>
          <w:marTop w:val="0"/>
          <w:marBottom w:val="0"/>
          <w:divBdr>
            <w:top w:val="none" w:sz="0" w:space="0" w:color="auto"/>
            <w:left w:val="none" w:sz="0" w:space="0" w:color="auto"/>
            <w:bottom w:val="none" w:sz="0" w:space="0" w:color="auto"/>
            <w:right w:val="none" w:sz="0" w:space="0" w:color="auto"/>
          </w:divBdr>
          <w:divsChild>
            <w:div w:id="60104238">
              <w:marLeft w:val="0"/>
              <w:marRight w:val="0"/>
              <w:marTop w:val="0"/>
              <w:marBottom w:val="0"/>
              <w:divBdr>
                <w:top w:val="none" w:sz="0" w:space="0" w:color="auto"/>
                <w:left w:val="none" w:sz="0" w:space="0" w:color="auto"/>
                <w:bottom w:val="none" w:sz="0" w:space="0" w:color="auto"/>
                <w:right w:val="none" w:sz="0" w:space="0" w:color="auto"/>
              </w:divBdr>
              <w:divsChild>
                <w:div w:id="319817048">
                  <w:marLeft w:val="0"/>
                  <w:marRight w:val="0"/>
                  <w:marTop w:val="0"/>
                  <w:marBottom w:val="0"/>
                  <w:divBdr>
                    <w:top w:val="none" w:sz="0" w:space="0" w:color="auto"/>
                    <w:left w:val="none" w:sz="0" w:space="0" w:color="auto"/>
                    <w:bottom w:val="none" w:sz="0" w:space="0" w:color="auto"/>
                    <w:right w:val="none" w:sz="0" w:space="0" w:color="auto"/>
                  </w:divBdr>
                  <w:divsChild>
                    <w:div w:id="765226245">
                      <w:marLeft w:val="0"/>
                      <w:marRight w:val="0"/>
                      <w:marTop w:val="0"/>
                      <w:marBottom w:val="0"/>
                      <w:divBdr>
                        <w:top w:val="none" w:sz="0" w:space="0" w:color="auto"/>
                        <w:left w:val="none" w:sz="0" w:space="0" w:color="auto"/>
                        <w:bottom w:val="none" w:sz="0" w:space="0" w:color="auto"/>
                        <w:right w:val="none" w:sz="0" w:space="0" w:color="auto"/>
                      </w:divBdr>
                      <w:divsChild>
                        <w:div w:id="36318846">
                          <w:marLeft w:val="0"/>
                          <w:marRight w:val="0"/>
                          <w:marTop w:val="0"/>
                          <w:marBottom w:val="0"/>
                          <w:divBdr>
                            <w:top w:val="none" w:sz="0" w:space="0" w:color="auto"/>
                            <w:left w:val="none" w:sz="0" w:space="0" w:color="auto"/>
                            <w:bottom w:val="none" w:sz="0" w:space="0" w:color="auto"/>
                            <w:right w:val="none" w:sz="0" w:space="0" w:color="auto"/>
                          </w:divBdr>
                          <w:divsChild>
                            <w:div w:id="14623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200512">
      <w:bodyDiv w:val="1"/>
      <w:marLeft w:val="0"/>
      <w:marRight w:val="0"/>
      <w:marTop w:val="0"/>
      <w:marBottom w:val="0"/>
      <w:divBdr>
        <w:top w:val="none" w:sz="0" w:space="0" w:color="auto"/>
        <w:left w:val="none" w:sz="0" w:space="0" w:color="auto"/>
        <w:bottom w:val="none" w:sz="0" w:space="0" w:color="auto"/>
        <w:right w:val="none" w:sz="0" w:space="0" w:color="auto"/>
      </w:divBdr>
      <w:divsChild>
        <w:div w:id="696810048">
          <w:marLeft w:val="0"/>
          <w:marRight w:val="0"/>
          <w:marTop w:val="0"/>
          <w:marBottom w:val="0"/>
          <w:divBdr>
            <w:top w:val="none" w:sz="0" w:space="0" w:color="auto"/>
            <w:left w:val="none" w:sz="0" w:space="0" w:color="auto"/>
            <w:bottom w:val="none" w:sz="0" w:space="0" w:color="auto"/>
            <w:right w:val="none" w:sz="0" w:space="0" w:color="auto"/>
          </w:divBdr>
          <w:divsChild>
            <w:div w:id="95104511">
              <w:marLeft w:val="0"/>
              <w:marRight w:val="0"/>
              <w:marTop w:val="0"/>
              <w:marBottom w:val="0"/>
              <w:divBdr>
                <w:top w:val="none" w:sz="0" w:space="0" w:color="auto"/>
                <w:left w:val="none" w:sz="0" w:space="0" w:color="auto"/>
                <w:bottom w:val="none" w:sz="0" w:space="0" w:color="auto"/>
                <w:right w:val="none" w:sz="0" w:space="0" w:color="auto"/>
              </w:divBdr>
              <w:divsChild>
                <w:div w:id="552544165">
                  <w:marLeft w:val="0"/>
                  <w:marRight w:val="0"/>
                  <w:marTop w:val="0"/>
                  <w:marBottom w:val="0"/>
                  <w:divBdr>
                    <w:top w:val="none" w:sz="0" w:space="0" w:color="auto"/>
                    <w:left w:val="none" w:sz="0" w:space="0" w:color="auto"/>
                    <w:bottom w:val="none" w:sz="0" w:space="0" w:color="auto"/>
                    <w:right w:val="none" w:sz="0" w:space="0" w:color="auto"/>
                  </w:divBdr>
                  <w:divsChild>
                    <w:div w:id="1936016409">
                      <w:marLeft w:val="0"/>
                      <w:marRight w:val="0"/>
                      <w:marTop w:val="0"/>
                      <w:marBottom w:val="0"/>
                      <w:divBdr>
                        <w:top w:val="none" w:sz="0" w:space="0" w:color="auto"/>
                        <w:left w:val="none" w:sz="0" w:space="0" w:color="auto"/>
                        <w:bottom w:val="none" w:sz="0" w:space="0" w:color="auto"/>
                        <w:right w:val="none" w:sz="0" w:space="0" w:color="auto"/>
                      </w:divBdr>
                      <w:divsChild>
                        <w:div w:id="576669147">
                          <w:marLeft w:val="0"/>
                          <w:marRight w:val="0"/>
                          <w:marTop w:val="0"/>
                          <w:marBottom w:val="0"/>
                          <w:divBdr>
                            <w:top w:val="none" w:sz="0" w:space="0" w:color="auto"/>
                            <w:left w:val="none" w:sz="0" w:space="0" w:color="auto"/>
                            <w:bottom w:val="none" w:sz="0" w:space="0" w:color="auto"/>
                            <w:right w:val="none" w:sz="0" w:space="0" w:color="auto"/>
                          </w:divBdr>
                          <w:divsChild>
                            <w:div w:id="8966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46260">
      <w:bodyDiv w:val="1"/>
      <w:marLeft w:val="0"/>
      <w:marRight w:val="0"/>
      <w:marTop w:val="0"/>
      <w:marBottom w:val="0"/>
      <w:divBdr>
        <w:top w:val="none" w:sz="0" w:space="0" w:color="auto"/>
        <w:left w:val="none" w:sz="0" w:space="0" w:color="auto"/>
        <w:bottom w:val="none" w:sz="0" w:space="0" w:color="auto"/>
        <w:right w:val="none" w:sz="0" w:space="0" w:color="auto"/>
      </w:divBdr>
      <w:divsChild>
        <w:div w:id="1803376542">
          <w:marLeft w:val="0"/>
          <w:marRight w:val="0"/>
          <w:marTop w:val="0"/>
          <w:marBottom w:val="0"/>
          <w:divBdr>
            <w:top w:val="none" w:sz="0" w:space="0" w:color="auto"/>
            <w:left w:val="none" w:sz="0" w:space="0" w:color="auto"/>
            <w:bottom w:val="none" w:sz="0" w:space="0" w:color="auto"/>
            <w:right w:val="none" w:sz="0" w:space="0" w:color="auto"/>
          </w:divBdr>
          <w:divsChild>
            <w:div w:id="1632515399">
              <w:marLeft w:val="0"/>
              <w:marRight w:val="0"/>
              <w:marTop w:val="0"/>
              <w:marBottom w:val="0"/>
              <w:divBdr>
                <w:top w:val="none" w:sz="0" w:space="0" w:color="auto"/>
                <w:left w:val="none" w:sz="0" w:space="0" w:color="auto"/>
                <w:bottom w:val="none" w:sz="0" w:space="0" w:color="auto"/>
                <w:right w:val="none" w:sz="0" w:space="0" w:color="auto"/>
              </w:divBdr>
              <w:divsChild>
                <w:div w:id="1145975751">
                  <w:marLeft w:val="0"/>
                  <w:marRight w:val="0"/>
                  <w:marTop w:val="0"/>
                  <w:marBottom w:val="0"/>
                  <w:divBdr>
                    <w:top w:val="none" w:sz="0" w:space="0" w:color="auto"/>
                    <w:left w:val="none" w:sz="0" w:space="0" w:color="auto"/>
                    <w:bottom w:val="none" w:sz="0" w:space="0" w:color="auto"/>
                    <w:right w:val="none" w:sz="0" w:space="0" w:color="auto"/>
                  </w:divBdr>
                  <w:divsChild>
                    <w:div w:id="376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1868">
          <w:marLeft w:val="0"/>
          <w:marRight w:val="0"/>
          <w:marTop w:val="0"/>
          <w:marBottom w:val="0"/>
          <w:divBdr>
            <w:top w:val="none" w:sz="0" w:space="0" w:color="auto"/>
            <w:left w:val="none" w:sz="0" w:space="0" w:color="auto"/>
            <w:bottom w:val="none" w:sz="0" w:space="0" w:color="auto"/>
            <w:right w:val="none" w:sz="0" w:space="0" w:color="auto"/>
          </w:divBdr>
          <w:divsChild>
            <w:div w:id="423183712">
              <w:marLeft w:val="0"/>
              <w:marRight w:val="0"/>
              <w:marTop w:val="0"/>
              <w:marBottom w:val="0"/>
              <w:divBdr>
                <w:top w:val="none" w:sz="0" w:space="0" w:color="auto"/>
                <w:left w:val="none" w:sz="0" w:space="0" w:color="auto"/>
                <w:bottom w:val="none" w:sz="0" w:space="0" w:color="auto"/>
                <w:right w:val="none" w:sz="0" w:space="0" w:color="auto"/>
              </w:divBdr>
              <w:divsChild>
                <w:div w:id="1769159134">
                  <w:marLeft w:val="0"/>
                  <w:marRight w:val="0"/>
                  <w:marTop w:val="0"/>
                  <w:marBottom w:val="0"/>
                  <w:divBdr>
                    <w:top w:val="none" w:sz="0" w:space="0" w:color="auto"/>
                    <w:left w:val="none" w:sz="0" w:space="0" w:color="auto"/>
                    <w:bottom w:val="none" w:sz="0" w:space="0" w:color="auto"/>
                    <w:right w:val="none" w:sz="0" w:space="0" w:color="auto"/>
                  </w:divBdr>
                  <w:divsChild>
                    <w:div w:id="19018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6876">
      <w:bodyDiv w:val="1"/>
      <w:marLeft w:val="0"/>
      <w:marRight w:val="0"/>
      <w:marTop w:val="0"/>
      <w:marBottom w:val="0"/>
      <w:divBdr>
        <w:top w:val="none" w:sz="0" w:space="0" w:color="auto"/>
        <w:left w:val="none" w:sz="0" w:space="0" w:color="auto"/>
        <w:bottom w:val="none" w:sz="0" w:space="0" w:color="auto"/>
        <w:right w:val="none" w:sz="0" w:space="0" w:color="auto"/>
      </w:divBdr>
    </w:div>
    <w:div w:id="689256741">
      <w:bodyDiv w:val="1"/>
      <w:marLeft w:val="0"/>
      <w:marRight w:val="0"/>
      <w:marTop w:val="0"/>
      <w:marBottom w:val="0"/>
      <w:divBdr>
        <w:top w:val="none" w:sz="0" w:space="0" w:color="auto"/>
        <w:left w:val="none" w:sz="0" w:space="0" w:color="auto"/>
        <w:bottom w:val="none" w:sz="0" w:space="0" w:color="auto"/>
        <w:right w:val="none" w:sz="0" w:space="0" w:color="auto"/>
      </w:divBdr>
    </w:div>
    <w:div w:id="694188691">
      <w:bodyDiv w:val="1"/>
      <w:marLeft w:val="0"/>
      <w:marRight w:val="0"/>
      <w:marTop w:val="0"/>
      <w:marBottom w:val="0"/>
      <w:divBdr>
        <w:top w:val="none" w:sz="0" w:space="0" w:color="auto"/>
        <w:left w:val="none" w:sz="0" w:space="0" w:color="auto"/>
        <w:bottom w:val="none" w:sz="0" w:space="0" w:color="auto"/>
        <w:right w:val="none" w:sz="0" w:space="0" w:color="auto"/>
      </w:divBdr>
    </w:div>
    <w:div w:id="695346843">
      <w:bodyDiv w:val="1"/>
      <w:marLeft w:val="0"/>
      <w:marRight w:val="0"/>
      <w:marTop w:val="0"/>
      <w:marBottom w:val="0"/>
      <w:divBdr>
        <w:top w:val="none" w:sz="0" w:space="0" w:color="auto"/>
        <w:left w:val="none" w:sz="0" w:space="0" w:color="auto"/>
        <w:bottom w:val="none" w:sz="0" w:space="0" w:color="auto"/>
        <w:right w:val="none" w:sz="0" w:space="0" w:color="auto"/>
      </w:divBdr>
    </w:div>
    <w:div w:id="715474321">
      <w:bodyDiv w:val="1"/>
      <w:marLeft w:val="0"/>
      <w:marRight w:val="0"/>
      <w:marTop w:val="0"/>
      <w:marBottom w:val="0"/>
      <w:divBdr>
        <w:top w:val="none" w:sz="0" w:space="0" w:color="auto"/>
        <w:left w:val="none" w:sz="0" w:space="0" w:color="auto"/>
        <w:bottom w:val="none" w:sz="0" w:space="0" w:color="auto"/>
        <w:right w:val="none" w:sz="0" w:space="0" w:color="auto"/>
      </w:divBdr>
    </w:div>
    <w:div w:id="722606247">
      <w:bodyDiv w:val="1"/>
      <w:marLeft w:val="0"/>
      <w:marRight w:val="0"/>
      <w:marTop w:val="0"/>
      <w:marBottom w:val="0"/>
      <w:divBdr>
        <w:top w:val="none" w:sz="0" w:space="0" w:color="auto"/>
        <w:left w:val="none" w:sz="0" w:space="0" w:color="auto"/>
        <w:bottom w:val="none" w:sz="0" w:space="0" w:color="auto"/>
        <w:right w:val="none" w:sz="0" w:space="0" w:color="auto"/>
      </w:divBdr>
    </w:div>
    <w:div w:id="738407892">
      <w:bodyDiv w:val="1"/>
      <w:marLeft w:val="0"/>
      <w:marRight w:val="0"/>
      <w:marTop w:val="0"/>
      <w:marBottom w:val="0"/>
      <w:divBdr>
        <w:top w:val="none" w:sz="0" w:space="0" w:color="auto"/>
        <w:left w:val="none" w:sz="0" w:space="0" w:color="auto"/>
        <w:bottom w:val="none" w:sz="0" w:space="0" w:color="auto"/>
        <w:right w:val="none" w:sz="0" w:space="0" w:color="auto"/>
      </w:divBdr>
    </w:div>
    <w:div w:id="782722829">
      <w:bodyDiv w:val="1"/>
      <w:marLeft w:val="0"/>
      <w:marRight w:val="0"/>
      <w:marTop w:val="0"/>
      <w:marBottom w:val="0"/>
      <w:divBdr>
        <w:top w:val="none" w:sz="0" w:space="0" w:color="auto"/>
        <w:left w:val="none" w:sz="0" w:space="0" w:color="auto"/>
        <w:bottom w:val="none" w:sz="0" w:space="0" w:color="auto"/>
        <w:right w:val="none" w:sz="0" w:space="0" w:color="auto"/>
      </w:divBdr>
    </w:div>
    <w:div w:id="788932214">
      <w:bodyDiv w:val="1"/>
      <w:marLeft w:val="0"/>
      <w:marRight w:val="0"/>
      <w:marTop w:val="0"/>
      <w:marBottom w:val="0"/>
      <w:divBdr>
        <w:top w:val="none" w:sz="0" w:space="0" w:color="auto"/>
        <w:left w:val="none" w:sz="0" w:space="0" w:color="auto"/>
        <w:bottom w:val="none" w:sz="0" w:space="0" w:color="auto"/>
        <w:right w:val="none" w:sz="0" w:space="0" w:color="auto"/>
      </w:divBdr>
    </w:div>
    <w:div w:id="791872753">
      <w:bodyDiv w:val="1"/>
      <w:marLeft w:val="0"/>
      <w:marRight w:val="0"/>
      <w:marTop w:val="0"/>
      <w:marBottom w:val="0"/>
      <w:divBdr>
        <w:top w:val="none" w:sz="0" w:space="0" w:color="auto"/>
        <w:left w:val="none" w:sz="0" w:space="0" w:color="auto"/>
        <w:bottom w:val="none" w:sz="0" w:space="0" w:color="auto"/>
        <w:right w:val="none" w:sz="0" w:space="0" w:color="auto"/>
      </w:divBdr>
    </w:div>
    <w:div w:id="796795493">
      <w:bodyDiv w:val="1"/>
      <w:marLeft w:val="0"/>
      <w:marRight w:val="0"/>
      <w:marTop w:val="0"/>
      <w:marBottom w:val="0"/>
      <w:divBdr>
        <w:top w:val="none" w:sz="0" w:space="0" w:color="auto"/>
        <w:left w:val="none" w:sz="0" w:space="0" w:color="auto"/>
        <w:bottom w:val="none" w:sz="0" w:space="0" w:color="auto"/>
        <w:right w:val="none" w:sz="0" w:space="0" w:color="auto"/>
      </w:divBdr>
    </w:div>
    <w:div w:id="799761623">
      <w:bodyDiv w:val="1"/>
      <w:marLeft w:val="0"/>
      <w:marRight w:val="0"/>
      <w:marTop w:val="0"/>
      <w:marBottom w:val="0"/>
      <w:divBdr>
        <w:top w:val="none" w:sz="0" w:space="0" w:color="auto"/>
        <w:left w:val="none" w:sz="0" w:space="0" w:color="auto"/>
        <w:bottom w:val="none" w:sz="0" w:space="0" w:color="auto"/>
        <w:right w:val="none" w:sz="0" w:space="0" w:color="auto"/>
      </w:divBdr>
    </w:div>
    <w:div w:id="809828844">
      <w:bodyDiv w:val="1"/>
      <w:marLeft w:val="0"/>
      <w:marRight w:val="0"/>
      <w:marTop w:val="0"/>
      <w:marBottom w:val="0"/>
      <w:divBdr>
        <w:top w:val="none" w:sz="0" w:space="0" w:color="auto"/>
        <w:left w:val="none" w:sz="0" w:space="0" w:color="auto"/>
        <w:bottom w:val="none" w:sz="0" w:space="0" w:color="auto"/>
        <w:right w:val="none" w:sz="0" w:space="0" w:color="auto"/>
      </w:divBdr>
    </w:div>
    <w:div w:id="824007347">
      <w:bodyDiv w:val="1"/>
      <w:marLeft w:val="0"/>
      <w:marRight w:val="0"/>
      <w:marTop w:val="0"/>
      <w:marBottom w:val="0"/>
      <w:divBdr>
        <w:top w:val="none" w:sz="0" w:space="0" w:color="auto"/>
        <w:left w:val="none" w:sz="0" w:space="0" w:color="auto"/>
        <w:bottom w:val="none" w:sz="0" w:space="0" w:color="auto"/>
        <w:right w:val="none" w:sz="0" w:space="0" w:color="auto"/>
      </w:divBdr>
    </w:div>
    <w:div w:id="828400338">
      <w:bodyDiv w:val="1"/>
      <w:marLeft w:val="0"/>
      <w:marRight w:val="0"/>
      <w:marTop w:val="0"/>
      <w:marBottom w:val="0"/>
      <w:divBdr>
        <w:top w:val="none" w:sz="0" w:space="0" w:color="auto"/>
        <w:left w:val="none" w:sz="0" w:space="0" w:color="auto"/>
        <w:bottom w:val="none" w:sz="0" w:space="0" w:color="auto"/>
        <w:right w:val="none" w:sz="0" w:space="0" w:color="auto"/>
      </w:divBdr>
    </w:div>
    <w:div w:id="834884881">
      <w:bodyDiv w:val="1"/>
      <w:marLeft w:val="0"/>
      <w:marRight w:val="0"/>
      <w:marTop w:val="0"/>
      <w:marBottom w:val="0"/>
      <w:divBdr>
        <w:top w:val="none" w:sz="0" w:space="0" w:color="auto"/>
        <w:left w:val="none" w:sz="0" w:space="0" w:color="auto"/>
        <w:bottom w:val="none" w:sz="0" w:space="0" w:color="auto"/>
        <w:right w:val="none" w:sz="0" w:space="0" w:color="auto"/>
      </w:divBdr>
    </w:div>
    <w:div w:id="836655457">
      <w:bodyDiv w:val="1"/>
      <w:marLeft w:val="0"/>
      <w:marRight w:val="0"/>
      <w:marTop w:val="0"/>
      <w:marBottom w:val="0"/>
      <w:divBdr>
        <w:top w:val="none" w:sz="0" w:space="0" w:color="auto"/>
        <w:left w:val="none" w:sz="0" w:space="0" w:color="auto"/>
        <w:bottom w:val="none" w:sz="0" w:space="0" w:color="auto"/>
        <w:right w:val="none" w:sz="0" w:space="0" w:color="auto"/>
      </w:divBdr>
    </w:div>
    <w:div w:id="838275975">
      <w:bodyDiv w:val="1"/>
      <w:marLeft w:val="0"/>
      <w:marRight w:val="0"/>
      <w:marTop w:val="0"/>
      <w:marBottom w:val="0"/>
      <w:divBdr>
        <w:top w:val="none" w:sz="0" w:space="0" w:color="auto"/>
        <w:left w:val="none" w:sz="0" w:space="0" w:color="auto"/>
        <w:bottom w:val="none" w:sz="0" w:space="0" w:color="auto"/>
        <w:right w:val="none" w:sz="0" w:space="0" w:color="auto"/>
      </w:divBdr>
    </w:div>
    <w:div w:id="838621805">
      <w:bodyDiv w:val="1"/>
      <w:marLeft w:val="0"/>
      <w:marRight w:val="0"/>
      <w:marTop w:val="0"/>
      <w:marBottom w:val="0"/>
      <w:divBdr>
        <w:top w:val="none" w:sz="0" w:space="0" w:color="auto"/>
        <w:left w:val="none" w:sz="0" w:space="0" w:color="auto"/>
        <w:bottom w:val="none" w:sz="0" w:space="0" w:color="auto"/>
        <w:right w:val="none" w:sz="0" w:space="0" w:color="auto"/>
      </w:divBdr>
    </w:div>
    <w:div w:id="843907920">
      <w:bodyDiv w:val="1"/>
      <w:marLeft w:val="0"/>
      <w:marRight w:val="0"/>
      <w:marTop w:val="0"/>
      <w:marBottom w:val="0"/>
      <w:divBdr>
        <w:top w:val="none" w:sz="0" w:space="0" w:color="auto"/>
        <w:left w:val="none" w:sz="0" w:space="0" w:color="auto"/>
        <w:bottom w:val="none" w:sz="0" w:space="0" w:color="auto"/>
        <w:right w:val="none" w:sz="0" w:space="0" w:color="auto"/>
      </w:divBdr>
      <w:divsChild>
        <w:div w:id="2033608712">
          <w:marLeft w:val="0"/>
          <w:marRight w:val="0"/>
          <w:marTop w:val="0"/>
          <w:marBottom w:val="0"/>
          <w:divBdr>
            <w:top w:val="none" w:sz="0" w:space="0" w:color="auto"/>
            <w:left w:val="none" w:sz="0" w:space="0" w:color="auto"/>
            <w:bottom w:val="none" w:sz="0" w:space="0" w:color="auto"/>
            <w:right w:val="none" w:sz="0" w:space="0" w:color="auto"/>
          </w:divBdr>
          <w:divsChild>
            <w:div w:id="359359945">
              <w:marLeft w:val="0"/>
              <w:marRight w:val="0"/>
              <w:marTop w:val="0"/>
              <w:marBottom w:val="0"/>
              <w:divBdr>
                <w:top w:val="none" w:sz="0" w:space="0" w:color="auto"/>
                <w:left w:val="none" w:sz="0" w:space="0" w:color="auto"/>
                <w:bottom w:val="none" w:sz="0" w:space="0" w:color="auto"/>
                <w:right w:val="none" w:sz="0" w:space="0" w:color="auto"/>
              </w:divBdr>
              <w:divsChild>
                <w:div w:id="1335256068">
                  <w:marLeft w:val="0"/>
                  <w:marRight w:val="0"/>
                  <w:marTop w:val="0"/>
                  <w:marBottom w:val="0"/>
                  <w:divBdr>
                    <w:top w:val="none" w:sz="0" w:space="0" w:color="auto"/>
                    <w:left w:val="none" w:sz="0" w:space="0" w:color="auto"/>
                    <w:bottom w:val="none" w:sz="0" w:space="0" w:color="auto"/>
                    <w:right w:val="none" w:sz="0" w:space="0" w:color="auto"/>
                  </w:divBdr>
                  <w:divsChild>
                    <w:div w:id="646010494">
                      <w:marLeft w:val="0"/>
                      <w:marRight w:val="0"/>
                      <w:marTop w:val="0"/>
                      <w:marBottom w:val="0"/>
                      <w:divBdr>
                        <w:top w:val="none" w:sz="0" w:space="0" w:color="auto"/>
                        <w:left w:val="none" w:sz="0" w:space="0" w:color="auto"/>
                        <w:bottom w:val="none" w:sz="0" w:space="0" w:color="auto"/>
                        <w:right w:val="none" w:sz="0" w:space="0" w:color="auto"/>
                      </w:divBdr>
                      <w:divsChild>
                        <w:div w:id="912470464">
                          <w:marLeft w:val="0"/>
                          <w:marRight w:val="0"/>
                          <w:marTop w:val="0"/>
                          <w:marBottom w:val="0"/>
                          <w:divBdr>
                            <w:top w:val="none" w:sz="0" w:space="0" w:color="auto"/>
                            <w:left w:val="none" w:sz="0" w:space="0" w:color="auto"/>
                            <w:bottom w:val="none" w:sz="0" w:space="0" w:color="auto"/>
                            <w:right w:val="none" w:sz="0" w:space="0" w:color="auto"/>
                          </w:divBdr>
                          <w:divsChild>
                            <w:div w:id="1341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130543">
      <w:bodyDiv w:val="1"/>
      <w:marLeft w:val="0"/>
      <w:marRight w:val="0"/>
      <w:marTop w:val="0"/>
      <w:marBottom w:val="0"/>
      <w:divBdr>
        <w:top w:val="none" w:sz="0" w:space="0" w:color="auto"/>
        <w:left w:val="none" w:sz="0" w:space="0" w:color="auto"/>
        <w:bottom w:val="none" w:sz="0" w:space="0" w:color="auto"/>
        <w:right w:val="none" w:sz="0" w:space="0" w:color="auto"/>
      </w:divBdr>
    </w:div>
    <w:div w:id="849104454">
      <w:bodyDiv w:val="1"/>
      <w:marLeft w:val="0"/>
      <w:marRight w:val="0"/>
      <w:marTop w:val="0"/>
      <w:marBottom w:val="0"/>
      <w:divBdr>
        <w:top w:val="none" w:sz="0" w:space="0" w:color="auto"/>
        <w:left w:val="none" w:sz="0" w:space="0" w:color="auto"/>
        <w:bottom w:val="none" w:sz="0" w:space="0" w:color="auto"/>
        <w:right w:val="none" w:sz="0" w:space="0" w:color="auto"/>
      </w:divBdr>
    </w:div>
    <w:div w:id="853417526">
      <w:bodyDiv w:val="1"/>
      <w:marLeft w:val="0"/>
      <w:marRight w:val="0"/>
      <w:marTop w:val="0"/>
      <w:marBottom w:val="0"/>
      <w:divBdr>
        <w:top w:val="none" w:sz="0" w:space="0" w:color="auto"/>
        <w:left w:val="none" w:sz="0" w:space="0" w:color="auto"/>
        <w:bottom w:val="none" w:sz="0" w:space="0" w:color="auto"/>
        <w:right w:val="none" w:sz="0" w:space="0" w:color="auto"/>
      </w:divBdr>
    </w:div>
    <w:div w:id="855005153">
      <w:bodyDiv w:val="1"/>
      <w:marLeft w:val="0"/>
      <w:marRight w:val="0"/>
      <w:marTop w:val="0"/>
      <w:marBottom w:val="0"/>
      <w:divBdr>
        <w:top w:val="none" w:sz="0" w:space="0" w:color="auto"/>
        <w:left w:val="none" w:sz="0" w:space="0" w:color="auto"/>
        <w:bottom w:val="none" w:sz="0" w:space="0" w:color="auto"/>
        <w:right w:val="none" w:sz="0" w:space="0" w:color="auto"/>
      </w:divBdr>
    </w:div>
    <w:div w:id="874003318">
      <w:bodyDiv w:val="1"/>
      <w:marLeft w:val="0"/>
      <w:marRight w:val="0"/>
      <w:marTop w:val="0"/>
      <w:marBottom w:val="0"/>
      <w:divBdr>
        <w:top w:val="none" w:sz="0" w:space="0" w:color="auto"/>
        <w:left w:val="none" w:sz="0" w:space="0" w:color="auto"/>
        <w:bottom w:val="none" w:sz="0" w:space="0" w:color="auto"/>
        <w:right w:val="none" w:sz="0" w:space="0" w:color="auto"/>
      </w:divBdr>
    </w:div>
    <w:div w:id="884558423">
      <w:bodyDiv w:val="1"/>
      <w:marLeft w:val="0"/>
      <w:marRight w:val="0"/>
      <w:marTop w:val="0"/>
      <w:marBottom w:val="0"/>
      <w:divBdr>
        <w:top w:val="none" w:sz="0" w:space="0" w:color="auto"/>
        <w:left w:val="none" w:sz="0" w:space="0" w:color="auto"/>
        <w:bottom w:val="none" w:sz="0" w:space="0" w:color="auto"/>
        <w:right w:val="none" w:sz="0" w:space="0" w:color="auto"/>
      </w:divBdr>
    </w:div>
    <w:div w:id="901142548">
      <w:bodyDiv w:val="1"/>
      <w:marLeft w:val="0"/>
      <w:marRight w:val="0"/>
      <w:marTop w:val="0"/>
      <w:marBottom w:val="0"/>
      <w:divBdr>
        <w:top w:val="none" w:sz="0" w:space="0" w:color="auto"/>
        <w:left w:val="none" w:sz="0" w:space="0" w:color="auto"/>
        <w:bottom w:val="none" w:sz="0" w:space="0" w:color="auto"/>
        <w:right w:val="none" w:sz="0" w:space="0" w:color="auto"/>
      </w:divBdr>
    </w:div>
    <w:div w:id="914510231">
      <w:bodyDiv w:val="1"/>
      <w:marLeft w:val="0"/>
      <w:marRight w:val="0"/>
      <w:marTop w:val="0"/>
      <w:marBottom w:val="0"/>
      <w:divBdr>
        <w:top w:val="none" w:sz="0" w:space="0" w:color="auto"/>
        <w:left w:val="none" w:sz="0" w:space="0" w:color="auto"/>
        <w:bottom w:val="none" w:sz="0" w:space="0" w:color="auto"/>
        <w:right w:val="none" w:sz="0" w:space="0" w:color="auto"/>
      </w:divBdr>
    </w:div>
    <w:div w:id="916864447">
      <w:bodyDiv w:val="1"/>
      <w:marLeft w:val="0"/>
      <w:marRight w:val="0"/>
      <w:marTop w:val="0"/>
      <w:marBottom w:val="0"/>
      <w:divBdr>
        <w:top w:val="none" w:sz="0" w:space="0" w:color="auto"/>
        <w:left w:val="none" w:sz="0" w:space="0" w:color="auto"/>
        <w:bottom w:val="none" w:sz="0" w:space="0" w:color="auto"/>
        <w:right w:val="none" w:sz="0" w:space="0" w:color="auto"/>
      </w:divBdr>
    </w:div>
    <w:div w:id="946472098">
      <w:bodyDiv w:val="1"/>
      <w:marLeft w:val="0"/>
      <w:marRight w:val="0"/>
      <w:marTop w:val="0"/>
      <w:marBottom w:val="0"/>
      <w:divBdr>
        <w:top w:val="none" w:sz="0" w:space="0" w:color="auto"/>
        <w:left w:val="none" w:sz="0" w:space="0" w:color="auto"/>
        <w:bottom w:val="none" w:sz="0" w:space="0" w:color="auto"/>
        <w:right w:val="none" w:sz="0" w:space="0" w:color="auto"/>
      </w:divBdr>
    </w:div>
    <w:div w:id="949750452">
      <w:bodyDiv w:val="1"/>
      <w:marLeft w:val="0"/>
      <w:marRight w:val="0"/>
      <w:marTop w:val="0"/>
      <w:marBottom w:val="0"/>
      <w:divBdr>
        <w:top w:val="none" w:sz="0" w:space="0" w:color="auto"/>
        <w:left w:val="none" w:sz="0" w:space="0" w:color="auto"/>
        <w:bottom w:val="none" w:sz="0" w:space="0" w:color="auto"/>
        <w:right w:val="none" w:sz="0" w:space="0" w:color="auto"/>
      </w:divBdr>
    </w:div>
    <w:div w:id="952132048">
      <w:bodyDiv w:val="1"/>
      <w:marLeft w:val="0"/>
      <w:marRight w:val="0"/>
      <w:marTop w:val="0"/>
      <w:marBottom w:val="0"/>
      <w:divBdr>
        <w:top w:val="none" w:sz="0" w:space="0" w:color="auto"/>
        <w:left w:val="none" w:sz="0" w:space="0" w:color="auto"/>
        <w:bottom w:val="none" w:sz="0" w:space="0" w:color="auto"/>
        <w:right w:val="none" w:sz="0" w:space="0" w:color="auto"/>
      </w:divBdr>
    </w:div>
    <w:div w:id="956987544">
      <w:bodyDiv w:val="1"/>
      <w:marLeft w:val="0"/>
      <w:marRight w:val="0"/>
      <w:marTop w:val="0"/>
      <w:marBottom w:val="0"/>
      <w:divBdr>
        <w:top w:val="none" w:sz="0" w:space="0" w:color="auto"/>
        <w:left w:val="none" w:sz="0" w:space="0" w:color="auto"/>
        <w:bottom w:val="none" w:sz="0" w:space="0" w:color="auto"/>
        <w:right w:val="none" w:sz="0" w:space="0" w:color="auto"/>
      </w:divBdr>
    </w:div>
    <w:div w:id="974722942">
      <w:bodyDiv w:val="1"/>
      <w:marLeft w:val="0"/>
      <w:marRight w:val="0"/>
      <w:marTop w:val="0"/>
      <w:marBottom w:val="0"/>
      <w:divBdr>
        <w:top w:val="none" w:sz="0" w:space="0" w:color="auto"/>
        <w:left w:val="none" w:sz="0" w:space="0" w:color="auto"/>
        <w:bottom w:val="none" w:sz="0" w:space="0" w:color="auto"/>
        <w:right w:val="none" w:sz="0" w:space="0" w:color="auto"/>
      </w:divBdr>
    </w:div>
    <w:div w:id="987247092">
      <w:bodyDiv w:val="1"/>
      <w:marLeft w:val="0"/>
      <w:marRight w:val="0"/>
      <w:marTop w:val="0"/>
      <w:marBottom w:val="0"/>
      <w:divBdr>
        <w:top w:val="none" w:sz="0" w:space="0" w:color="auto"/>
        <w:left w:val="none" w:sz="0" w:space="0" w:color="auto"/>
        <w:bottom w:val="none" w:sz="0" w:space="0" w:color="auto"/>
        <w:right w:val="none" w:sz="0" w:space="0" w:color="auto"/>
      </w:divBdr>
      <w:divsChild>
        <w:div w:id="1197623533">
          <w:marLeft w:val="0"/>
          <w:marRight w:val="0"/>
          <w:marTop w:val="0"/>
          <w:marBottom w:val="0"/>
          <w:divBdr>
            <w:top w:val="none" w:sz="0" w:space="0" w:color="auto"/>
            <w:left w:val="none" w:sz="0" w:space="0" w:color="auto"/>
            <w:bottom w:val="none" w:sz="0" w:space="0" w:color="auto"/>
            <w:right w:val="none" w:sz="0" w:space="0" w:color="auto"/>
          </w:divBdr>
          <w:divsChild>
            <w:div w:id="763960514">
              <w:marLeft w:val="0"/>
              <w:marRight w:val="0"/>
              <w:marTop w:val="0"/>
              <w:marBottom w:val="0"/>
              <w:divBdr>
                <w:top w:val="none" w:sz="0" w:space="0" w:color="auto"/>
                <w:left w:val="none" w:sz="0" w:space="0" w:color="auto"/>
                <w:bottom w:val="none" w:sz="0" w:space="0" w:color="auto"/>
                <w:right w:val="none" w:sz="0" w:space="0" w:color="auto"/>
              </w:divBdr>
              <w:divsChild>
                <w:div w:id="1129543613">
                  <w:marLeft w:val="0"/>
                  <w:marRight w:val="0"/>
                  <w:marTop w:val="0"/>
                  <w:marBottom w:val="0"/>
                  <w:divBdr>
                    <w:top w:val="none" w:sz="0" w:space="0" w:color="auto"/>
                    <w:left w:val="none" w:sz="0" w:space="0" w:color="auto"/>
                    <w:bottom w:val="none" w:sz="0" w:space="0" w:color="auto"/>
                    <w:right w:val="none" w:sz="0" w:space="0" w:color="auto"/>
                  </w:divBdr>
                  <w:divsChild>
                    <w:div w:id="2035418504">
                      <w:marLeft w:val="0"/>
                      <w:marRight w:val="0"/>
                      <w:marTop w:val="0"/>
                      <w:marBottom w:val="0"/>
                      <w:divBdr>
                        <w:top w:val="none" w:sz="0" w:space="0" w:color="auto"/>
                        <w:left w:val="none" w:sz="0" w:space="0" w:color="auto"/>
                        <w:bottom w:val="none" w:sz="0" w:space="0" w:color="auto"/>
                        <w:right w:val="none" w:sz="0" w:space="0" w:color="auto"/>
                      </w:divBdr>
                      <w:divsChild>
                        <w:div w:id="742334292">
                          <w:marLeft w:val="0"/>
                          <w:marRight w:val="0"/>
                          <w:marTop w:val="0"/>
                          <w:marBottom w:val="0"/>
                          <w:divBdr>
                            <w:top w:val="none" w:sz="0" w:space="0" w:color="auto"/>
                            <w:left w:val="none" w:sz="0" w:space="0" w:color="auto"/>
                            <w:bottom w:val="none" w:sz="0" w:space="0" w:color="auto"/>
                            <w:right w:val="none" w:sz="0" w:space="0" w:color="auto"/>
                          </w:divBdr>
                          <w:divsChild>
                            <w:div w:id="1758478562">
                              <w:marLeft w:val="0"/>
                              <w:marRight w:val="0"/>
                              <w:marTop w:val="0"/>
                              <w:marBottom w:val="0"/>
                              <w:divBdr>
                                <w:top w:val="none" w:sz="0" w:space="0" w:color="auto"/>
                                <w:left w:val="none" w:sz="0" w:space="0" w:color="auto"/>
                                <w:bottom w:val="none" w:sz="0" w:space="0" w:color="auto"/>
                                <w:right w:val="none" w:sz="0" w:space="0" w:color="auto"/>
                              </w:divBdr>
                              <w:divsChild>
                                <w:div w:id="1688828127">
                                  <w:marLeft w:val="0"/>
                                  <w:marRight w:val="0"/>
                                  <w:marTop w:val="0"/>
                                  <w:marBottom w:val="0"/>
                                  <w:divBdr>
                                    <w:top w:val="none" w:sz="0" w:space="0" w:color="auto"/>
                                    <w:left w:val="none" w:sz="0" w:space="0" w:color="auto"/>
                                    <w:bottom w:val="none" w:sz="0" w:space="0" w:color="auto"/>
                                    <w:right w:val="none" w:sz="0" w:space="0" w:color="auto"/>
                                  </w:divBdr>
                                  <w:divsChild>
                                    <w:div w:id="1610702650">
                                      <w:marLeft w:val="0"/>
                                      <w:marRight w:val="0"/>
                                      <w:marTop w:val="0"/>
                                      <w:marBottom w:val="0"/>
                                      <w:divBdr>
                                        <w:top w:val="none" w:sz="0" w:space="0" w:color="auto"/>
                                        <w:left w:val="none" w:sz="0" w:space="0" w:color="auto"/>
                                        <w:bottom w:val="none" w:sz="0" w:space="0" w:color="auto"/>
                                        <w:right w:val="none" w:sz="0" w:space="0" w:color="auto"/>
                                      </w:divBdr>
                                    </w:div>
                                    <w:div w:id="728040204">
                                      <w:marLeft w:val="0"/>
                                      <w:marRight w:val="0"/>
                                      <w:marTop w:val="0"/>
                                      <w:marBottom w:val="0"/>
                                      <w:divBdr>
                                        <w:top w:val="none" w:sz="0" w:space="0" w:color="auto"/>
                                        <w:left w:val="none" w:sz="0" w:space="0" w:color="auto"/>
                                        <w:bottom w:val="none" w:sz="0" w:space="0" w:color="auto"/>
                                        <w:right w:val="none" w:sz="0" w:space="0" w:color="auto"/>
                                      </w:divBdr>
                                      <w:divsChild>
                                        <w:div w:id="1624770772">
                                          <w:marLeft w:val="0"/>
                                          <w:marRight w:val="0"/>
                                          <w:marTop w:val="0"/>
                                          <w:marBottom w:val="0"/>
                                          <w:divBdr>
                                            <w:top w:val="none" w:sz="0" w:space="0" w:color="auto"/>
                                            <w:left w:val="none" w:sz="0" w:space="0" w:color="auto"/>
                                            <w:bottom w:val="none" w:sz="0" w:space="0" w:color="auto"/>
                                            <w:right w:val="none" w:sz="0" w:space="0" w:color="auto"/>
                                          </w:divBdr>
                                          <w:divsChild>
                                            <w:div w:id="17383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6025">
                                      <w:marLeft w:val="0"/>
                                      <w:marRight w:val="0"/>
                                      <w:marTop w:val="0"/>
                                      <w:marBottom w:val="0"/>
                                      <w:divBdr>
                                        <w:top w:val="none" w:sz="0" w:space="0" w:color="auto"/>
                                        <w:left w:val="none" w:sz="0" w:space="0" w:color="auto"/>
                                        <w:bottom w:val="none" w:sz="0" w:space="0" w:color="auto"/>
                                        <w:right w:val="none" w:sz="0" w:space="0" w:color="auto"/>
                                      </w:divBdr>
                                    </w:div>
                                  </w:divsChild>
                                </w:div>
                                <w:div w:id="2114813230">
                                  <w:marLeft w:val="0"/>
                                  <w:marRight w:val="0"/>
                                  <w:marTop w:val="0"/>
                                  <w:marBottom w:val="0"/>
                                  <w:divBdr>
                                    <w:top w:val="none" w:sz="0" w:space="0" w:color="auto"/>
                                    <w:left w:val="none" w:sz="0" w:space="0" w:color="auto"/>
                                    <w:bottom w:val="none" w:sz="0" w:space="0" w:color="auto"/>
                                    <w:right w:val="none" w:sz="0" w:space="0" w:color="auto"/>
                                  </w:divBdr>
                                  <w:divsChild>
                                    <w:div w:id="558177336">
                                      <w:marLeft w:val="0"/>
                                      <w:marRight w:val="0"/>
                                      <w:marTop w:val="0"/>
                                      <w:marBottom w:val="0"/>
                                      <w:divBdr>
                                        <w:top w:val="none" w:sz="0" w:space="0" w:color="auto"/>
                                        <w:left w:val="none" w:sz="0" w:space="0" w:color="auto"/>
                                        <w:bottom w:val="none" w:sz="0" w:space="0" w:color="auto"/>
                                        <w:right w:val="none" w:sz="0" w:space="0" w:color="auto"/>
                                      </w:divBdr>
                                    </w:div>
                                    <w:div w:id="85351109">
                                      <w:marLeft w:val="0"/>
                                      <w:marRight w:val="0"/>
                                      <w:marTop w:val="0"/>
                                      <w:marBottom w:val="0"/>
                                      <w:divBdr>
                                        <w:top w:val="none" w:sz="0" w:space="0" w:color="auto"/>
                                        <w:left w:val="none" w:sz="0" w:space="0" w:color="auto"/>
                                        <w:bottom w:val="none" w:sz="0" w:space="0" w:color="auto"/>
                                        <w:right w:val="none" w:sz="0" w:space="0" w:color="auto"/>
                                      </w:divBdr>
                                      <w:divsChild>
                                        <w:div w:id="666328774">
                                          <w:marLeft w:val="0"/>
                                          <w:marRight w:val="0"/>
                                          <w:marTop w:val="0"/>
                                          <w:marBottom w:val="0"/>
                                          <w:divBdr>
                                            <w:top w:val="none" w:sz="0" w:space="0" w:color="auto"/>
                                            <w:left w:val="none" w:sz="0" w:space="0" w:color="auto"/>
                                            <w:bottom w:val="none" w:sz="0" w:space="0" w:color="auto"/>
                                            <w:right w:val="none" w:sz="0" w:space="0" w:color="auto"/>
                                          </w:divBdr>
                                          <w:divsChild>
                                            <w:div w:id="8356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220342">
      <w:bodyDiv w:val="1"/>
      <w:marLeft w:val="0"/>
      <w:marRight w:val="0"/>
      <w:marTop w:val="0"/>
      <w:marBottom w:val="0"/>
      <w:divBdr>
        <w:top w:val="none" w:sz="0" w:space="0" w:color="auto"/>
        <w:left w:val="none" w:sz="0" w:space="0" w:color="auto"/>
        <w:bottom w:val="none" w:sz="0" w:space="0" w:color="auto"/>
        <w:right w:val="none" w:sz="0" w:space="0" w:color="auto"/>
      </w:divBdr>
      <w:divsChild>
        <w:div w:id="324750002">
          <w:marLeft w:val="0"/>
          <w:marRight w:val="0"/>
          <w:marTop w:val="0"/>
          <w:marBottom w:val="0"/>
          <w:divBdr>
            <w:top w:val="none" w:sz="0" w:space="0" w:color="auto"/>
            <w:left w:val="none" w:sz="0" w:space="0" w:color="auto"/>
            <w:bottom w:val="none" w:sz="0" w:space="0" w:color="auto"/>
            <w:right w:val="none" w:sz="0" w:space="0" w:color="auto"/>
          </w:divBdr>
          <w:divsChild>
            <w:div w:id="598101872">
              <w:marLeft w:val="0"/>
              <w:marRight w:val="0"/>
              <w:marTop w:val="0"/>
              <w:marBottom w:val="0"/>
              <w:divBdr>
                <w:top w:val="none" w:sz="0" w:space="0" w:color="auto"/>
                <w:left w:val="none" w:sz="0" w:space="0" w:color="auto"/>
                <w:bottom w:val="none" w:sz="0" w:space="0" w:color="auto"/>
                <w:right w:val="none" w:sz="0" w:space="0" w:color="auto"/>
              </w:divBdr>
              <w:divsChild>
                <w:div w:id="1419987263">
                  <w:marLeft w:val="0"/>
                  <w:marRight w:val="0"/>
                  <w:marTop w:val="0"/>
                  <w:marBottom w:val="0"/>
                  <w:divBdr>
                    <w:top w:val="none" w:sz="0" w:space="0" w:color="auto"/>
                    <w:left w:val="none" w:sz="0" w:space="0" w:color="auto"/>
                    <w:bottom w:val="none" w:sz="0" w:space="0" w:color="auto"/>
                    <w:right w:val="none" w:sz="0" w:space="0" w:color="auto"/>
                  </w:divBdr>
                  <w:divsChild>
                    <w:div w:id="1098871695">
                      <w:marLeft w:val="0"/>
                      <w:marRight w:val="0"/>
                      <w:marTop w:val="0"/>
                      <w:marBottom w:val="0"/>
                      <w:divBdr>
                        <w:top w:val="none" w:sz="0" w:space="0" w:color="auto"/>
                        <w:left w:val="none" w:sz="0" w:space="0" w:color="auto"/>
                        <w:bottom w:val="none" w:sz="0" w:space="0" w:color="auto"/>
                        <w:right w:val="none" w:sz="0" w:space="0" w:color="auto"/>
                      </w:divBdr>
                      <w:divsChild>
                        <w:div w:id="1275283583">
                          <w:marLeft w:val="0"/>
                          <w:marRight w:val="0"/>
                          <w:marTop w:val="0"/>
                          <w:marBottom w:val="0"/>
                          <w:divBdr>
                            <w:top w:val="none" w:sz="0" w:space="0" w:color="auto"/>
                            <w:left w:val="none" w:sz="0" w:space="0" w:color="auto"/>
                            <w:bottom w:val="none" w:sz="0" w:space="0" w:color="auto"/>
                            <w:right w:val="none" w:sz="0" w:space="0" w:color="auto"/>
                          </w:divBdr>
                          <w:divsChild>
                            <w:div w:id="17823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19821">
      <w:bodyDiv w:val="1"/>
      <w:marLeft w:val="0"/>
      <w:marRight w:val="0"/>
      <w:marTop w:val="0"/>
      <w:marBottom w:val="0"/>
      <w:divBdr>
        <w:top w:val="none" w:sz="0" w:space="0" w:color="auto"/>
        <w:left w:val="none" w:sz="0" w:space="0" w:color="auto"/>
        <w:bottom w:val="none" w:sz="0" w:space="0" w:color="auto"/>
        <w:right w:val="none" w:sz="0" w:space="0" w:color="auto"/>
      </w:divBdr>
      <w:divsChild>
        <w:div w:id="1088160269">
          <w:marLeft w:val="0"/>
          <w:marRight w:val="0"/>
          <w:marTop w:val="0"/>
          <w:marBottom w:val="0"/>
          <w:divBdr>
            <w:top w:val="none" w:sz="0" w:space="0" w:color="auto"/>
            <w:left w:val="none" w:sz="0" w:space="0" w:color="auto"/>
            <w:bottom w:val="none" w:sz="0" w:space="0" w:color="auto"/>
            <w:right w:val="none" w:sz="0" w:space="0" w:color="auto"/>
          </w:divBdr>
          <w:divsChild>
            <w:div w:id="1438983215">
              <w:marLeft w:val="0"/>
              <w:marRight w:val="0"/>
              <w:marTop w:val="0"/>
              <w:marBottom w:val="0"/>
              <w:divBdr>
                <w:top w:val="none" w:sz="0" w:space="0" w:color="auto"/>
                <w:left w:val="none" w:sz="0" w:space="0" w:color="auto"/>
                <w:bottom w:val="none" w:sz="0" w:space="0" w:color="auto"/>
                <w:right w:val="none" w:sz="0" w:space="0" w:color="auto"/>
              </w:divBdr>
              <w:divsChild>
                <w:div w:id="936986955">
                  <w:marLeft w:val="0"/>
                  <w:marRight w:val="0"/>
                  <w:marTop w:val="0"/>
                  <w:marBottom w:val="0"/>
                  <w:divBdr>
                    <w:top w:val="none" w:sz="0" w:space="0" w:color="auto"/>
                    <w:left w:val="none" w:sz="0" w:space="0" w:color="auto"/>
                    <w:bottom w:val="none" w:sz="0" w:space="0" w:color="auto"/>
                    <w:right w:val="none" w:sz="0" w:space="0" w:color="auto"/>
                  </w:divBdr>
                  <w:divsChild>
                    <w:div w:id="472872132">
                      <w:marLeft w:val="0"/>
                      <w:marRight w:val="0"/>
                      <w:marTop w:val="0"/>
                      <w:marBottom w:val="0"/>
                      <w:divBdr>
                        <w:top w:val="none" w:sz="0" w:space="0" w:color="auto"/>
                        <w:left w:val="none" w:sz="0" w:space="0" w:color="auto"/>
                        <w:bottom w:val="none" w:sz="0" w:space="0" w:color="auto"/>
                        <w:right w:val="none" w:sz="0" w:space="0" w:color="auto"/>
                      </w:divBdr>
                      <w:divsChild>
                        <w:div w:id="691803692">
                          <w:marLeft w:val="0"/>
                          <w:marRight w:val="0"/>
                          <w:marTop w:val="0"/>
                          <w:marBottom w:val="0"/>
                          <w:divBdr>
                            <w:top w:val="none" w:sz="0" w:space="0" w:color="auto"/>
                            <w:left w:val="none" w:sz="0" w:space="0" w:color="auto"/>
                            <w:bottom w:val="none" w:sz="0" w:space="0" w:color="auto"/>
                            <w:right w:val="none" w:sz="0" w:space="0" w:color="auto"/>
                          </w:divBdr>
                          <w:divsChild>
                            <w:div w:id="3039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651037">
      <w:bodyDiv w:val="1"/>
      <w:marLeft w:val="0"/>
      <w:marRight w:val="0"/>
      <w:marTop w:val="0"/>
      <w:marBottom w:val="0"/>
      <w:divBdr>
        <w:top w:val="none" w:sz="0" w:space="0" w:color="auto"/>
        <w:left w:val="none" w:sz="0" w:space="0" w:color="auto"/>
        <w:bottom w:val="none" w:sz="0" w:space="0" w:color="auto"/>
        <w:right w:val="none" w:sz="0" w:space="0" w:color="auto"/>
      </w:divBdr>
    </w:div>
    <w:div w:id="1059787055">
      <w:bodyDiv w:val="1"/>
      <w:marLeft w:val="0"/>
      <w:marRight w:val="0"/>
      <w:marTop w:val="0"/>
      <w:marBottom w:val="0"/>
      <w:divBdr>
        <w:top w:val="none" w:sz="0" w:space="0" w:color="auto"/>
        <w:left w:val="none" w:sz="0" w:space="0" w:color="auto"/>
        <w:bottom w:val="none" w:sz="0" w:space="0" w:color="auto"/>
        <w:right w:val="none" w:sz="0" w:space="0" w:color="auto"/>
      </w:divBdr>
    </w:div>
    <w:div w:id="1071654220">
      <w:bodyDiv w:val="1"/>
      <w:marLeft w:val="0"/>
      <w:marRight w:val="0"/>
      <w:marTop w:val="0"/>
      <w:marBottom w:val="0"/>
      <w:divBdr>
        <w:top w:val="none" w:sz="0" w:space="0" w:color="auto"/>
        <w:left w:val="none" w:sz="0" w:space="0" w:color="auto"/>
        <w:bottom w:val="none" w:sz="0" w:space="0" w:color="auto"/>
        <w:right w:val="none" w:sz="0" w:space="0" w:color="auto"/>
      </w:divBdr>
    </w:div>
    <w:div w:id="1075276304">
      <w:bodyDiv w:val="1"/>
      <w:marLeft w:val="0"/>
      <w:marRight w:val="0"/>
      <w:marTop w:val="0"/>
      <w:marBottom w:val="0"/>
      <w:divBdr>
        <w:top w:val="none" w:sz="0" w:space="0" w:color="auto"/>
        <w:left w:val="none" w:sz="0" w:space="0" w:color="auto"/>
        <w:bottom w:val="none" w:sz="0" w:space="0" w:color="auto"/>
        <w:right w:val="none" w:sz="0" w:space="0" w:color="auto"/>
      </w:divBdr>
    </w:div>
    <w:div w:id="1083647266">
      <w:bodyDiv w:val="1"/>
      <w:marLeft w:val="0"/>
      <w:marRight w:val="0"/>
      <w:marTop w:val="0"/>
      <w:marBottom w:val="0"/>
      <w:divBdr>
        <w:top w:val="none" w:sz="0" w:space="0" w:color="auto"/>
        <w:left w:val="none" w:sz="0" w:space="0" w:color="auto"/>
        <w:bottom w:val="none" w:sz="0" w:space="0" w:color="auto"/>
        <w:right w:val="none" w:sz="0" w:space="0" w:color="auto"/>
      </w:divBdr>
    </w:div>
    <w:div w:id="1097215172">
      <w:bodyDiv w:val="1"/>
      <w:marLeft w:val="0"/>
      <w:marRight w:val="0"/>
      <w:marTop w:val="0"/>
      <w:marBottom w:val="0"/>
      <w:divBdr>
        <w:top w:val="none" w:sz="0" w:space="0" w:color="auto"/>
        <w:left w:val="none" w:sz="0" w:space="0" w:color="auto"/>
        <w:bottom w:val="none" w:sz="0" w:space="0" w:color="auto"/>
        <w:right w:val="none" w:sz="0" w:space="0" w:color="auto"/>
      </w:divBdr>
      <w:divsChild>
        <w:div w:id="1738429568">
          <w:marLeft w:val="0"/>
          <w:marRight w:val="0"/>
          <w:marTop w:val="0"/>
          <w:marBottom w:val="0"/>
          <w:divBdr>
            <w:top w:val="none" w:sz="0" w:space="0" w:color="auto"/>
            <w:left w:val="none" w:sz="0" w:space="0" w:color="auto"/>
            <w:bottom w:val="none" w:sz="0" w:space="0" w:color="auto"/>
            <w:right w:val="none" w:sz="0" w:space="0" w:color="auto"/>
          </w:divBdr>
          <w:divsChild>
            <w:div w:id="17053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222">
      <w:bodyDiv w:val="1"/>
      <w:marLeft w:val="0"/>
      <w:marRight w:val="0"/>
      <w:marTop w:val="0"/>
      <w:marBottom w:val="0"/>
      <w:divBdr>
        <w:top w:val="none" w:sz="0" w:space="0" w:color="auto"/>
        <w:left w:val="none" w:sz="0" w:space="0" w:color="auto"/>
        <w:bottom w:val="none" w:sz="0" w:space="0" w:color="auto"/>
        <w:right w:val="none" w:sz="0" w:space="0" w:color="auto"/>
      </w:divBdr>
    </w:div>
    <w:div w:id="1122067304">
      <w:bodyDiv w:val="1"/>
      <w:marLeft w:val="0"/>
      <w:marRight w:val="0"/>
      <w:marTop w:val="0"/>
      <w:marBottom w:val="0"/>
      <w:divBdr>
        <w:top w:val="none" w:sz="0" w:space="0" w:color="auto"/>
        <w:left w:val="none" w:sz="0" w:space="0" w:color="auto"/>
        <w:bottom w:val="none" w:sz="0" w:space="0" w:color="auto"/>
        <w:right w:val="none" w:sz="0" w:space="0" w:color="auto"/>
      </w:divBdr>
    </w:div>
    <w:div w:id="1134523181">
      <w:bodyDiv w:val="1"/>
      <w:marLeft w:val="0"/>
      <w:marRight w:val="0"/>
      <w:marTop w:val="0"/>
      <w:marBottom w:val="0"/>
      <w:divBdr>
        <w:top w:val="none" w:sz="0" w:space="0" w:color="auto"/>
        <w:left w:val="none" w:sz="0" w:space="0" w:color="auto"/>
        <w:bottom w:val="none" w:sz="0" w:space="0" w:color="auto"/>
        <w:right w:val="none" w:sz="0" w:space="0" w:color="auto"/>
      </w:divBdr>
    </w:div>
    <w:div w:id="1144737389">
      <w:bodyDiv w:val="1"/>
      <w:marLeft w:val="0"/>
      <w:marRight w:val="0"/>
      <w:marTop w:val="0"/>
      <w:marBottom w:val="0"/>
      <w:divBdr>
        <w:top w:val="none" w:sz="0" w:space="0" w:color="auto"/>
        <w:left w:val="none" w:sz="0" w:space="0" w:color="auto"/>
        <w:bottom w:val="none" w:sz="0" w:space="0" w:color="auto"/>
        <w:right w:val="none" w:sz="0" w:space="0" w:color="auto"/>
      </w:divBdr>
    </w:div>
    <w:div w:id="1149977489">
      <w:bodyDiv w:val="1"/>
      <w:marLeft w:val="0"/>
      <w:marRight w:val="0"/>
      <w:marTop w:val="0"/>
      <w:marBottom w:val="0"/>
      <w:divBdr>
        <w:top w:val="none" w:sz="0" w:space="0" w:color="auto"/>
        <w:left w:val="none" w:sz="0" w:space="0" w:color="auto"/>
        <w:bottom w:val="none" w:sz="0" w:space="0" w:color="auto"/>
        <w:right w:val="none" w:sz="0" w:space="0" w:color="auto"/>
      </w:divBdr>
    </w:div>
    <w:div w:id="1156529640">
      <w:bodyDiv w:val="1"/>
      <w:marLeft w:val="0"/>
      <w:marRight w:val="0"/>
      <w:marTop w:val="0"/>
      <w:marBottom w:val="0"/>
      <w:divBdr>
        <w:top w:val="none" w:sz="0" w:space="0" w:color="auto"/>
        <w:left w:val="none" w:sz="0" w:space="0" w:color="auto"/>
        <w:bottom w:val="none" w:sz="0" w:space="0" w:color="auto"/>
        <w:right w:val="none" w:sz="0" w:space="0" w:color="auto"/>
      </w:divBdr>
    </w:div>
    <w:div w:id="1159157333">
      <w:bodyDiv w:val="1"/>
      <w:marLeft w:val="0"/>
      <w:marRight w:val="0"/>
      <w:marTop w:val="0"/>
      <w:marBottom w:val="0"/>
      <w:divBdr>
        <w:top w:val="none" w:sz="0" w:space="0" w:color="auto"/>
        <w:left w:val="none" w:sz="0" w:space="0" w:color="auto"/>
        <w:bottom w:val="none" w:sz="0" w:space="0" w:color="auto"/>
        <w:right w:val="none" w:sz="0" w:space="0" w:color="auto"/>
      </w:divBdr>
      <w:divsChild>
        <w:div w:id="1711615168">
          <w:marLeft w:val="0"/>
          <w:marRight w:val="0"/>
          <w:marTop w:val="0"/>
          <w:marBottom w:val="0"/>
          <w:divBdr>
            <w:top w:val="none" w:sz="0" w:space="0" w:color="auto"/>
            <w:left w:val="none" w:sz="0" w:space="0" w:color="auto"/>
            <w:bottom w:val="none" w:sz="0" w:space="0" w:color="auto"/>
            <w:right w:val="none" w:sz="0" w:space="0" w:color="auto"/>
          </w:divBdr>
          <w:divsChild>
            <w:div w:id="1401560475">
              <w:marLeft w:val="0"/>
              <w:marRight w:val="0"/>
              <w:marTop w:val="0"/>
              <w:marBottom w:val="0"/>
              <w:divBdr>
                <w:top w:val="none" w:sz="0" w:space="0" w:color="auto"/>
                <w:left w:val="none" w:sz="0" w:space="0" w:color="auto"/>
                <w:bottom w:val="none" w:sz="0" w:space="0" w:color="auto"/>
                <w:right w:val="none" w:sz="0" w:space="0" w:color="auto"/>
              </w:divBdr>
              <w:divsChild>
                <w:div w:id="1272667415">
                  <w:marLeft w:val="0"/>
                  <w:marRight w:val="0"/>
                  <w:marTop w:val="0"/>
                  <w:marBottom w:val="0"/>
                  <w:divBdr>
                    <w:top w:val="none" w:sz="0" w:space="0" w:color="auto"/>
                    <w:left w:val="none" w:sz="0" w:space="0" w:color="auto"/>
                    <w:bottom w:val="none" w:sz="0" w:space="0" w:color="auto"/>
                    <w:right w:val="none" w:sz="0" w:space="0" w:color="auto"/>
                  </w:divBdr>
                  <w:divsChild>
                    <w:div w:id="547499206">
                      <w:marLeft w:val="0"/>
                      <w:marRight w:val="0"/>
                      <w:marTop w:val="0"/>
                      <w:marBottom w:val="0"/>
                      <w:divBdr>
                        <w:top w:val="none" w:sz="0" w:space="0" w:color="auto"/>
                        <w:left w:val="none" w:sz="0" w:space="0" w:color="auto"/>
                        <w:bottom w:val="none" w:sz="0" w:space="0" w:color="auto"/>
                        <w:right w:val="none" w:sz="0" w:space="0" w:color="auto"/>
                      </w:divBdr>
                      <w:divsChild>
                        <w:div w:id="1916888489">
                          <w:marLeft w:val="0"/>
                          <w:marRight w:val="0"/>
                          <w:marTop w:val="0"/>
                          <w:marBottom w:val="0"/>
                          <w:divBdr>
                            <w:top w:val="none" w:sz="0" w:space="0" w:color="auto"/>
                            <w:left w:val="none" w:sz="0" w:space="0" w:color="auto"/>
                            <w:bottom w:val="none" w:sz="0" w:space="0" w:color="auto"/>
                            <w:right w:val="none" w:sz="0" w:space="0" w:color="auto"/>
                          </w:divBdr>
                          <w:divsChild>
                            <w:div w:id="763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206827">
      <w:bodyDiv w:val="1"/>
      <w:marLeft w:val="0"/>
      <w:marRight w:val="0"/>
      <w:marTop w:val="0"/>
      <w:marBottom w:val="0"/>
      <w:divBdr>
        <w:top w:val="none" w:sz="0" w:space="0" w:color="auto"/>
        <w:left w:val="none" w:sz="0" w:space="0" w:color="auto"/>
        <w:bottom w:val="none" w:sz="0" w:space="0" w:color="auto"/>
        <w:right w:val="none" w:sz="0" w:space="0" w:color="auto"/>
      </w:divBdr>
    </w:div>
    <w:div w:id="1165511891">
      <w:bodyDiv w:val="1"/>
      <w:marLeft w:val="0"/>
      <w:marRight w:val="0"/>
      <w:marTop w:val="0"/>
      <w:marBottom w:val="0"/>
      <w:divBdr>
        <w:top w:val="none" w:sz="0" w:space="0" w:color="auto"/>
        <w:left w:val="none" w:sz="0" w:space="0" w:color="auto"/>
        <w:bottom w:val="none" w:sz="0" w:space="0" w:color="auto"/>
        <w:right w:val="none" w:sz="0" w:space="0" w:color="auto"/>
      </w:divBdr>
    </w:div>
    <w:div w:id="1172723302">
      <w:bodyDiv w:val="1"/>
      <w:marLeft w:val="0"/>
      <w:marRight w:val="0"/>
      <w:marTop w:val="0"/>
      <w:marBottom w:val="0"/>
      <w:divBdr>
        <w:top w:val="none" w:sz="0" w:space="0" w:color="auto"/>
        <w:left w:val="none" w:sz="0" w:space="0" w:color="auto"/>
        <w:bottom w:val="none" w:sz="0" w:space="0" w:color="auto"/>
        <w:right w:val="none" w:sz="0" w:space="0" w:color="auto"/>
      </w:divBdr>
      <w:divsChild>
        <w:div w:id="1972439166">
          <w:marLeft w:val="0"/>
          <w:marRight w:val="0"/>
          <w:marTop w:val="0"/>
          <w:marBottom w:val="0"/>
          <w:divBdr>
            <w:top w:val="none" w:sz="0" w:space="0" w:color="auto"/>
            <w:left w:val="none" w:sz="0" w:space="0" w:color="auto"/>
            <w:bottom w:val="none" w:sz="0" w:space="0" w:color="auto"/>
            <w:right w:val="none" w:sz="0" w:space="0" w:color="auto"/>
          </w:divBdr>
          <w:divsChild>
            <w:div w:id="1250188634">
              <w:marLeft w:val="0"/>
              <w:marRight w:val="0"/>
              <w:marTop w:val="0"/>
              <w:marBottom w:val="0"/>
              <w:divBdr>
                <w:top w:val="none" w:sz="0" w:space="0" w:color="auto"/>
                <w:left w:val="none" w:sz="0" w:space="0" w:color="auto"/>
                <w:bottom w:val="none" w:sz="0" w:space="0" w:color="auto"/>
                <w:right w:val="none" w:sz="0" w:space="0" w:color="auto"/>
              </w:divBdr>
              <w:divsChild>
                <w:div w:id="1010912570">
                  <w:marLeft w:val="0"/>
                  <w:marRight w:val="0"/>
                  <w:marTop w:val="0"/>
                  <w:marBottom w:val="0"/>
                  <w:divBdr>
                    <w:top w:val="none" w:sz="0" w:space="0" w:color="auto"/>
                    <w:left w:val="none" w:sz="0" w:space="0" w:color="auto"/>
                    <w:bottom w:val="none" w:sz="0" w:space="0" w:color="auto"/>
                    <w:right w:val="none" w:sz="0" w:space="0" w:color="auto"/>
                  </w:divBdr>
                  <w:divsChild>
                    <w:div w:id="1572423026">
                      <w:marLeft w:val="0"/>
                      <w:marRight w:val="0"/>
                      <w:marTop w:val="0"/>
                      <w:marBottom w:val="0"/>
                      <w:divBdr>
                        <w:top w:val="none" w:sz="0" w:space="0" w:color="auto"/>
                        <w:left w:val="none" w:sz="0" w:space="0" w:color="auto"/>
                        <w:bottom w:val="none" w:sz="0" w:space="0" w:color="auto"/>
                        <w:right w:val="none" w:sz="0" w:space="0" w:color="auto"/>
                      </w:divBdr>
                      <w:divsChild>
                        <w:div w:id="854418565">
                          <w:marLeft w:val="0"/>
                          <w:marRight w:val="0"/>
                          <w:marTop w:val="0"/>
                          <w:marBottom w:val="0"/>
                          <w:divBdr>
                            <w:top w:val="none" w:sz="0" w:space="0" w:color="auto"/>
                            <w:left w:val="none" w:sz="0" w:space="0" w:color="auto"/>
                            <w:bottom w:val="none" w:sz="0" w:space="0" w:color="auto"/>
                            <w:right w:val="none" w:sz="0" w:space="0" w:color="auto"/>
                          </w:divBdr>
                          <w:divsChild>
                            <w:div w:id="15001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743714">
      <w:bodyDiv w:val="1"/>
      <w:marLeft w:val="0"/>
      <w:marRight w:val="0"/>
      <w:marTop w:val="0"/>
      <w:marBottom w:val="0"/>
      <w:divBdr>
        <w:top w:val="none" w:sz="0" w:space="0" w:color="auto"/>
        <w:left w:val="none" w:sz="0" w:space="0" w:color="auto"/>
        <w:bottom w:val="none" w:sz="0" w:space="0" w:color="auto"/>
        <w:right w:val="none" w:sz="0" w:space="0" w:color="auto"/>
      </w:divBdr>
    </w:div>
    <w:div w:id="1184444762">
      <w:bodyDiv w:val="1"/>
      <w:marLeft w:val="0"/>
      <w:marRight w:val="0"/>
      <w:marTop w:val="0"/>
      <w:marBottom w:val="0"/>
      <w:divBdr>
        <w:top w:val="none" w:sz="0" w:space="0" w:color="auto"/>
        <w:left w:val="none" w:sz="0" w:space="0" w:color="auto"/>
        <w:bottom w:val="none" w:sz="0" w:space="0" w:color="auto"/>
        <w:right w:val="none" w:sz="0" w:space="0" w:color="auto"/>
      </w:divBdr>
    </w:div>
    <w:div w:id="1218862305">
      <w:bodyDiv w:val="1"/>
      <w:marLeft w:val="0"/>
      <w:marRight w:val="0"/>
      <w:marTop w:val="0"/>
      <w:marBottom w:val="0"/>
      <w:divBdr>
        <w:top w:val="none" w:sz="0" w:space="0" w:color="auto"/>
        <w:left w:val="none" w:sz="0" w:space="0" w:color="auto"/>
        <w:bottom w:val="none" w:sz="0" w:space="0" w:color="auto"/>
        <w:right w:val="none" w:sz="0" w:space="0" w:color="auto"/>
      </w:divBdr>
    </w:div>
    <w:div w:id="1240403131">
      <w:bodyDiv w:val="1"/>
      <w:marLeft w:val="0"/>
      <w:marRight w:val="0"/>
      <w:marTop w:val="0"/>
      <w:marBottom w:val="0"/>
      <w:divBdr>
        <w:top w:val="none" w:sz="0" w:space="0" w:color="auto"/>
        <w:left w:val="none" w:sz="0" w:space="0" w:color="auto"/>
        <w:bottom w:val="none" w:sz="0" w:space="0" w:color="auto"/>
        <w:right w:val="none" w:sz="0" w:space="0" w:color="auto"/>
      </w:divBdr>
      <w:divsChild>
        <w:div w:id="410129027">
          <w:marLeft w:val="0"/>
          <w:marRight w:val="0"/>
          <w:marTop w:val="0"/>
          <w:marBottom w:val="0"/>
          <w:divBdr>
            <w:top w:val="none" w:sz="0" w:space="0" w:color="auto"/>
            <w:left w:val="none" w:sz="0" w:space="0" w:color="auto"/>
            <w:bottom w:val="none" w:sz="0" w:space="0" w:color="auto"/>
            <w:right w:val="none" w:sz="0" w:space="0" w:color="auto"/>
          </w:divBdr>
          <w:divsChild>
            <w:div w:id="1588071138">
              <w:marLeft w:val="0"/>
              <w:marRight w:val="0"/>
              <w:marTop w:val="0"/>
              <w:marBottom w:val="0"/>
              <w:divBdr>
                <w:top w:val="none" w:sz="0" w:space="0" w:color="auto"/>
                <w:left w:val="none" w:sz="0" w:space="0" w:color="auto"/>
                <w:bottom w:val="none" w:sz="0" w:space="0" w:color="auto"/>
                <w:right w:val="none" w:sz="0" w:space="0" w:color="auto"/>
              </w:divBdr>
              <w:divsChild>
                <w:div w:id="1860315902">
                  <w:marLeft w:val="0"/>
                  <w:marRight w:val="0"/>
                  <w:marTop w:val="0"/>
                  <w:marBottom w:val="0"/>
                  <w:divBdr>
                    <w:top w:val="none" w:sz="0" w:space="0" w:color="auto"/>
                    <w:left w:val="none" w:sz="0" w:space="0" w:color="auto"/>
                    <w:bottom w:val="none" w:sz="0" w:space="0" w:color="auto"/>
                    <w:right w:val="none" w:sz="0" w:space="0" w:color="auto"/>
                  </w:divBdr>
                  <w:divsChild>
                    <w:div w:id="518197932">
                      <w:marLeft w:val="0"/>
                      <w:marRight w:val="0"/>
                      <w:marTop w:val="0"/>
                      <w:marBottom w:val="0"/>
                      <w:divBdr>
                        <w:top w:val="none" w:sz="0" w:space="0" w:color="auto"/>
                        <w:left w:val="none" w:sz="0" w:space="0" w:color="auto"/>
                        <w:bottom w:val="none" w:sz="0" w:space="0" w:color="auto"/>
                        <w:right w:val="none" w:sz="0" w:space="0" w:color="auto"/>
                      </w:divBdr>
                      <w:divsChild>
                        <w:div w:id="526991092">
                          <w:marLeft w:val="0"/>
                          <w:marRight w:val="0"/>
                          <w:marTop w:val="0"/>
                          <w:marBottom w:val="0"/>
                          <w:divBdr>
                            <w:top w:val="none" w:sz="0" w:space="0" w:color="auto"/>
                            <w:left w:val="none" w:sz="0" w:space="0" w:color="auto"/>
                            <w:bottom w:val="none" w:sz="0" w:space="0" w:color="auto"/>
                            <w:right w:val="none" w:sz="0" w:space="0" w:color="auto"/>
                          </w:divBdr>
                          <w:divsChild>
                            <w:div w:id="17417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916600">
      <w:bodyDiv w:val="1"/>
      <w:marLeft w:val="0"/>
      <w:marRight w:val="0"/>
      <w:marTop w:val="0"/>
      <w:marBottom w:val="0"/>
      <w:divBdr>
        <w:top w:val="none" w:sz="0" w:space="0" w:color="auto"/>
        <w:left w:val="none" w:sz="0" w:space="0" w:color="auto"/>
        <w:bottom w:val="none" w:sz="0" w:space="0" w:color="auto"/>
        <w:right w:val="none" w:sz="0" w:space="0" w:color="auto"/>
      </w:divBdr>
      <w:divsChild>
        <w:div w:id="1780639142">
          <w:marLeft w:val="0"/>
          <w:marRight w:val="0"/>
          <w:marTop w:val="0"/>
          <w:marBottom w:val="0"/>
          <w:divBdr>
            <w:top w:val="none" w:sz="0" w:space="0" w:color="auto"/>
            <w:left w:val="none" w:sz="0" w:space="0" w:color="auto"/>
            <w:bottom w:val="none" w:sz="0" w:space="0" w:color="auto"/>
            <w:right w:val="none" w:sz="0" w:space="0" w:color="auto"/>
          </w:divBdr>
          <w:divsChild>
            <w:div w:id="562371005">
              <w:marLeft w:val="0"/>
              <w:marRight w:val="0"/>
              <w:marTop w:val="0"/>
              <w:marBottom w:val="0"/>
              <w:divBdr>
                <w:top w:val="none" w:sz="0" w:space="0" w:color="auto"/>
                <w:left w:val="none" w:sz="0" w:space="0" w:color="auto"/>
                <w:bottom w:val="none" w:sz="0" w:space="0" w:color="auto"/>
                <w:right w:val="none" w:sz="0" w:space="0" w:color="auto"/>
              </w:divBdr>
              <w:divsChild>
                <w:div w:id="1447431580">
                  <w:marLeft w:val="0"/>
                  <w:marRight w:val="0"/>
                  <w:marTop w:val="0"/>
                  <w:marBottom w:val="0"/>
                  <w:divBdr>
                    <w:top w:val="none" w:sz="0" w:space="0" w:color="auto"/>
                    <w:left w:val="none" w:sz="0" w:space="0" w:color="auto"/>
                    <w:bottom w:val="none" w:sz="0" w:space="0" w:color="auto"/>
                    <w:right w:val="none" w:sz="0" w:space="0" w:color="auto"/>
                  </w:divBdr>
                  <w:divsChild>
                    <w:div w:id="776682509">
                      <w:marLeft w:val="0"/>
                      <w:marRight w:val="0"/>
                      <w:marTop w:val="0"/>
                      <w:marBottom w:val="0"/>
                      <w:divBdr>
                        <w:top w:val="none" w:sz="0" w:space="0" w:color="auto"/>
                        <w:left w:val="none" w:sz="0" w:space="0" w:color="auto"/>
                        <w:bottom w:val="none" w:sz="0" w:space="0" w:color="auto"/>
                        <w:right w:val="none" w:sz="0" w:space="0" w:color="auto"/>
                      </w:divBdr>
                      <w:divsChild>
                        <w:div w:id="415713213">
                          <w:marLeft w:val="0"/>
                          <w:marRight w:val="0"/>
                          <w:marTop w:val="0"/>
                          <w:marBottom w:val="0"/>
                          <w:divBdr>
                            <w:top w:val="none" w:sz="0" w:space="0" w:color="auto"/>
                            <w:left w:val="none" w:sz="0" w:space="0" w:color="auto"/>
                            <w:bottom w:val="none" w:sz="0" w:space="0" w:color="auto"/>
                            <w:right w:val="none" w:sz="0" w:space="0" w:color="auto"/>
                          </w:divBdr>
                          <w:divsChild>
                            <w:div w:id="21298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839639">
      <w:bodyDiv w:val="1"/>
      <w:marLeft w:val="0"/>
      <w:marRight w:val="0"/>
      <w:marTop w:val="0"/>
      <w:marBottom w:val="0"/>
      <w:divBdr>
        <w:top w:val="none" w:sz="0" w:space="0" w:color="auto"/>
        <w:left w:val="none" w:sz="0" w:space="0" w:color="auto"/>
        <w:bottom w:val="none" w:sz="0" w:space="0" w:color="auto"/>
        <w:right w:val="none" w:sz="0" w:space="0" w:color="auto"/>
      </w:divBdr>
    </w:div>
    <w:div w:id="1300114877">
      <w:bodyDiv w:val="1"/>
      <w:marLeft w:val="0"/>
      <w:marRight w:val="0"/>
      <w:marTop w:val="0"/>
      <w:marBottom w:val="0"/>
      <w:divBdr>
        <w:top w:val="none" w:sz="0" w:space="0" w:color="auto"/>
        <w:left w:val="none" w:sz="0" w:space="0" w:color="auto"/>
        <w:bottom w:val="none" w:sz="0" w:space="0" w:color="auto"/>
        <w:right w:val="none" w:sz="0" w:space="0" w:color="auto"/>
      </w:divBdr>
    </w:div>
    <w:div w:id="1303847597">
      <w:bodyDiv w:val="1"/>
      <w:marLeft w:val="0"/>
      <w:marRight w:val="0"/>
      <w:marTop w:val="0"/>
      <w:marBottom w:val="0"/>
      <w:divBdr>
        <w:top w:val="none" w:sz="0" w:space="0" w:color="auto"/>
        <w:left w:val="none" w:sz="0" w:space="0" w:color="auto"/>
        <w:bottom w:val="none" w:sz="0" w:space="0" w:color="auto"/>
        <w:right w:val="none" w:sz="0" w:space="0" w:color="auto"/>
      </w:divBdr>
    </w:div>
    <w:div w:id="1313173801">
      <w:bodyDiv w:val="1"/>
      <w:marLeft w:val="0"/>
      <w:marRight w:val="0"/>
      <w:marTop w:val="0"/>
      <w:marBottom w:val="0"/>
      <w:divBdr>
        <w:top w:val="none" w:sz="0" w:space="0" w:color="auto"/>
        <w:left w:val="none" w:sz="0" w:space="0" w:color="auto"/>
        <w:bottom w:val="none" w:sz="0" w:space="0" w:color="auto"/>
        <w:right w:val="none" w:sz="0" w:space="0" w:color="auto"/>
      </w:divBdr>
      <w:divsChild>
        <w:div w:id="1303929133">
          <w:marLeft w:val="0"/>
          <w:marRight w:val="0"/>
          <w:marTop w:val="0"/>
          <w:marBottom w:val="0"/>
          <w:divBdr>
            <w:top w:val="none" w:sz="0" w:space="0" w:color="auto"/>
            <w:left w:val="none" w:sz="0" w:space="0" w:color="auto"/>
            <w:bottom w:val="none" w:sz="0" w:space="0" w:color="auto"/>
            <w:right w:val="none" w:sz="0" w:space="0" w:color="auto"/>
          </w:divBdr>
          <w:divsChild>
            <w:div w:id="2117552695">
              <w:marLeft w:val="0"/>
              <w:marRight w:val="0"/>
              <w:marTop w:val="0"/>
              <w:marBottom w:val="0"/>
              <w:divBdr>
                <w:top w:val="none" w:sz="0" w:space="0" w:color="auto"/>
                <w:left w:val="none" w:sz="0" w:space="0" w:color="auto"/>
                <w:bottom w:val="none" w:sz="0" w:space="0" w:color="auto"/>
                <w:right w:val="none" w:sz="0" w:space="0" w:color="auto"/>
              </w:divBdr>
              <w:divsChild>
                <w:div w:id="600186749">
                  <w:marLeft w:val="0"/>
                  <w:marRight w:val="0"/>
                  <w:marTop w:val="0"/>
                  <w:marBottom w:val="0"/>
                  <w:divBdr>
                    <w:top w:val="none" w:sz="0" w:space="0" w:color="auto"/>
                    <w:left w:val="none" w:sz="0" w:space="0" w:color="auto"/>
                    <w:bottom w:val="none" w:sz="0" w:space="0" w:color="auto"/>
                    <w:right w:val="none" w:sz="0" w:space="0" w:color="auto"/>
                  </w:divBdr>
                  <w:divsChild>
                    <w:div w:id="8806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88862">
          <w:marLeft w:val="0"/>
          <w:marRight w:val="0"/>
          <w:marTop w:val="0"/>
          <w:marBottom w:val="0"/>
          <w:divBdr>
            <w:top w:val="none" w:sz="0" w:space="0" w:color="auto"/>
            <w:left w:val="none" w:sz="0" w:space="0" w:color="auto"/>
            <w:bottom w:val="none" w:sz="0" w:space="0" w:color="auto"/>
            <w:right w:val="none" w:sz="0" w:space="0" w:color="auto"/>
          </w:divBdr>
          <w:divsChild>
            <w:div w:id="33502470">
              <w:marLeft w:val="0"/>
              <w:marRight w:val="0"/>
              <w:marTop w:val="0"/>
              <w:marBottom w:val="0"/>
              <w:divBdr>
                <w:top w:val="none" w:sz="0" w:space="0" w:color="auto"/>
                <w:left w:val="none" w:sz="0" w:space="0" w:color="auto"/>
                <w:bottom w:val="none" w:sz="0" w:space="0" w:color="auto"/>
                <w:right w:val="none" w:sz="0" w:space="0" w:color="auto"/>
              </w:divBdr>
              <w:divsChild>
                <w:div w:id="1394619846">
                  <w:marLeft w:val="0"/>
                  <w:marRight w:val="0"/>
                  <w:marTop w:val="0"/>
                  <w:marBottom w:val="0"/>
                  <w:divBdr>
                    <w:top w:val="none" w:sz="0" w:space="0" w:color="auto"/>
                    <w:left w:val="none" w:sz="0" w:space="0" w:color="auto"/>
                    <w:bottom w:val="none" w:sz="0" w:space="0" w:color="auto"/>
                    <w:right w:val="none" w:sz="0" w:space="0" w:color="auto"/>
                  </w:divBdr>
                  <w:divsChild>
                    <w:div w:id="58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4084">
      <w:bodyDiv w:val="1"/>
      <w:marLeft w:val="0"/>
      <w:marRight w:val="0"/>
      <w:marTop w:val="0"/>
      <w:marBottom w:val="0"/>
      <w:divBdr>
        <w:top w:val="none" w:sz="0" w:space="0" w:color="auto"/>
        <w:left w:val="none" w:sz="0" w:space="0" w:color="auto"/>
        <w:bottom w:val="none" w:sz="0" w:space="0" w:color="auto"/>
        <w:right w:val="none" w:sz="0" w:space="0" w:color="auto"/>
      </w:divBdr>
    </w:div>
    <w:div w:id="1315380805">
      <w:bodyDiv w:val="1"/>
      <w:marLeft w:val="0"/>
      <w:marRight w:val="0"/>
      <w:marTop w:val="0"/>
      <w:marBottom w:val="0"/>
      <w:divBdr>
        <w:top w:val="none" w:sz="0" w:space="0" w:color="auto"/>
        <w:left w:val="none" w:sz="0" w:space="0" w:color="auto"/>
        <w:bottom w:val="none" w:sz="0" w:space="0" w:color="auto"/>
        <w:right w:val="none" w:sz="0" w:space="0" w:color="auto"/>
      </w:divBdr>
    </w:div>
    <w:div w:id="1339888295">
      <w:bodyDiv w:val="1"/>
      <w:marLeft w:val="0"/>
      <w:marRight w:val="0"/>
      <w:marTop w:val="0"/>
      <w:marBottom w:val="0"/>
      <w:divBdr>
        <w:top w:val="none" w:sz="0" w:space="0" w:color="auto"/>
        <w:left w:val="none" w:sz="0" w:space="0" w:color="auto"/>
        <w:bottom w:val="none" w:sz="0" w:space="0" w:color="auto"/>
        <w:right w:val="none" w:sz="0" w:space="0" w:color="auto"/>
      </w:divBdr>
    </w:div>
    <w:div w:id="1341156819">
      <w:bodyDiv w:val="1"/>
      <w:marLeft w:val="0"/>
      <w:marRight w:val="0"/>
      <w:marTop w:val="0"/>
      <w:marBottom w:val="0"/>
      <w:divBdr>
        <w:top w:val="none" w:sz="0" w:space="0" w:color="auto"/>
        <w:left w:val="none" w:sz="0" w:space="0" w:color="auto"/>
        <w:bottom w:val="none" w:sz="0" w:space="0" w:color="auto"/>
        <w:right w:val="none" w:sz="0" w:space="0" w:color="auto"/>
      </w:divBdr>
    </w:div>
    <w:div w:id="1341198673">
      <w:bodyDiv w:val="1"/>
      <w:marLeft w:val="0"/>
      <w:marRight w:val="0"/>
      <w:marTop w:val="0"/>
      <w:marBottom w:val="0"/>
      <w:divBdr>
        <w:top w:val="none" w:sz="0" w:space="0" w:color="auto"/>
        <w:left w:val="none" w:sz="0" w:space="0" w:color="auto"/>
        <w:bottom w:val="none" w:sz="0" w:space="0" w:color="auto"/>
        <w:right w:val="none" w:sz="0" w:space="0" w:color="auto"/>
      </w:divBdr>
    </w:div>
    <w:div w:id="1345549794">
      <w:bodyDiv w:val="1"/>
      <w:marLeft w:val="0"/>
      <w:marRight w:val="0"/>
      <w:marTop w:val="0"/>
      <w:marBottom w:val="0"/>
      <w:divBdr>
        <w:top w:val="none" w:sz="0" w:space="0" w:color="auto"/>
        <w:left w:val="none" w:sz="0" w:space="0" w:color="auto"/>
        <w:bottom w:val="none" w:sz="0" w:space="0" w:color="auto"/>
        <w:right w:val="none" w:sz="0" w:space="0" w:color="auto"/>
      </w:divBdr>
    </w:div>
    <w:div w:id="1357390108">
      <w:bodyDiv w:val="1"/>
      <w:marLeft w:val="0"/>
      <w:marRight w:val="0"/>
      <w:marTop w:val="0"/>
      <w:marBottom w:val="0"/>
      <w:divBdr>
        <w:top w:val="none" w:sz="0" w:space="0" w:color="auto"/>
        <w:left w:val="none" w:sz="0" w:space="0" w:color="auto"/>
        <w:bottom w:val="none" w:sz="0" w:space="0" w:color="auto"/>
        <w:right w:val="none" w:sz="0" w:space="0" w:color="auto"/>
      </w:divBdr>
    </w:div>
    <w:div w:id="1364743211">
      <w:bodyDiv w:val="1"/>
      <w:marLeft w:val="0"/>
      <w:marRight w:val="0"/>
      <w:marTop w:val="0"/>
      <w:marBottom w:val="0"/>
      <w:divBdr>
        <w:top w:val="none" w:sz="0" w:space="0" w:color="auto"/>
        <w:left w:val="none" w:sz="0" w:space="0" w:color="auto"/>
        <w:bottom w:val="none" w:sz="0" w:space="0" w:color="auto"/>
        <w:right w:val="none" w:sz="0" w:space="0" w:color="auto"/>
      </w:divBdr>
      <w:divsChild>
        <w:div w:id="274992671">
          <w:marLeft w:val="0"/>
          <w:marRight w:val="0"/>
          <w:marTop w:val="0"/>
          <w:marBottom w:val="0"/>
          <w:divBdr>
            <w:top w:val="none" w:sz="0" w:space="0" w:color="auto"/>
            <w:left w:val="none" w:sz="0" w:space="0" w:color="auto"/>
            <w:bottom w:val="none" w:sz="0" w:space="0" w:color="auto"/>
            <w:right w:val="none" w:sz="0" w:space="0" w:color="auto"/>
          </w:divBdr>
          <w:divsChild>
            <w:div w:id="707533541">
              <w:marLeft w:val="0"/>
              <w:marRight w:val="0"/>
              <w:marTop w:val="0"/>
              <w:marBottom w:val="0"/>
              <w:divBdr>
                <w:top w:val="none" w:sz="0" w:space="0" w:color="auto"/>
                <w:left w:val="none" w:sz="0" w:space="0" w:color="auto"/>
                <w:bottom w:val="none" w:sz="0" w:space="0" w:color="auto"/>
                <w:right w:val="none" w:sz="0" w:space="0" w:color="auto"/>
              </w:divBdr>
            </w:div>
            <w:div w:id="240339246">
              <w:marLeft w:val="0"/>
              <w:marRight w:val="0"/>
              <w:marTop w:val="0"/>
              <w:marBottom w:val="0"/>
              <w:divBdr>
                <w:top w:val="none" w:sz="0" w:space="0" w:color="auto"/>
                <w:left w:val="none" w:sz="0" w:space="0" w:color="auto"/>
                <w:bottom w:val="none" w:sz="0" w:space="0" w:color="auto"/>
                <w:right w:val="none" w:sz="0" w:space="0" w:color="auto"/>
              </w:divBdr>
              <w:divsChild>
                <w:div w:id="161704187">
                  <w:marLeft w:val="0"/>
                  <w:marRight w:val="0"/>
                  <w:marTop w:val="0"/>
                  <w:marBottom w:val="0"/>
                  <w:divBdr>
                    <w:top w:val="none" w:sz="0" w:space="0" w:color="auto"/>
                    <w:left w:val="none" w:sz="0" w:space="0" w:color="auto"/>
                    <w:bottom w:val="none" w:sz="0" w:space="0" w:color="auto"/>
                    <w:right w:val="none" w:sz="0" w:space="0" w:color="auto"/>
                  </w:divBdr>
                  <w:divsChild>
                    <w:div w:id="13919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50027">
              <w:marLeft w:val="0"/>
              <w:marRight w:val="0"/>
              <w:marTop w:val="0"/>
              <w:marBottom w:val="0"/>
              <w:divBdr>
                <w:top w:val="none" w:sz="0" w:space="0" w:color="auto"/>
                <w:left w:val="none" w:sz="0" w:space="0" w:color="auto"/>
                <w:bottom w:val="none" w:sz="0" w:space="0" w:color="auto"/>
                <w:right w:val="none" w:sz="0" w:space="0" w:color="auto"/>
              </w:divBdr>
            </w:div>
          </w:divsChild>
        </w:div>
        <w:div w:id="1068382094">
          <w:marLeft w:val="0"/>
          <w:marRight w:val="0"/>
          <w:marTop w:val="0"/>
          <w:marBottom w:val="0"/>
          <w:divBdr>
            <w:top w:val="none" w:sz="0" w:space="0" w:color="auto"/>
            <w:left w:val="none" w:sz="0" w:space="0" w:color="auto"/>
            <w:bottom w:val="none" w:sz="0" w:space="0" w:color="auto"/>
            <w:right w:val="none" w:sz="0" w:space="0" w:color="auto"/>
          </w:divBdr>
          <w:divsChild>
            <w:div w:id="1163886273">
              <w:marLeft w:val="0"/>
              <w:marRight w:val="0"/>
              <w:marTop w:val="0"/>
              <w:marBottom w:val="0"/>
              <w:divBdr>
                <w:top w:val="none" w:sz="0" w:space="0" w:color="auto"/>
                <w:left w:val="none" w:sz="0" w:space="0" w:color="auto"/>
                <w:bottom w:val="none" w:sz="0" w:space="0" w:color="auto"/>
                <w:right w:val="none" w:sz="0" w:space="0" w:color="auto"/>
              </w:divBdr>
            </w:div>
            <w:div w:id="258297391">
              <w:marLeft w:val="0"/>
              <w:marRight w:val="0"/>
              <w:marTop w:val="0"/>
              <w:marBottom w:val="0"/>
              <w:divBdr>
                <w:top w:val="none" w:sz="0" w:space="0" w:color="auto"/>
                <w:left w:val="none" w:sz="0" w:space="0" w:color="auto"/>
                <w:bottom w:val="none" w:sz="0" w:space="0" w:color="auto"/>
                <w:right w:val="none" w:sz="0" w:space="0" w:color="auto"/>
              </w:divBdr>
              <w:divsChild>
                <w:div w:id="1387297401">
                  <w:marLeft w:val="0"/>
                  <w:marRight w:val="0"/>
                  <w:marTop w:val="0"/>
                  <w:marBottom w:val="0"/>
                  <w:divBdr>
                    <w:top w:val="none" w:sz="0" w:space="0" w:color="auto"/>
                    <w:left w:val="none" w:sz="0" w:space="0" w:color="auto"/>
                    <w:bottom w:val="none" w:sz="0" w:space="0" w:color="auto"/>
                    <w:right w:val="none" w:sz="0" w:space="0" w:color="auto"/>
                  </w:divBdr>
                  <w:divsChild>
                    <w:div w:id="12984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367">
      <w:bodyDiv w:val="1"/>
      <w:marLeft w:val="0"/>
      <w:marRight w:val="0"/>
      <w:marTop w:val="0"/>
      <w:marBottom w:val="0"/>
      <w:divBdr>
        <w:top w:val="none" w:sz="0" w:space="0" w:color="auto"/>
        <w:left w:val="none" w:sz="0" w:space="0" w:color="auto"/>
        <w:bottom w:val="none" w:sz="0" w:space="0" w:color="auto"/>
        <w:right w:val="none" w:sz="0" w:space="0" w:color="auto"/>
      </w:divBdr>
      <w:divsChild>
        <w:div w:id="72356867">
          <w:marLeft w:val="360"/>
          <w:marRight w:val="0"/>
          <w:marTop w:val="200"/>
          <w:marBottom w:val="0"/>
          <w:divBdr>
            <w:top w:val="none" w:sz="0" w:space="0" w:color="auto"/>
            <w:left w:val="none" w:sz="0" w:space="0" w:color="auto"/>
            <w:bottom w:val="none" w:sz="0" w:space="0" w:color="auto"/>
            <w:right w:val="none" w:sz="0" w:space="0" w:color="auto"/>
          </w:divBdr>
        </w:div>
      </w:divsChild>
    </w:div>
    <w:div w:id="1386828316">
      <w:bodyDiv w:val="1"/>
      <w:marLeft w:val="0"/>
      <w:marRight w:val="0"/>
      <w:marTop w:val="0"/>
      <w:marBottom w:val="0"/>
      <w:divBdr>
        <w:top w:val="none" w:sz="0" w:space="0" w:color="auto"/>
        <w:left w:val="none" w:sz="0" w:space="0" w:color="auto"/>
        <w:bottom w:val="none" w:sz="0" w:space="0" w:color="auto"/>
        <w:right w:val="none" w:sz="0" w:space="0" w:color="auto"/>
      </w:divBdr>
    </w:div>
    <w:div w:id="1394812168">
      <w:bodyDiv w:val="1"/>
      <w:marLeft w:val="0"/>
      <w:marRight w:val="0"/>
      <w:marTop w:val="0"/>
      <w:marBottom w:val="0"/>
      <w:divBdr>
        <w:top w:val="none" w:sz="0" w:space="0" w:color="auto"/>
        <w:left w:val="none" w:sz="0" w:space="0" w:color="auto"/>
        <w:bottom w:val="none" w:sz="0" w:space="0" w:color="auto"/>
        <w:right w:val="none" w:sz="0" w:space="0" w:color="auto"/>
      </w:divBdr>
      <w:divsChild>
        <w:div w:id="234973063">
          <w:marLeft w:val="0"/>
          <w:marRight w:val="0"/>
          <w:marTop w:val="0"/>
          <w:marBottom w:val="0"/>
          <w:divBdr>
            <w:top w:val="none" w:sz="0" w:space="0" w:color="auto"/>
            <w:left w:val="none" w:sz="0" w:space="0" w:color="auto"/>
            <w:bottom w:val="none" w:sz="0" w:space="0" w:color="auto"/>
            <w:right w:val="none" w:sz="0" w:space="0" w:color="auto"/>
          </w:divBdr>
          <w:divsChild>
            <w:div w:id="6144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684">
      <w:bodyDiv w:val="1"/>
      <w:marLeft w:val="0"/>
      <w:marRight w:val="0"/>
      <w:marTop w:val="0"/>
      <w:marBottom w:val="0"/>
      <w:divBdr>
        <w:top w:val="none" w:sz="0" w:space="0" w:color="auto"/>
        <w:left w:val="none" w:sz="0" w:space="0" w:color="auto"/>
        <w:bottom w:val="none" w:sz="0" w:space="0" w:color="auto"/>
        <w:right w:val="none" w:sz="0" w:space="0" w:color="auto"/>
      </w:divBdr>
      <w:divsChild>
        <w:div w:id="1291012707">
          <w:marLeft w:val="0"/>
          <w:marRight w:val="0"/>
          <w:marTop w:val="0"/>
          <w:marBottom w:val="0"/>
          <w:divBdr>
            <w:top w:val="none" w:sz="0" w:space="0" w:color="auto"/>
            <w:left w:val="none" w:sz="0" w:space="0" w:color="auto"/>
            <w:bottom w:val="none" w:sz="0" w:space="0" w:color="auto"/>
            <w:right w:val="none" w:sz="0" w:space="0" w:color="auto"/>
          </w:divBdr>
          <w:divsChild>
            <w:div w:id="1797872582">
              <w:marLeft w:val="0"/>
              <w:marRight w:val="0"/>
              <w:marTop w:val="0"/>
              <w:marBottom w:val="0"/>
              <w:divBdr>
                <w:top w:val="none" w:sz="0" w:space="0" w:color="auto"/>
                <w:left w:val="none" w:sz="0" w:space="0" w:color="auto"/>
                <w:bottom w:val="none" w:sz="0" w:space="0" w:color="auto"/>
                <w:right w:val="none" w:sz="0" w:space="0" w:color="auto"/>
              </w:divBdr>
              <w:divsChild>
                <w:div w:id="892347077">
                  <w:marLeft w:val="0"/>
                  <w:marRight w:val="0"/>
                  <w:marTop w:val="0"/>
                  <w:marBottom w:val="0"/>
                  <w:divBdr>
                    <w:top w:val="none" w:sz="0" w:space="0" w:color="auto"/>
                    <w:left w:val="none" w:sz="0" w:space="0" w:color="auto"/>
                    <w:bottom w:val="none" w:sz="0" w:space="0" w:color="auto"/>
                    <w:right w:val="none" w:sz="0" w:space="0" w:color="auto"/>
                  </w:divBdr>
                  <w:divsChild>
                    <w:div w:id="694186507">
                      <w:marLeft w:val="0"/>
                      <w:marRight w:val="0"/>
                      <w:marTop w:val="0"/>
                      <w:marBottom w:val="0"/>
                      <w:divBdr>
                        <w:top w:val="none" w:sz="0" w:space="0" w:color="auto"/>
                        <w:left w:val="none" w:sz="0" w:space="0" w:color="auto"/>
                        <w:bottom w:val="none" w:sz="0" w:space="0" w:color="auto"/>
                        <w:right w:val="none" w:sz="0" w:space="0" w:color="auto"/>
                      </w:divBdr>
                      <w:divsChild>
                        <w:div w:id="201868647">
                          <w:marLeft w:val="0"/>
                          <w:marRight w:val="0"/>
                          <w:marTop w:val="0"/>
                          <w:marBottom w:val="0"/>
                          <w:divBdr>
                            <w:top w:val="none" w:sz="0" w:space="0" w:color="auto"/>
                            <w:left w:val="none" w:sz="0" w:space="0" w:color="auto"/>
                            <w:bottom w:val="none" w:sz="0" w:space="0" w:color="auto"/>
                            <w:right w:val="none" w:sz="0" w:space="0" w:color="auto"/>
                          </w:divBdr>
                          <w:divsChild>
                            <w:div w:id="1043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3614">
      <w:bodyDiv w:val="1"/>
      <w:marLeft w:val="0"/>
      <w:marRight w:val="0"/>
      <w:marTop w:val="0"/>
      <w:marBottom w:val="0"/>
      <w:divBdr>
        <w:top w:val="none" w:sz="0" w:space="0" w:color="auto"/>
        <w:left w:val="none" w:sz="0" w:space="0" w:color="auto"/>
        <w:bottom w:val="none" w:sz="0" w:space="0" w:color="auto"/>
        <w:right w:val="none" w:sz="0" w:space="0" w:color="auto"/>
      </w:divBdr>
    </w:div>
    <w:div w:id="1419908811">
      <w:bodyDiv w:val="1"/>
      <w:marLeft w:val="0"/>
      <w:marRight w:val="0"/>
      <w:marTop w:val="0"/>
      <w:marBottom w:val="0"/>
      <w:divBdr>
        <w:top w:val="none" w:sz="0" w:space="0" w:color="auto"/>
        <w:left w:val="none" w:sz="0" w:space="0" w:color="auto"/>
        <w:bottom w:val="none" w:sz="0" w:space="0" w:color="auto"/>
        <w:right w:val="none" w:sz="0" w:space="0" w:color="auto"/>
      </w:divBdr>
    </w:div>
    <w:div w:id="1456094533">
      <w:bodyDiv w:val="1"/>
      <w:marLeft w:val="0"/>
      <w:marRight w:val="0"/>
      <w:marTop w:val="0"/>
      <w:marBottom w:val="0"/>
      <w:divBdr>
        <w:top w:val="none" w:sz="0" w:space="0" w:color="auto"/>
        <w:left w:val="none" w:sz="0" w:space="0" w:color="auto"/>
        <w:bottom w:val="none" w:sz="0" w:space="0" w:color="auto"/>
        <w:right w:val="none" w:sz="0" w:space="0" w:color="auto"/>
      </w:divBdr>
    </w:div>
    <w:div w:id="1456484829">
      <w:bodyDiv w:val="1"/>
      <w:marLeft w:val="0"/>
      <w:marRight w:val="0"/>
      <w:marTop w:val="0"/>
      <w:marBottom w:val="0"/>
      <w:divBdr>
        <w:top w:val="none" w:sz="0" w:space="0" w:color="auto"/>
        <w:left w:val="none" w:sz="0" w:space="0" w:color="auto"/>
        <w:bottom w:val="none" w:sz="0" w:space="0" w:color="auto"/>
        <w:right w:val="none" w:sz="0" w:space="0" w:color="auto"/>
      </w:divBdr>
    </w:div>
    <w:div w:id="1475023849">
      <w:bodyDiv w:val="1"/>
      <w:marLeft w:val="0"/>
      <w:marRight w:val="0"/>
      <w:marTop w:val="0"/>
      <w:marBottom w:val="0"/>
      <w:divBdr>
        <w:top w:val="none" w:sz="0" w:space="0" w:color="auto"/>
        <w:left w:val="none" w:sz="0" w:space="0" w:color="auto"/>
        <w:bottom w:val="none" w:sz="0" w:space="0" w:color="auto"/>
        <w:right w:val="none" w:sz="0" w:space="0" w:color="auto"/>
      </w:divBdr>
    </w:div>
    <w:div w:id="1475440871">
      <w:bodyDiv w:val="1"/>
      <w:marLeft w:val="0"/>
      <w:marRight w:val="0"/>
      <w:marTop w:val="0"/>
      <w:marBottom w:val="0"/>
      <w:divBdr>
        <w:top w:val="none" w:sz="0" w:space="0" w:color="auto"/>
        <w:left w:val="none" w:sz="0" w:space="0" w:color="auto"/>
        <w:bottom w:val="none" w:sz="0" w:space="0" w:color="auto"/>
        <w:right w:val="none" w:sz="0" w:space="0" w:color="auto"/>
      </w:divBdr>
    </w:div>
    <w:div w:id="1482848442">
      <w:bodyDiv w:val="1"/>
      <w:marLeft w:val="0"/>
      <w:marRight w:val="0"/>
      <w:marTop w:val="0"/>
      <w:marBottom w:val="0"/>
      <w:divBdr>
        <w:top w:val="none" w:sz="0" w:space="0" w:color="auto"/>
        <w:left w:val="none" w:sz="0" w:space="0" w:color="auto"/>
        <w:bottom w:val="none" w:sz="0" w:space="0" w:color="auto"/>
        <w:right w:val="none" w:sz="0" w:space="0" w:color="auto"/>
      </w:divBdr>
    </w:div>
    <w:div w:id="1491020803">
      <w:bodyDiv w:val="1"/>
      <w:marLeft w:val="0"/>
      <w:marRight w:val="0"/>
      <w:marTop w:val="0"/>
      <w:marBottom w:val="0"/>
      <w:divBdr>
        <w:top w:val="none" w:sz="0" w:space="0" w:color="auto"/>
        <w:left w:val="none" w:sz="0" w:space="0" w:color="auto"/>
        <w:bottom w:val="none" w:sz="0" w:space="0" w:color="auto"/>
        <w:right w:val="none" w:sz="0" w:space="0" w:color="auto"/>
      </w:divBdr>
    </w:div>
    <w:div w:id="1493060440">
      <w:bodyDiv w:val="1"/>
      <w:marLeft w:val="0"/>
      <w:marRight w:val="0"/>
      <w:marTop w:val="0"/>
      <w:marBottom w:val="0"/>
      <w:divBdr>
        <w:top w:val="none" w:sz="0" w:space="0" w:color="auto"/>
        <w:left w:val="none" w:sz="0" w:space="0" w:color="auto"/>
        <w:bottom w:val="none" w:sz="0" w:space="0" w:color="auto"/>
        <w:right w:val="none" w:sz="0" w:space="0" w:color="auto"/>
      </w:divBdr>
    </w:div>
    <w:div w:id="1499494803">
      <w:bodyDiv w:val="1"/>
      <w:marLeft w:val="0"/>
      <w:marRight w:val="0"/>
      <w:marTop w:val="0"/>
      <w:marBottom w:val="0"/>
      <w:divBdr>
        <w:top w:val="none" w:sz="0" w:space="0" w:color="auto"/>
        <w:left w:val="none" w:sz="0" w:space="0" w:color="auto"/>
        <w:bottom w:val="none" w:sz="0" w:space="0" w:color="auto"/>
        <w:right w:val="none" w:sz="0" w:space="0" w:color="auto"/>
      </w:divBdr>
    </w:div>
    <w:div w:id="1503164412">
      <w:bodyDiv w:val="1"/>
      <w:marLeft w:val="0"/>
      <w:marRight w:val="0"/>
      <w:marTop w:val="0"/>
      <w:marBottom w:val="0"/>
      <w:divBdr>
        <w:top w:val="none" w:sz="0" w:space="0" w:color="auto"/>
        <w:left w:val="none" w:sz="0" w:space="0" w:color="auto"/>
        <w:bottom w:val="none" w:sz="0" w:space="0" w:color="auto"/>
        <w:right w:val="none" w:sz="0" w:space="0" w:color="auto"/>
      </w:divBdr>
    </w:div>
    <w:div w:id="1504779484">
      <w:bodyDiv w:val="1"/>
      <w:marLeft w:val="0"/>
      <w:marRight w:val="0"/>
      <w:marTop w:val="0"/>
      <w:marBottom w:val="0"/>
      <w:divBdr>
        <w:top w:val="none" w:sz="0" w:space="0" w:color="auto"/>
        <w:left w:val="none" w:sz="0" w:space="0" w:color="auto"/>
        <w:bottom w:val="none" w:sz="0" w:space="0" w:color="auto"/>
        <w:right w:val="none" w:sz="0" w:space="0" w:color="auto"/>
      </w:divBdr>
    </w:div>
    <w:div w:id="1511675387">
      <w:bodyDiv w:val="1"/>
      <w:marLeft w:val="0"/>
      <w:marRight w:val="0"/>
      <w:marTop w:val="0"/>
      <w:marBottom w:val="0"/>
      <w:divBdr>
        <w:top w:val="none" w:sz="0" w:space="0" w:color="auto"/>
        <w:left w:val="none" w:sz="0" w:space="0" w:color="auto"/>
        <w:bottom w:val="none" w:sz="0" w:space="0" w:color="auto"/>
        <w:right w:val="none" w:sz="0" w:space="0" w:color="auto"/>
      </w:divBdr>
    </w:div>
    <w:div w:id="1517620243">
      <w:bodyDiv w:val="1"/>
      <w:marLeft w:val="0"/>
      <w:marRight w:val="0"/>
      <w:marTop w:val="0"/>
      <w:marBottom w:val="0"/>
      <w:divBdr>
        <w:top w:val="none" w:sz="0" w:space="0" w:color="auto"/>
        <w:left w:val="none" w:sz="0" w:space="0" w:color="auto"/>
        <w:bottom w:val="none" w:sz="0" w:space="0" w:color="auto"/>
        <w:right w:val="none" w:sz="0" w:space="0" w:color="auto"/>
      </w:divBdr>
    </w:div>
    <w:div w:id="1548489607">
      <w:bodyDiv w:val="1"/>
      <w:marLeft w:val="0"/>
      <w:marRight w:val="0"/>
      <w:marTop w:val="0"/>
      <w:marBottom w:val="0"/>
      <w:divBdr>
        <w:top w:val="none" w:sz="0" w:space="0" w:color="auto"/>
        <w:left w:val="none" w:sz="0" w:space="0" w:color="auto"/>
        <w:bottom w:val="none" w:sz="0" w:space="0" w:color="auto"/>
        <w:right w:val="none" w:sz="0" w:space="0" w:color="auto"/>
      </w:divBdr>
    </w:div>
    <w:div w:id="1557013970">
      <w:bodyDiv w:val="1"/>
      <w:marLeft w:val="0"/>
      <w:marRight w:val="0"/>
      <w:marTop w:val="0"/>
      <w:marBottom w:val="0"/>
      <w:divBdr>
        <w:top w:val="none" w:sz="0" w:space="0" w:color="auto"/>
        <w:left w:val="none" w:sz="0" w:space="0" w:color="auto"/>
        <w:bottom w:val="none" w:sz="0" w:space="0" w:color="auto"/>
        <w:right w:val="none" w:sz="0" w:space="0" w:color="auto"/>
      </w:divBdr>
    </w:div>
    <w:div w:id="1572420940">
      <w:bodyDiv w:val="1"/>
      <w:marLeft w:val="0"/>
      <w:marRight w:val="0"/>
      <w:marTop w:val="0"/>
      <w:marBottom w:val="0"/>
      <w:divBdr>
        <w:top w:val="none" w:sz="0" w:space="0" w:color="auto"/>
        <w:left w:val="none" w:sz="0" w:space="0" w:color="auto"/>
        <w:bottom w:val="none" w:sz="0" w:space="0" w:color="auto"/>
        <w:right w:val="none" w:sz="0" w:space="0" w:color="auto"/>
      </w:divBdr>
      <w:divsChild>
        <w:div w:id="404454975">
          <w:marLeft w:val="0"/>
          <w:marRight w:val="0"/>
          <w:marTop w:val="0"/>
          <w:marBottom w:val="0"/>
          <w:divBdr>
            <w:top w:val="none" w:sz="0" w:space="0" w:color="auto"/>
            <w:left w:val="none" w:sz="0" w:space="0" w:color="auto"/>
            <w:bottom w:val="none" w:sz="0" w:space="0" w:color="auto"/>
            <w:right w:val="none" w:sz="0" w:space="0" w:color="auto"/>
          </w:divBdr>
          <w:divsChild>
            <w:div w:id="1869296471">
              <w:marLeft w:val="0"/>
              <w:marRight w:val="0"/>
              <w:marTop w:val="0"/>
              <w:marBottom w:val="0"/>
              <w:divBdr>
                <w:top w:val="none" w:sz="0" w:space="0" w:color="auto"/>
                <w:left w:val="none" w:sz="0" w:space="0" w:color="auto"/>
                <w:bottom w:val="none" w:sz="0" w:space="0" w:color="auto"/>
                <w:right w:val="none" w:sz="0" w:space="0" w:color="auto"/>
              </w:divBdr>
              <w:divsChild>
                <w:div w:id="822083744">
                  <w:marLeft w:val="0"/>
                  <w:marRight w:val="0"/>
                  <w:marTop w:val="0"/>
                  <w:marBottom w:val="0"/>
                  <w:divBdr>
                    <w:top w:val="none" w:sz="0" w:space="0" w:color="auto"/>
                    <w:left w:val="none" w:sz="0" w:space="0" w:color="auto"/>
                    <w:bottom w:val="none" w:sz="0" w:space="0" w:color="auto"/>
                    <w:right w:val="none" w:sz="0" w:space="0" w:color="auto"/>
                  </w:divBdr>
                  <w:divsChild>
                    <w:div w:id="15234137">
                      <w:marLeft w:val="0"/>
                      <w:marRight w:val="0"/>
                      <w:marTop w:val="0"/>
                      <w:marBottom w:val="0"/>
                      <w:divBdr>
                        <w:top w:val="none" w:sz="0" w:space="0" w:color="auto"/>
                        <w:left w:val="none" w:sz="0" w:space="0" w:color="auto"/>
                        <w:bottom w:val="none" w:sz="0" w:space="0" w:color="auto"/>
                        <w:right w:val="none" w:sz="0" w:space="0" w:color="auto"/>
                      </w:divBdr>
                      <w:divsChild>
                        <w:div w:id="1952515549">
                          <w:marLeft w:val="0"/>
                          <w:marRight w:val="0"/>
                          <w:marTop w:val="0"/>
                          <w:marBottom w:val="0"/>
                          <w:divBdr>
                            <w:top w:val="none" w:sz="0" w:space="0" w:color="auto"/>
                            <w:left w:val="none" w:sz="0" w:space="0" w:color="auto"/>
                            <w:bottom w:val="none" w:sz="0" w:space="0" w:color="auto"/>
                            <w:right w:val="none" w:sz="0" w:space="0" w:color="auto"/>
                          </w:divBdr>
                          <w:divsChild>
                            <w:div w:id="3472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537966">
      <w:bodyDiv w:val="1"/>
      <w:marLeft w:val="0"/>
      <w:marRight w:val="0"/>
      <w:marTop w:val="0"/>
      <w:marBottom w:val="0"/>
      <w:divBdr>
        <w:top w:val="none" w:sz="0" w:space="0" w:color="auto"/>
        <w:left w:val="none" w:sz="0" w:space="0" w:color="auto"/>
        <w:bottom w:val="none" w:sz="0" w:space="0" w:color="auto"/>
        <w:right w:val="none" w:sz="0" w:space="0" w:color="auto"/>
      </w:divBdr>
    </w:div>
    <w:div w:id="1573851286">
      <w:bodyDiv w:val="1"/>
      <w:marLeft w:val="0"/>
      <w:marRight w:val="0"/>
      <w:marTop w:val="0"/>
      <w:marBottom w:val="0"/>
      <w:divBdr>
        <w:top w:val="none" w:sz="0" w:space="0" w:color="auto"/>
        <w:left w:val="none" w:sz="0" w:space="0" w:color="auto"/>
        <w:bottom w:val="none" w:sz="0" w:space="0" w:color="auto"/>
        <w:right w:val="none" w:sz="0" w:space="0" w:color="auto"/>
      </w:divBdr>
    </w:div>
    <w:div w:id="1579974290">
      <w:bodyDiv w:val="1"/>
      <w:marLeft w:val="0"/>
      <w:marRight w:val="0"/>
      <w:marTop w:val="0"/>
      <w:marBottom w:val="0"/>
      <w:divBdr>
        <w:top w:val="none" w:sz="0" w:space="0" w:color="auto"/>
        <w:left w:val="none" w:sz="0" w:space="0" w:color="auto"/>
        <w:bottom w:val="none" w:sz="0" w:space="0" w:color="auto"/>
        <w:right w:val="none" w:sz="0" w:space="0" w:color="auto"/>
      </w:divBdr>
    </w:div>
    <w:div w:id="1580212915">
      <w:bodyDiv w:val="1"/>
      <w:marLeft w:val="0"/>
      <w:marRight w:val="0"/>
      <w:marTop w:val="0"/>
      <w:marBottom w:val="0"/>
      <w:divBdr>
        <w:top w:val="none" w:sz="0" w:space="0" w:color="auto"/>
        <w:left w:val="none" w:sz="0" w:space="0" w:color="auto"/>
        <w:bottom w:val="none" w:sz="0" w:space="0" w:color="auto"/>
        <w:right w:val="none" w:sz="0" w:space="0" w:color="auto"/>
      </w:divBdr>
      <w:divsChild>
        <w:div w:id="16856286">
          <w:marLeft w:val="0"/>
          <w:marRight w:val="0"/>
          <w:marTop w:val="0"/>
          <w:marBottom w:val="0"/>
          <w:divBdr>
            <w:top w:val="none" w:sz="0" w:space="0" w:color="auto"/>
            <w:left w:val="none" w:sz="0" w:space="0" w:color="auto"/>
            <w:bottom w:val="none" w:sz="0" w:space="0" w:color="auto"/>
            <w:right w:val="none" w:sz="0" w:space="0" w:color="auto"/>
          </w:divBdr>
          <w:divsChild>
            <w:div w:id="322004425">
              <w:marLeft w:val="0"/>
              <w:marRight w:val="0"/>
              <w:marTop w:val="0"/>
              <w:marBottom w:val="0"/>
              <w:divBdr>
                <w:top w:val="none" w:sz="0" w:space="0" w:color="auto"/>
                <w:left w:val="none" w:sz="0" w:space="0" w:color="auto"/>
                <w:bottom w:val="none" w:sz="0" w:space="0" w:color="auto"/>
                <w:right w:val="none" w:sz="0" w:space="0" w:color="auto"/>
              </w:divBdr>
            </w:div>
          </w:divsChild>
        </w:div>
        <w:div w:id="57024226">
          <w:marLeft w:val="0"/>
          <w:marRight w:val="0"/>
          <w:marTop w:val="0"/>
          <w:marBottom w:val="0"/>
          <w:divBdr>
            <w:top w:val="none" w:sz="0" w:space="0" w:color="auto"/>
            <w:left w:val="none" w:sz="0" w:space="0" w:color="auto"/>
            <w:bottom w:val="none" w:sz="0" w:space="0" w:color="auto"/>
            <w:right w:val="none" w:sz="0" w:space="0" w:color="auto"/>
          </w:divBdr>
          <w:divsChild>
            <w:div w:id="2102681123">
              <w:marLeft w:val="0"/>
              <w:marRight w:val="0"/>
              <w:marTop w:val="0"/>
              <w:marBottom w:val="0"/>
              <w:divBdr>
                <w:top w:val="none" w:sz="0" w:space="0" w:color="auto"/>
                <w:left w:val="none" w:sz="0" w:space="0" w:color="auto"/>
                <w:bottom w:val="none" w:sz="0" w:space="0" w:color="auto"/>
                <w:right w:val="none" w:sz="0" w:space="0" w:color="auto"/>
              </w:divBdr>
            </w:div>
          </w:divsChild>
        </w:div>
        <w:div w:id="104154660">
          <w:marLeft w:val="0"/>
          <w:marRight w:val="0"/>
          <w:marTop w:val="0"/>
          <w:marBottom w:val="0"/>
          <w:divBdr>
            <w:top w:val="none" w:sz="0" w:space="0" w:color="auto"/>
            <w:left w:val="none" w:sz="0" w:space="0" w:color="auto"/>
            <w:bottom w:val="none" w:sz="0" w:space="0" w:color="auto"/>
            <w:right w:val="none" w:sz="0" w:space="0" w:color="auto"/>
          </w:divBdr>
          <w:divsChild>
            <w:div w:id="286668597">
              <w:marLeft w:val="0"/>
              <w:marRight w:val="0"/>
              <w:marTop w:val="0"/>
              <w:marBottom w:val="0"/>
              <w:divBdr>
                <w:top w:val="none" w:sz="0" w:space="0" w:color="auto"/>
                <w:left w:val="none" w:sz="0" w:space="0" w:color="auto"/>
                <w:bottom w:val="none" w:sz="0" w:space="0" w:color="auto"/>
                <w:right w:val="none" w:sz="0" w:space="0" w:color="auto"/>
              </w:divBdr>
            </w:div>
          </w:divsChild>
        </w:div>
        <w:div w:id="116607093">
          <w:marLeft w:val="0"/>
          <w:marRight w:val="0"/>
          <w:marTop w:val="0"/>
          <w:marBottom w:val="0"/>
          <w:divBdr>
            <w:top w:val="none" w:sz="0" w:space="0" w:color="auto"/>
            <w:left w:val="none" w:sz="0" w:space="0" w:color="auto"/>
            <w:bottom w:val="none" w:sz="0" w:space="0" w:color="auto"/>
            <w:right w:val="none" w:sz="0" w:space="0" w:color="auto"/>
          </w:divBdr>
          <w:divsChild>
            <w:div w:id="1348096539">
              <w:marLeft w:val="0"/>
              <w:marRight w:val="0"/>
              <w:marTop w:val="0"/>
              <w:marBottom w:val="0"/>
              <w:divBdr>
                <w:top w:val="none" w:sz="0" w:space="0" w:color="auto"/>
                <w:left w:val="none" w:sz="0" w:space="0" w:color="auto"/>
                <w:bottom w:val="none" w:sz="0" w:space="0" w:color="auto"/>
                <w:right w:val="none" w:sz="0" w:space="0" w:color="auto"/>
              </w:divBdr>
            </w:div>
          </w:divsChild>
        </w:div>
        <w:div w:id="153373114">
          <w:marLeft w:val="0"/>
          <w:marRight w:val="0"/>
          <w:marTop w:val="0"/>
          <w:marBottom w:val="0"/>
          <w:divBdr>
            <w:top w:val="none" w:sz="0" w:space="0" w:color="auto"/>
            <w:left w:val="none" w:sz="0" w:space="0" w:color="auto"/>
            <w:bottom w:val="none" w:sz="0" w:space="0" w:color="auto"/>
            <w:right w:val="none" w:sz="0" w:space="0" w:color="auto"/>
          </w:divBdr>
          <w:divsChild>
            <w:div w:id="1318533865">
              <w:marLeft w:val="0"/>
              <w:marRight w:val="0"/>
              <w:marTop w:val="0"/>
              <w:marBottom w:val="0"/>
              <w:divBdr>
                <w:top w:val="none" w:sz="0" w:space="0" w:color="auto"/>
                <w:left w:val="none" w:sz="0" w:space="0" w:color="auto"/>
                <w:bottom w:val="none" w:sz="0" w:space="0" w:color="auto"/>
                <w:right w:val="none" w:sz="0" w:space="0" w:color="auto"/>
              </w:divBdr>
            </w:div>
          </w:divsChild>
        </w:div>
        <w:div w:id="191069125">
          <w:marLeft w:val="0"/>
          <w:marRight w:val="0"/>
          <w:marTop w:val="0"/>
          <w:marBottom w:val="0"/>
          <w:divBdr>
            <w:top w:val="none" w:sz="0" w:space="0" w:color="auto"/>
            <w:left w:val="none" w:sz="0" w:space="0" w:color="auto"/>
            <w:bottom w:val="none" w:sz="0" w:space="0" w:color="auto"/>
            <w:right w:val="none" w:sz="0" w:space="0" w:color="auto"/>
          </w:divBdr>
          <w:divsChild>
            <w:div w:id="776753478">
              <w:marLeft w:val="0"/>
              <w:marRight w:val="0"/>
              <w:marTop w:val="0"/>
              <w:marBottom w:val="0"/>
              <w:divBdr>
                <w:top w:val="none" w:sz="0" w:space="0" w:color="auto"/>
                <w:left w:val="none" w:sz="0" w:space="0" w:color="auto"/>
                <w:bottom w:val="none" w:sz="0" w:space="0" w:color="auto"/>
                <w:right w:val="none" w:sz="0" w:space="0" w:color="auto"/>
              </w:divBdr>
            </w:div>
          </w:divsChild>
        </w:div>
        <w:div w:id="193429193">
          <w:marLeft w:val="0"/>
          <w:marRight w:val="0"/>
          <w:marTop w:val="0"/>
          <w:marBottom w:val="0"/>
          <w:divBdr>
            <w:top w:val="none" w:sz="0" w:space="0" w:color="auto"/>
            <w:left w:val="none" w:sz="0" w:space="0" w:color="auto"/>
            <w:bottom w:val="none" w:sz="0" w:space="0" w:color="auto"/>
            <w:right w:val="none" w:sz="0" w:space="0" w:color="auto"/>
          </w:divBdr>
          <w:divsChild>
            <w:div w:id="948272998">
              <w:marLeft w:val="0"/>
              <w:marRight w:val="0"/>
              <w:marTop w:val="0"/>
              <w:marBottom w:val="0"/>
              <w:divBdr>
                <w:top w:val="none" w:sz="0" w:space="0" w:color="auto"/>
                <w:left w:val="none" w:sz="0" w:space="0" w:color="auto"/>
                <w:bottom w:val="none" w:sz="0" w:space="0" w:color="auto"/>
                <w:right w:val="none" w:sz="0" w:space="0" w:color="auto"/>
              </w:divBdr>
            </w:div>
          </w:divsChild>
        </w:div>
        <w:div w:id="203031992">
          <w:marLeft w:val="0"/>
          <w:marRight w:val="0"/>
          <w:marTop w:val="0"/>
          <w:marBottom w:val="0"/>
          <w:divBdr>
            <w:top w:val="none" w:sz="0" w:space="0" w:color="auto"/>
            <w:left w:val="none" w:sz="0" w:space="0" w:color="auto"/>
            <w:bottom w:val="none" w:sz="0" w:space="0" w:color="auto"/>
            <w:right w:val="none" w:sz="0" w:space="0" w:color="auto"/>
          </w:divBdr>
          <w:divsChild>
            <w:div w:id="1325207690">
              <w:marLeft w:val="0"/>
              <w:marRight w:val="0"/>
              <w:marTop w:val="0"/>
              <w:marBottom w:val="0"/>
              <w:divBdr>
                <w:top w:val="none" w:sz="0" w:space="0" w:color="auto"/>
                <w:left w:val="none" w:sz="0" w:space="0" w:color="auto"/>
                <w:bottom w:val="none" w:sz="0" w:space="0" w:color="auto"/>
                <w:right w:val="none" w:sz="0" w:space="0" w:color="auto"/>
              </w:divBdr>
            </w:div>
          </w:divsChild>
        </w:div>
        <w:div w:id="233702226">
          <w:marLeft w:val="0"/>
          <w:marRight w:val="0"/>
          <w:marTop w:val="0"/>
          <w:marBottom w:val="0"/>
          <w:divBdr>
            <w:top w:val="none" w:sz="0" w:space="0" w:color="auto"/>
            <w:left w:val="none" w:sz="0" w:space="0" w:color="auto"/>
            <w:bottom w:val="none" w:sz="0" w:space="0" w:color="auto"/>
            <w:right w:val="none" w:sz="0" w:space="0" w:color="auto"/>
          </w:divBdr>
          <w:divsChild>
            <w:div w:id="1769961414">
              <w:marLeft w:val="0"/>
              <w:marRight w:val="0"/>
              <w:marTop w:val="0"/>
              <w:marBottom w:val="0"/>
              <w:divBdr>
                <w:top w:val="none" w:sz="0" w:space="0" w:color="auto"/>
                <w:left w:val="none" w:sz="0" w:space="0" w:color="auto"/>
                <w:bottom w:val="none" w:sz="0" w:space="0" w:color="auto"/>
                <w:right w:val="none" w:sz="0" w:space="0" w:color="auto"/>
              </w:divBdr>
            </w:div>
          </w:divsChild>
        </w:div>
        <w:div w:id="270863264">
          <w:marLeft w:val="0"/>
          <w:marRight w:val="0"/>
          <w:marTop w:val="0"/>
          <w:marBottom w:val="0"/>
          <w:divBdr>
            <w:top w:val="none" w:sz="0" w:space="0" w:color="auto"/>
            <w:left w:val="none" w:sz="0" w:space="0" w:color="auto"/>
            <w:bottom w:val="none" w:sz="0" w:space="0" w:color="auto"/>
            <w:right w:val="none" w:sz="0" w:space="0" w:color="auto"/>
          </w:divBdr>
          <w:divsChild>
            <w:div w:id="104618871">
              <w:marLeft w:val="0"/>
              <w:marRight w:val="0"/>
              <w:marTop w:val="0"/>
              <w:marBottom w:val="0"/>
              <w:divBdr>
                <w:top w:val="none" w:sz="0" w:space="0" w:color="auto"/>
                <w:left w:val="none" w:sz="0" w:space="0" w:color="auto"/>
                <w:bottom w:val="none" w:sz="0" w:space="0" w:color="auto"/>
                <w:right w:val="none" w:sz="0" w:space="0" w:color="auto"/>
              </w:divBdr>
            </w:div>
          </w:divsChild>
        </w:div>
        <w:div w:id="294599972">
          <w:marLeft w:val="0"/>
          <w:marRight w:val="0"/>
          <w:marTop w:val="0"/>
          <w:marBottom w:val="0"/>
          <w:divBdr>
            <w:top w:val="none" w:sz="0" w:space="0" w:color="auto"/>
            <w:left w:val="none" w:sz="0" w:space="0" w:color="auto"/>
            <w:bottom w:val="none" w:sz="0" w:space="0" w:color="auto"/>
            <w:right w:val="none" w:sz="0" w:space="0" w:color="auto"/>
          </w:divBdr>
          <w:divsChild>
            <w:div w:id="1208837431">
              <w:marLeft w:val="0"/>
              <w:marRight w:val="0"/>
              <w:marTop w:val="0"/>
              <w:marBottom w:val="0"/>
              <w:divBdr>
                <w:top w:val="none" w:sz="0" w:space="0" w:color="auto"/>
                <w:left w:val="none" w:sz="0" w:space="0" w:color="auto"/>
                <w:bottom w:val="none" w:sz="0" w:space="0" w:color="auto"/>
                <w:right w:val="none" w:sz="0" w:space="0" w:color="auto"/>
              </w:divBdr>
            </w:div>
          </w:divsChild>
        </w:div>
        <w:div w:id="324552663">
          <w:marLeft w:val="0"/>
          <w:marRight w:val="0"/>
          <w:marTop w:val="0"/>
          <w:marBottom w:val="0"/>
          <w:divBdr>
            <w:top w:val="none" w:sz="0" w:space="0" w:color="auto"/>
            <w:left w:val="none" w:sz="0" w:space="0" w:color="auto"/>
            <w:bottom w:val="none" w:sz="0" w:space="0" w:color="auto"/>
            <w:right w:val="none" w:sz="0" w:space="0" w:color="auto"/>
          </w:divBdr>
          <w:divsChild>
            <w:div w:id="1796177542">
              <w:marLeft w:val="0"/>
              <w:marRight w:val="0"/>
              <w:marTop w:val="0"/>
              <w:marBottom w:val="0"/>
              <w:divBdr>
                <w:top w:val="none" w:sz="0" w:space="0" w:color="auto"/>
                <w:left w:val="none" w:sz="0" w:space="0" w:color="auto"/>
                <w:bottom w:val="none" w:sz="0" w:space="0" w:color="auto"/>
                <w:right w:val="none" w:sz="0" w:space="0" w:color="auto"/>
              </w:divBdr>
            </w:div>
          </w:divsChild>
        </w:div>
        <w:div w:id="333151015">
          <w:marLeft w:val="0"/>
          <w:marRight w:val="0"/>
          <w:marTop w:val="0"/>
          <w:marBottom w:val="0"/>
          <w:divBdr>
            <w:top w:val="none" w:sz="0" w:space="0" w:color="auto"/>
            <w:left w:val="none" w:sz="0" w:space="0" w:color="auto"/>
            <w:bottom w:val="none" w:sz="0" w:space="0" w:color="auto"/>
            <w:right w:val="none" w:sz="0" w:space="0" w:color="auto"/>
          </w:divBdr>
          <w:divsChild>
            <w:div w:id="1371997932">
              <w:marLeft w:val="0"/>
              <w:marRight w:val="0"/>
              <w:marTop w:val="0"/>
              <w:marBottom w:val="0"/>
              <w:divBdr>
                <w:top w:val="none" w:sz="0" w:space="0" w:color="auto"/>
                <w:left w:val="none" w:sz="0" w:space="0" w:color="auto"/>
                <w:bottom w:val="none" w:sz="0" w:space="0" w:color="auto"/>
                <w:right w:val="none" w:sz="0" w:space="0" w:color="auto"/>
              </w:divBdr>
            </w:div>
          </w:divsChild>
        </w:div>
        <w:div w:id="384838497">
          <w:marLeft w:val="0"/>
          <w:marRight w:val="0"/>
          <w:marTop w:val="0"/>
          <w:marBottom w:val="0"/>
          <w:divBdr>
            <w:top w:val="none" w:sz="0" w:space="0" w:color="auto"/>
            <w:left w:val="none" w:sz="0" w:space="0" w:color="auto"/>
            <w:bottom w:val="none" w:sz="0" w:space="0" w:color="auto"/>
            <w:right w:val="none" w:sz="0" w:space="0" w:color="auto"/>
          </w:divBdr>
          <w:divsChild>
            <w:div w:id="571813184">
              <w:marLeft w:val="0"/>
              <w:marRight w:val="0"/>
              <w:marTop w:val="0"/>
              <w:marBottom w:val="0"/>
              <w:divBdr>
                <w:top w:val="none" w:sz="0" w:space="0" w:color="auto"/>
                <w:left w:val="none" w:sz="0" w:space="0" w:color="auto"/>
                <w:bottom w:val="none" w:sz="0" w:space="0" w:color="auto"/>
                <w:right w:val="none" w:sz="0" w:space="0" w:color="auto"/>
              </w:divBdr>
            </w:div>
          </w:divsChild>
        </w:div>
        <w:div w:id="400031765">
          <w:marLeft w:val="0"/>
          <w:marRight w:val="0"/>
          <w:marTop w:val="0"/>
          <w:marBottom w:val="0"/>
          <w:divBdr>
            <w:top w:val="none" w:sz="0" w:space="0" w:color="auto"/>
            <w:left w:val="none" w:sz="0" w:space="0" w:color="auto"/>
            <w:bottom w:val="none" w:sz="0" w:space="0" w:color="auto"/>
            <w:right w:val="none" w:sz="0" w:space="0" w:color="auto"/>
          </w:divBdr>
          <w:divsChild>
            <w:div w:id="2133940841">
              <w:marLeft w:val="0"/>
              <w:marRight w:val="0"/>
              <w:marTop w:val="0"/>
              <w:marBottom w:val="0"/>
              <w:divBdr>
                <w:top w:val="none" w:sz="0" w:space="0" w:color="auto"/>
                <w:left w:val="none" w:sz="0" w:space="0" w:color="auto"/>
                <w:bottom w:val="none" w:sz="0" w:space="0" w:color="auto"/>
                <w:right w:val="none" w:sz="0" w:space="0" w:color="auto"/>
              </w:divBdr>
            </w:div>
          </w:divsChild>
        </w:div>
        <w:div w:id="495346036">
          <w:marLeft w:val="0"/>
          <w:marRight w:val="0"/>
          <w:marTop w:val="0"/>
          <w:marBottom w:val="0"/>
          <w:divBdr>
            <w:top w:val="none" w:sz="0" w:space="0" w:color="auto"/>
            <w:left w:val="none" w:sz="0" w:space="0" w:color="auto"/>
            <w:bottom w:val="none" w:sz="0" w:space="0" w:color="auto"/>
            <w:right w:val="none" w:sz="0" w:space="0" w:color="auto"/>
          </w:divBdr>
          <w:divsChild>
            <w:div w:id="489834802">
              <w:marLeft w:val="0"/>
              <w:marRight w:val="0"/>
              <w:marTop w:val="0"/>
              <w:marBottom w:val="0"/>
              <w:divBdr>
                <w:top w:val="none" w:sz="0" w:space="0" w:color="auto"/>
                <w:left w:val="none" w:sz="0" w:space="0" w:color="auto"/>
                <w:bottom w:val="none" w:sz="0" w:space="0" w:color="auto"/>
                <w:right w:val="none" w:sz="0" w:space="0" w:color="auto"/>
              </w:divBdr>
            </w:div>
          </w:divsChild>
        </w:div>
        <w:div w:id="621763460">
          <w:marLeft w:val="0"/>
          <w:marRight w:val="0"/>
          <w:marTop w:val="0"/>
          <w:marBottom w:val="0"/>
          <w:divBdr>
            <w:top w:val="none" w:sz="0" w:space="0" w:color="auto"/>
            <w:left w:val="none" w:sz="0" w:space="0" w:color="auto"/>
            <w:bottom w:val="none" w:sz="0" w:space="0" w:color="auto"/>
            <w:right w:val="none" w:sz="0" w:space="0" w:color="auto"/>
          </w:divBdr>
          <w:divsChild>
            <w:div w:id="1646273950">
              <w:marLeft w:val="0"/>
              <w:marRight w:val="0"/>
              <w:marTop w:val="0"/>
              <w:marBottom w:val="0"/>
              <w:divBdr>
                <w:top w:val="none" w:sz="0" w:space="0" w:color="auto"/>
                <w:left w:val="none" w:sz="0" w:space="0" w:color="auto"/>
                <w:bottom w:val="none" w:sz="0" w:space="0" w:color="auto"/>
                <w:right w:val="none" w:sz="0" w:space="0" w:color="auto"/>
              </w:divBdr>
            </w:div>
          </w:divsChild>
        </w:div>
        <w:div w:id="637339729">
          <w:marLeft w:val="0"/>
          <w:marRight w:val="0"/>
          <w:marTop w:val="0"/>
          <w:marBottom w:val="0"/>
          <w:divBdr>
            <w:top w:val="none" w:sz="0" w:space="0" w:color="auto"/>
            <w:left w:val="none" w:sz="0" w:space="0" w:color="auto"/>
            <w:bottom w:val="none" w:sz="0" w:space="0" w:color="auto"/>
            <w:right w:val="none" w:sz="0" w:space="0" w:color="auto"/>
          </w:divBdr>
          <w:divsChild>
            <w:div w:id="551380867">
              <w:marLeft w:val="0"/>
              <w:marRight w:val="0"/>
              <w:marTop w:val="0"/>
              <w:marBottom w:val="0"/>
              <w:divBdr>
                <w:top w:val="none" w:sz="0" w:space="0" w:color="auto"/>
                <w:left w:val="none" w:sz="0" w:space="0" w:color="auto"/>
                <w:bottom w:val="none" w:sz="0" w:space="0" w:color="auto"/>
                <w:right w:val="none" w:sz="0" w:space="0" w:color="auto"/>
              </w:divBdr>
            </w:div>
          </w:divsChild>
        </w:div>
        <w:div w:id="652956239">
          <w:marLeft w:val="0"/>
          <w:marRight w:val="0"/>
          <w:marTop w:val="0"/>
          <w:marBottom w:val="0"/>
          <w:divBdr>
            <w:top w:val="none" w:sz="0" w:space="0" w:color="auto"/>
            <w:left w:val="none" w:sz="0" w:space="0" w:color="auto"/>
            <w:bottom w:val="none" w:sz="0" w:space="0" w:color="auto"/>
            <w:right w:val="none" w:sz="0" w:space="0" w:color="auto"/>
          </w:divBdr>
          <w:divsChild>
            <w:div w:id="2139179641">
              <w:marLeft w:val="0"/>
              <w:marRight w:val="0"/>
              <w:marTop w:val="0"/>
              <w:marBottom w:val="0"/>
              <w:divBdr>
                <w:top w:val="none" w:sz="0" w:space="0" w:color="auto"/>
                <w:left w:val="none" w:sz="0" w:space="0" w:color="auto"/>
                <w:bottom w:val="none" w:sz="0" w:space="0" w:color="auto"/>
                <w:right w:val="none" w:sz="0" w:space="0" w:color="auto"/>
              </w:divBdr>
            </w:div>
          </w:divsChild>
        </w:div>
        <w:div w:id="694355942">
          <w:marLeft w:val="0"/>
          <w:marRight w:val="0"/>
          <w:marTop w:val="0"/>
          <w:marBottom w:val="0"/>
          <w:divBdr>
            <w:top w:val="none" w:sz="0" w:space="0" w:color="auto"/>
            <w:left w:val="none" w:sz="0" w:space="0" w:color="auto"/>
            <w:bottom w:val="none" w:sz="0" w:space="0" w:color="auto"/>
            <w:right w:val="none" w:sz="0" w:space="0" w:color="auto"/>
          </w:divBdr>
          <w:divsChild>
            <w:div w:id="1225216530">
              <w:marLeft w:val="0"/>
              <w:marRight w:val="0"/>
              <w:marTop w:val="0"/>
              <w:marBottom w:val="0"/>
              <w:divBdr>
                <w:top w:val="none" w:sz="0" w:space="0" w:color="auto"/>
                <w:left w:val="none" w:sz="0" w:space="0" w:color="auto"/>
                <w:bottom w:val="none" w:sz="0" w:space="0" w:color="auto"/>
                <w:right w:val="none" w:sz="0" w:space="0" w:color="auto"/>
              </w:divBdr>
            </w:div>
          </w:divsChild>
        </w:div>
        <w:div w:id="801388693">
          <w:marLeft w:val="0"/>
          <w:marRight w:val="0"/>
          <w:marTop w:val="0"/>
          <w:marBottom w:val="0"/>
          <w:divBdr>
            <w:top w:val="none" w:sz="0" w:space="0" w:color="auto"/>
            <w:left w:val="none" w:sz="0" w:space="0" w:color="auto"/>
            <w:bottom w:val="none" w:sz="0" w:space="0" w:color="auto"/>
            <w:right w:val="none" w:sz="0" w:space="0" w:color="auto"/>
          </w:divBdr>
          <w:divsChild>
            <w:div w:id="131749348">
              <w:marLeft w:val="0"/>
              <w:marRight w:val="0"/>
              <w:marTop w:val="0"/>
              <w:marBottom w:val="0"/>
              <w:divBdr>
                <w:top w:val="none" w:sz="0" w:space="0" w:color="auto"/>
                <w:left w:val="none" w:sz="0" w:space="0" w:color="auto"/>
                <w:bottom w:val="none" w:sz="0" w:space="0" w:color="auto"/>
                <w:right w:val="none" w:sz="0" w:space="0" w:color="auto"/>
              </w:divBdr>
            </w:div>
          </w:divsChild>
        </w:div>
        <w:div w:id="809442286">
          <w:marLeft w:val="0"/>
          <w:marRight w:val="0"/>
          <w:marTop w:val="0"/>
          <w:marBottom w:val="0"/>
          <w:divBdr>
            <w:top w:val="none" w:sz="0" w:space="0" w:color="auto"/>
            <w:left w:val="none" w:sz="0" w:space="0" w:color="auto"/>
            <w:bottom w:val="none" w:sz="0" w:space="0" w:color="auto"/>
            <w:right w:val="none" w:sz="0" w:space="0" w:color="auto"/>
          </w:divBdr>
          <w:divsChild>
            <w:div w:id="738209102">
              <w:marLeft w:val="0"/>
              <w:marRight w:val="0"/>
              <w:marTop w:val="0"/>
              <w:marBottom w:val="0"/>
              <w:divBdr>
                <w:top w:val="none" w:sz="0" w:space="0" w:color="auto"/>
                <w:left w:val="none" w:sz="0" w:space="0" w:color="auto"/>
                <w:bottom w:val="none" w:sz="0" w:space="0" w:color="auto"/>
                <w:right w:val="none" w:sz="0" w:space="0" w:color="auto"/>
              </w:divBdr>
            </w:div>
          </w:divsChild>
        </w:div>
        <w:div w:id="844786926">
          <w:marLeft w:val="0"/>
          <w:marRight w:val="0"/>
          <w:marTop w:val="0"/>
          <w:marBottom w:val="0"/>
          <w:divBdr>
            <w:top w:val="none" w:sz="0" w:space="0" w:color="auto"/>
            <w:left w:val="none" w:sz="0" w:space="0" w:color="auto"/>
            <w:bottom w:val="none" w:sz="0" w:space="0" w:color="auto"/>
            <w:right w:val="none" w:sz="0" w:space="0" w:color="auto"/>
          </w:divBdr>
          <w:divsChild>
            <w:div w:id="1291321979">
              <w:marLeft w:val="0"/>
              <w:marRight w:val="0"/>
              <w:marTop w:val="0"/>
              <w:marBottom w:val="0"/>
              <w:divBdr>
                <w:top w:val="none" w:sz="0" w:space="0" w:color="auto"/>
                <w:left w:val="none" w:sz="0" w:space="0" w:color="auto"/>
                <w:bottom w:val="none" w:sz="0" w:space="0" w:color="auto"/>
                <w:right w:val="none" w:sz="0" w:space="0" w:color="auto"/>
              </w:divBdr>
            </w:div>
          </w:divsChild>
        </w:div>
        <w:div w:id="846095417">
          <w:marLeft w:val="0"/>
          <w:marRight w:val="0"/>
          <w:marTop w:val="0"/>
          <w:marBottom w:val="0"/>
          <w:divBdr>
            <w:top w:val="none" w:sz="0" w:space="0" w:color="auto"/>
            <w:left w:val="none" w:sz="0" w:space="0" w:color="auto"/>
            <w:bottom w:val="none" w:sz="0" w:space="0" w:color="auto"/>
            <w:right w:val="none" w:sz="0" w:space="0" w:color="auto"/>
          </w:divBdr>
          <w:divsChild>
            <w:div w:id="1370570561">
              <w:marLeft w:val="0"/>
              <w:marRight w:val="0"/>
              <w:marTop w:val="0"/>
              <w:marBottom w:val="0"/>
              <w:divBdr>
                <w:top w:val="none" w:sz="0" w:space="0" w:color="auto"/>
                <w:left w:val="none" w:sz="0" w:space="0" w:color="auto"/>
                <w:bottom w:val="none" w:sz="0" w:space="0" w:color="auto"/>
                <w:right w:val="none" w:sz="0" w:space="0" w:color="auto"/>
              </w:divBdr>
            </w:div>
          </w:divsChild>
        </w:div>
        <w:div w:id="848374248">
          <w:marLeft w:val="0"/>
          <w:marRight w:val="0"/>
          <w:marTop w:val="0"/>
          <w:marBottom w:val="0"/>
          <w:divBdr>
            <w:top w:val="none" w:sz="0" w:space="0" w:color="auto"/>
            <w:left w:val="none" w:sz="0" w:space="0" w:color="auto"/>
            <w:bottom w:val="none" w:sz="0" w:space="0" w:color="auto"/>
            <w:right w:val="none" w:sz="0" w:space="0" w:color="auto"/>
          </w:divBdr>
          <w:divsChild>
            <w:div w:id="1061253773">
              <w:marLeft w:val="0"/>
              <w:marRight w:val="0"/>
              <w:marTop w:val="0"/>
              <w:marBottom w:val="0"/>
              <w:divBdr>
                <w:top w:val="none" w:sz="0" w:space="0" w:color="auto"/>
                <w:left w:val="none" w:sz="0" w:space="0" w:color="auto"/>
                <w:bottom w:val="none" w:sz="0" w:space="0" w:color="auto"/>
                <w:right w:val="none" w:sz="0" w:space="0" w:color="auto"/>
              </w:divBdr>
            </w:div>
          </w:divsChild>
        </w:div>
        <w:div w:id="851913337">
          <w:marLeft w:val="0"/>
          <w:marRight w:val="0"/>
          <w:marTop w:val="0"/>
          <w:marBottom w:val="0"/>
          <w:divBdr>
            <w:top w:val="none" w:sz="0" w:space="0" w:color="auto"/>
            <w:left w:val="none" w:sz="0" w:space="0" w:color="auto"/>
            <w:bottom w:val="none" w:sz="0" w:space="0" w:color="auto"/>
            <w:right w:val="none" w:sz="0" w:space="0" w:color="auto"/>
          </w:divBdr>
          <w:divsChild>
            <w:div w:id="1586919290">
              <w:marLeft w:val="0"/>
              <w:marRight w:val="0"/>
              <w:marTop w:val="0"/>
              <w:marBottom w:val="0"/>
              <w:divBdr>
                <w:top w:val="none" w:sz="0" w:space="0" w:color="auto"/>
                <w:left w:val="none" w:sz="0" w:space="0" w:color="auto"/>
                <w:bottom w:val="none" w:sz="0" w:space="0" w:color="auto"/>
                <w:right w:val="none" w:sz="0" w:space="0" w:color="auto"/>
              </w:divBdr>
            </w:div>
          </w:divsChild>
        </w:div>
        <w:div w:id="862013699">
          <w:marLeft w:val="0"/>
          <w:marRight w:val="0"/>
          <w:marTop w:val="0"/>
          <w:marBottom w:val="0"/>
          <w:divBdr>
            <w:top w:val="none" w:sz="0" w:space="0" w:color="auto"/>
            <w:left w:val="none" w:sz="0" w:space="0" w:color="auto"/>
            <w:bottom w:val="none" w:sz="0" w:space="0" w:color="auto"/>
            <w:right w:val="none" w:sz="0" w:space="0" w:color="auto"/>
          </w:divBdr>
          <w:divsChild>
            <w:div w:id="399527329">
              <w:marLeft w:val="0"/>
              <w:marRight w:val="0"/>
              <w:marTop w:val="0"/>
              <w:marBottom w:val="0"/>
              <w:divBdr>
                <w:top w:val="none" w:sz="0" w:space="0" w:color="auto"/>
                <w:left w:val="none" w:sz="0" w:space="0" w:color="auto"/>
                <w:bottom w:val="none" w:sz="0" w:space="0" w:color="auto"/>
                <w:right w:val="none" w:sz="0" w:space="0" w:color="auto"/>
              </w:divBdr>
            </w:div>
          </w:divsChild>
        </w:div>
        <w:div w:id="872890159">
          <w:marLeft w:val="0"/>
          <w:marRight w:val="0"/>
          <w:marTop w:val="0"/>
          <w:marBottom w:val="0"/>
          <w:divBdr>
            <w:top w:val="none" w:sz="0" w:space="0" w:color="auto"/>
            <w:left w:val="none" w:sz="0" w:space="0" w:color="auto"/>
            <w:bottom w:val="none" w:sz="0" w:space="0" w:color="auto"/>
            <w:right w:val="none" w:sz="0" w:space="0" w:color="auto"/>
          </w:divBdr>
          <w:divsChild>
            <w:div w:id="2122677612">
              <w:marLeft w:val="0"/>
              <w:marRight w:val="0"/>
              <w:marTop w:val="0"/>
              <w:marBottom w:val="0"/>
              <w:divBdr>
                <w:top w:val="none" w:sz="0" w:space="0" w:color="auto"/>
                <w:left w:val="none" w:sz="0" w:space="0" w:color="auto"/>
                <w:bottom w:val="none" w:sz="0" w:space="0" w:color="auto"/>
                <w:right w:val="none" w:sz="0" w:space="0" w:color="auto"/>
              </w:divBdr>
            </w:div>
          </w:divsChild>
        </w:div>
        <w:div w:id="947001847">
          <w:marLeft w:val="0"/>
          <w:marRight w:val="0"/>
          <w:marTop w:val="0"/>
          <w:marBottom w:val="0"/>
          <w:divBdr>
            <w:top w:val="none" w:sz="0" w:space="0" w:color="auto"/>
            <w:left w:val="none" w:sz="0" w:space="0" w:color="auto"/>
            <w:bottom w:val="none" w:sz="0" w:space="0" w:color="auto"/>
            <w:right w:val="none" w:sz="0" w:space="0" w:color="auto"/>
          </w:divBdr>
          <w:divsChild>
            <w:div w:id="2042976837">
              <w:marLeft w:val="0"/>
              <w:marRight w:val="0"/>
              <w:marTop w:val="0"/>
              <w:marBottom w:val="0"/>
              <w:divBdr>
                <w:top w:val="none" w:sz="0" w:space="0" w:color="auto"/>
                <w:left w:val="none" w:sz="0" w:space="0" w:color="auto"/>
                <w:bottom w:val="none" w:sz="0" w:space="0" w:color="auto"/>
                <w:right w:val="none" w:sz="0" w:space="0" w:color="auto"/>
              </w:divBdr>
            </w:div>
          </w:divsChild>
        </w:div>
        <w:div w:id="948196281">
          <w:marLeft w:val="0"/>
          <w:marRight w:val="0"/>
          <w:marTop w:val="0"/>
          <w:marBottom w:val="0"/>
          <w:divBdr>
            <w:top w:val="none" w:sz="0" w:space="0" w:color="auto"/>
            <w:left w:val="none" w:sz="0" w:space="0" w:color="auto"/>
            <w:bottom w:val="none" w:sz="0" w:space="0" w:color="auto"/>
            <w:right w:val="none" w:sz="0" w:space="0" w:color="auto"/>
          </w:divBdr>
          <w:divsChild>
            <w:div w:id="2056343732">
              <w:marLeft w:val="0"/>
              <w:marRight w:val="0"/>
              <w:marTop w:val="0"/>
              <w:marBottom w:val="0"/>
              <w:divBdr>
                <w:top w:val="none" w:sz="0" w:space="0" w:color="auto"/>
                <w:left w:val="none" w:sz="0" w:space="0" w:color="auto"/>
                <w:bottom w:val="none" w:sz="0" w:space="0" w:color="auto"/>
                <w:right w:val="none" w:sz="0" w:space="0" w:color="auto"/>
              </w:divBdr>
            </w:div>
          </w:divsChild>
        </w:div>
        <w:div w:id="960460434">
          <w:marLeft w:val="0"/>
          <w:marRight w:val="0"/>
          <w:marTop w:val="0"/>
          <w:marBottom w:val="0"/>
          <w:divBdr>
            <w:top w:val="none" w:sz="0" w:space="0" w:color="auto"/>
            <w:left w:val="none" w:sz="0" w:space="0" w:color="auto"/>
            <w:bottom w:val="none" w:sz="0" w:space="0" w:color="auto"/>
            <w:right w:val="none" w:sz="0" w:space="0" w:color="auto"/>
          </w:divBdr>
          <w:divsChild>
            <w:div w:id="1809392063">
              <w:marLeft w:val="0"/>
              <w:marRight w:val="0"/>
              <w:marTop w:val="0"/>
              <w:marBottom w:val="0"/>
              <w:divBdr>
                <w:top w:val="none" w:sz="0" w:space="0" w:color="auto"/>
                <w:left w:val="none" w:sz="0" w:space="0" w:color="auto"/>
                <w:bottom w:val="none" w:sz="0" w:space="0" w:color="auto"/>
                <w:right w:val="none" w:sz="0" w:space="0" w:color="auto"/>
              </w:divBdr>
            </w:div>
          </w:divsChild>
        </w:div>
        <w:div w:id="961883679">
          <w:marLeft w:val="0"/>
          <w:marRight w:val="0"/>
          <w:marTop w:val="0"/>
          <w:marBottom w:val="0"/>
          <w:divBdr>
            <w:top w:val="none" w:sz="0" w:space="0" w:color="auto"/>
            <w:left w:val="none" w:sz="0" w:space="0" w:color="auto"/>
            <w:bottom w:val="none" w:sz="0" w:space="0" w:color="auto"/>
            <w:right w:val="none" w:sz="0" w:space="0" w:color="auto"/>
          </w:divBdr>
          <w:divsChild>
            <w:div w:id="1966420523">
              <w:marLeft w:val="0"/>
              <w:marRight w:val="0"/>
              <w:marTop w:val="0"/>
              <w:marBottom w:val="0"/>
              <w:divBdr>
                <w:top w:val="none" w:sz="0" w:space="0" w:color="auto"/>
                <w:left w:val="none" w:sz="0" w:space="0" w:color="auto"/>
                <w:bottom w:val="none" w:sz="0" w:space="0" w:color="auto"/>
                <w:right w:val="none" w:sz="0" w:space="0" w:color="auto"/>
              </w:divBdr>
            </w:div>
          </w:divsChild>
        </w:div>
        <w:div w:id="966350016">
          <w:marLeft w:val="0"/>
          <w:marRight w:val="0"/>
          <w:marTop w:val="0"/>
          <w:marBottom w:val="0"/>
          <w:divBdr>
            <w:top w:val="none" w:sz="0" w:space="0" w:color="auto"/>
            <w:left w:val="none" w:sz="0" w:space="0" w:color="auto"/>
            <w:bottom w:val="none" w:sz="0" w:space="0" w:color="auto"/>
            <w:right w:val="none" w:sz="0" w:space="0" w:color="auto"/>
          </w:divBdr>
          <w:divsChild>
            <w:div w:id="1221940912">
              <w:marLeft w:val="0"/>
              <w:marRight w:val="0"/>
              <w:marTop w:val="0"/>
              <w:marBottom w:val="0"/>
              <w:divBdr>
                <w:top w:val="none" w:sz="0" w:space="0" w:color="auto"/>
                <w:left w:val="none" w:sz="0" w:space="0" w:color="auto"/>
                <w:bottom w:val="none" w:sz="0" w:space="0" w:color="auto"/>
                <w:right w:val="none" w:sz="0" w:space="0" w:color="auto"/>
              </w:divBdr>
            </w:div>
          </w:divsChild>
        </w:div>
        <w:div w:id="1016267432">
          <w:marLeft w:val="0"/>
          <w:marRight w:val="0"/>
          <w:marTop w:val="0"/>
          <w:marBottom w:val="0"/>
          <w:divBdr>
            <w:top w:val="none" w:sz="0" w:space="0" w:color="auto"/>
            <w:left w:val="none" w:sz="0" w:space="0" w:color="auto"/>
            <w:bottom w:val="none" w:sz="0" w:space="0" w:color="auto"/>
            <w:right w:val="none" w:sz="0" w:space="0" w:color="auto"/>
          </w:divBdr>
          <w:divsChild>
            <w:div w:id="1149056742">
              <w:marLeft w:val="0"/>
              <w:marRight w:val="0"/>
              <w:marTop w:val="0"/>
              <w:marBottom w:val="0"/>
              <w:divBdr>
                <w:top w:val="none" w:sz="0" w:space="0" w:color="auto"/>
                <w:left w:val="none" w:sz="0" w:space="0" w:color="auto"/>
                <w:bottom w:val="none" w:sz="0" w:space="0" w:color="auto"/>
                <w:right w:val="none" w:sz="0" w:space="0" w:color="auto"/>
              </w:divBdr>
            </w:div>
          </w:divsChild>
        </w:div>
        <w:div w:id="1047149146">
          <w:marLeft w:val="0"/>
          <w:marRight w:val="0"/>
          <w:marTop w:val="0"/>
          <w:marBottom w:val="0"/>
          <w:divBdr>
            <w:top w:val="none" w:sz="0" w:space="0" w:color="auto"/>
            <w:left w:val="none" w:sz="0" w:space="0" w:color="auto"/>
            <w:bottom w:val="none" w:sz="0" w:space="0" w:color="auto"/>
            <w:right w:val="none" w:sz="0" w:space="0" w:color="auto"/>
          </w:divBdr>
          <w:divsChild>
            <w:div w:id="1591810061">
              <w:marLeft w:val="0"/>
              <w:marRight w:val="0"/>
              <w:marTop w:val="0"/>
              <w:marBottom w:val="0"/>
              <w:divBdr>
                <w:top w:val="none" w:sz="0" w:space="0" w:color="auto"/>
                <w:left w:val="none" w:sz="0" w:space="0" w:color="auto"/>
                <w:bottom w:val="none" w:sz="0" w:space="0" w:color="auto"/>
                <w:right w:val="none" w:sz="0" w:space="0" w:color="auto"/>
              </w:divBdr>
            </w:div>
          </w:divsChild>
        </w:div>
        <w:div w:id="1196389693">
          <w:marLeft w:val="0"/>
          <w:marRight w:val="0"/>
          <w:marTop w:val="0"/>
          <w:marBottom w:val="0"/>
          <w:divBdr>
            <w:top w:val="none" w:sz="0" w:space="0" w:color="auto"/>
            <w:left w:val="none" w:sz="0" w:space="0" w:color="auto"/>
            <w:bottom w:val="none" w:sz="0" w:space="0" w:color="auto"/>
            <w:right w:val="none" w:sz="0" w:space="0" w:color="auto"/>
          </w:divBdr>
          <w:divsChild>
            <w:div w:id="1579706467">
              <w:marLeft w:val="0"/>
              <w:marRight w:val="0"/>
              <w:marTop w:val="0"/>
              <w:marBottom w:val="0"/>
              <w:divBdr>
                <w:top w:val="none" w:sz="0" w:space="0" w:color="auto"/>
                <w:left w:val="none" w:sz="0" w:space="0" w:color="auto"/>
                <w:bottom w:val="none" w:sz="0" w:space="0" w:color="auto"/>
                <w:right w:val="none" w:sz="0" w:space="0" w:color="auto"/>
              </w:divBdr>
            </w:div>
          </w:divsChild>
        </w:div>
        <w:div w:id="1196774209">
          <w:marLeft w:val="0"/>
          <w:marRight w:val="0"/>
          <w:marTop w:val="0"/>
          <w:marBottom w:val="0"/>
          <w:divBdr>
            <w:top w:val="none" w:sz="0" w:space="0" w:color="auto"/>
            <w:left w:val="none" w:sz="0" w:space="0" w:color="auto"/>
            <w:bottom w:val="none" w:sz="0" w:space="0" w:color="auto"/>
            <w:right w:val="none" w:sz="0" w:space="0" w:color="auto"/>
          </w:divBdr>
          <w:divsChild>
            <w:div w:id="405886674">
              <w:marLeft w:val="0"/>
              <w:marRight w:val="0"/>
              <w:marTop w:val="0"/>
              <w:marBottom w:val="0"/>
              <w:divBdr>
                <w:top w:val="none" w:sz="0" w:space="0" w:color="auto"/>
                <w:left w:val="none" w:sz="0" w:space="0" w:color="auto"/>
                <w:bottom w:val="none" w:sz="0" w:space="0" w:color="auto"/>
                <w:right w:val="none" w:sz="0" w:space="0" w:color="auto"/>
              </w:divBdr>
            </w:div>
          </w:divsChild>
        </w:div>
        <w:div w:id="1318413272">
          <w:marLeft w:val="0"/>
          <w:marRight w:val="0"/>
          <w:marTop w:val="0"/>
          <w:marBottom w:val="0"/>
          <w:divBdr>
            <w:top w:val="none" w:sz="0" w:space="0" w:color="auto"/>
            <w:left w:val="none" w:sz="0" w:space="0" w:color="auto"/>
            <w:bottom w:val="none" w:sz="0" w:space="0" w:color="auto"/>
            <w:right w:val="none" w:sz="0" w:space="0" w:color="auto"/>
          </w:divBdr>
          <w:divsChild>
            <w:div w:id="1826823639">
              <w:marLeft w:val="0"/>
              <w:marRight w:val="0"/>
              <w:marTop w:val="0"/>
              <w:marBottom w:val="0"/>
              <w:divBdr>
                <w:top w:val="none" w:sz="0" w:space="0" w:color="auto"/>
                <w:left w:val="none" w:sz="0" w:space="0" w:color="auto"/>
                <w:bottom w:val="none" w:sz="0" w:space="0" w:color="auto"/>
                <w:right w:val="none" w:sz="0" w:space="0" w:color="auto"/>
              </w:divBdr>
            </w:div>
          </w:divsChild>
        </w:div>
        <w:div w:id="1334723043">
          <w:marLeft w:val="0"/>
          <w:marRight w:val="0"/>
          <w:marTop w:val="0"/>
          <w:marBottom w:val="0"/>
          <w:divBdr>
            <w:top w:val="none" w:sz="0" w:space="0" w:color="auto"/>
            <w:left w:val="none" w:sz="0" w:space="0" w:color="auto"/>
            <w:bottom w:val="none" w:sz="0" w:space="0" w:color="auto"/>
            <w:right w:val="none" w:sz="0" w:space="0" w:color="auto"/>
          </w:divBdr>
          <w:divsChild>
            <w:div w:id="2063021639">
              <w:marLeft w:val="0"/>
              <w:marRight w:val="0"/>
              <w:marTop w:val="0"/>
              <w:marBottom w:val="0"/>
              <w:divBdr>
                <w:top w:val="none" w:sz="0" w:space="0" w:color="auto"/>
                <w:left w:val="none" w:sz="0" w:space="0" w:color="auto"/>
                <w:bottom w:val="none" w:sz="0" w:space="0" w:color="auto"/>
                <w:right w:val="none" w:sz="0" w:space="0" w:color="auto"/>
              </w:divBdr>
            </w:div>
          </w:divsChild>
        </w:div>
        <w:div w:id="1343165495">
          <w:marLeft w:val="0"/>
          <w:marRight w:val="0"/>
          <w:marTop w:val="0"/>
          <w:marBottom w:val="0"/>
          <w:divBdr>
            <w:top w:val="none" w:sz="0" w:space="0" w:color="auto"/>
            <w:left w:val="none" w:sz="0" w:space="0" w:color="auto"/>
            <w:bottom w:val="none" w:sz="0" w:space="0" w:color="auto"/>
            <w:right w:val="none" w:sz="0" w:space="0" w:color="auto"/>
          </w:divBdr>
          <w:divsChild>
            <w:div w:id="1607347809">
              <w:marLeft w:val="0"/>
              <w:marRight w:val="0"/>
              <w:marTop w:val="0"/>
              <w:marBottom w:val="0"/>
              <w:divBdr>
                <w:top w:val="none" w:sz="0" w:space="0" w:color="auto"/>
                <w:left w:val="none" w:sz="0" w:space="0" w:color="auto"/>
                <w:bottom w:val="none" w:sz="0" w:space="0" w:color="auto"/>
                <w:right w:val="none" w:sz="0" w:space="0" w:color="auto"/>
              </w:divBdr>
            </w:div>
          </w:divsChild>
        </w:div>
        <w:div w:id="1408386354">
          <w:marLeft w:val="0"/>
          <w:marRight w:val="0"/>
          <w:marTop w:val="0"/>
          <w:marBottom w:val="0"/>
          <w:divBdr>
            <w:top w:val="none" w:sz="0" w:space="0" w:color="auto"/>
            <w:left w:val="none" w:sz="0" w:space="0" w:color="auto"/>
            <w:bottom w:val="none" w:sz="0" w:space="0" w:color="auto"/>
            <w:right w:val="none" w:sz="0" w:space="0" w:color="auto"/>
          </w:divBdr>
          <w:divsChild>
            <w:div w:id="1708525030">
              <w:marLeft w:val="0"/>
              <w:marRight w:val="0"/>
              <w:marTop w:val="0"/>
              <w:marBottom w:val="0"/>
              <w:divBdr>
                <w:top w:val="none" w:sz="0" w:space="0" w:color="auto"/>
                <w:left w:val="none" w:sz="0" w:space="0" w:color="auto"/>
                <w:bottom w:val="none" w:sz="0" w:space="0" w:color="auto"/>
                <w:right w:val="none" w:sz="0" w:space="0" w:color="auto"/>
              </w:divBdr>
            </w:div>
          </w:divsChild>
        </w:div>
        <w:div w:id="1410226640">
          <w:marLeft w:val="0"/>
          <w:marRight w:val="0"/>
          <w:marTop w:val="0"/>
          <w:marBottom w:val="0"/>
          <w:divBdr>
            <w:top w:val="none" w:sz="0" w:space="0" w:color="auto"/>
            <w:left w:val="none" w:sz="0" w:space="0" w:color="auto"/>
            <w:bottom w:val="none" w:sz="0" w:space="0" w:color="auto"/>
            <w:right w:val="none" w:sz="0" w:space="0" w:color="auto"/>
          </w:divBdr>
          <w:divsChild>
            <w:div w:id="1842043095">
              <w:marLeft w:val="0"/>
              <w:marRight w:val="0"/>
              <w:marTop w:val="0"/>
              <w:marBottom w:val="0"/>
              <w:divBdr>
                <w:top w:val="none" w:sz="0" w:space="0" w:color="auto"/>
                <w:left w:val="none" w:sz="0" w:space="0" w:color="auto"/>
                <w:bottom w:val="none" w:sz="0" w:space="0" w:color="auto"/>
                <w:right w:val="none" w:sz="0" w:space="0" w:color="auto"/>
              </w:divBdr>
            </w:div>
          </w:divsChild>
        </w:div>
        <w:div w:id="1477255811">
          <w:marLeft w:val="0"/>
          <w:marRight w:val="0"/>
          <w:marTop w:val="0"/>
          <w:marBottom w:val="0"/>
          <w:divBdr>
            <w:top w:val="none" w:sz="0" w:space="0" w:color="auto"/>
            <w:left w:val="none" w:sz="0" w:space="0" w:color="auto"/>
            <w:bottom w:val="none" w:sz="0" w:space="0" w:color="auto"/>
            <w:right w:val="none" w:sz="0" w:space="0" w:color="auto"/>
          </w:divBdr>
          <w:divsChild>
            <w:div w:id="1874347986">
              <w:marLeft w:val="0"/>
              <w:marRight w:val="0"/>
              <w:marTop w:val="0"/>
              <w:marBottom w:val="0"/>
              <w:divBdr>
                <w:top w:val="none" w:sz="0" w:space="0" w:color="auto"/>
                <w:left w:val="none" w:sz="0" w:space="0" w:color="auto"/>
                <w:bottom w:val="none" w:sz="0" w:space="0" w:color="auto"/>
                <w:right w:val="none" w:sz="0" w:space="0" w:color="auto"/>
              </w:divBdr>
            </w:div>
          </w:divsChild>
        </w:div>
        <w:div w:id="1490975483">
          <w:marLeft w:val="0"/>
          <w:marRight w:val="0"/>
          <w:marTop w:val="0"/>
          <w:marBottom w:val="0"/>
          <w:divBdr>
            <w:top w:val="none" w:sz="0" w:space="0" w:color="auto"/>
            <w:left w:val="none" w:sz="0" w:space="0" w:color="auto"/>
            <w:bottom w:val="none" w:sz="0" w:space="0" w:color="auto"/>
            <w:right w:val="none" w:sz="0" w:space="0" w:color="auto"/>
          </w:divBdr>
          <w:divsChild>
            <w:div w:id="1333265544">
              <w:marLeft w:val="0"/>
              <w:marRight w:val="0"/>
              <w:marTop w:val="0"/>
              <w:marBottom w:val="0"/>
              <w:divBdr>
                <w:top w:val="none" w:sz="0" w:space="0" w:color="auto"/>
                <w:left w:val="none" w:sz="0" w:space="0" w:color="auto"/>
                <w:bottom w:val="none" w:sz="0" w:space="0" w:color="auto"/>
                <w:right w:val="none" w:sz="0" w:space="0" w:color="auto"/>
              </w:divBdr>
            </w:div>
          </w:divsChild>
        </w:div>
        <w:div w:id="1492721075">
          <w:marLeft w:val="0"/>
          <w:marRight w:val="0"/>
          <w:marTop w:val="0"/>
          <w:marBottom w:val="0"/>
          <w:divBdr>
            <w:top w:val="none" w:sz="0" w:space="0" w:color="auto"/>
            <w:left w:val="none" w:sz="0" w:space="0" w:color="auto"/>
            <w:bottom w:val="none" w:sz="0" w:space="0" w:color="auto"/>
            <w:right w:val="none" w:sz="0" w:space="0" w:color="auto"/>
          </w:divBdr>
          <w:divsChild>
            <w:div w:id="910575530">
              <w:marLeft w:val="0"/>
              <w:marRight w:val="0"/>
              <w:marTop w:val="0"/>
              <w:marBottom w:val="0"/>
              <w:divBdr>
                <w:top w:val="none" w:sz="0" w:space="0" w:color="auto"/>
                <w:left w:val="none" w:sz="0" w:space="0" w:color="auto"/>
                <w:bottom w:val="none" w:sz="0" w:space="0" w:color="auto"/>
                <w:right w:val="none" w:sz="0" w:space="0" w:color="auto"/>
              </w:divBdr>
            </w:div>
          </w:divsChild>
        </w:div>
        <w:div w:id="1498955829">
          <w:marLeft w:val="0"/>
          <w:marRight w:val="0"/>
          <w:marTop w:val="0"/>
          <w:marBottom w:val="0"/>
          <w:divBdr>
            <w:top w:val="none" w:sz="0" w:space="0" w:color="auto"/>
            <w:left w:val="none" w:sz="0" w:space="0" w:color="auto"/>
            <w:bottom w:val="none" w:sz="0" w:space="0" w:color="auto"/>
            <w:right w:val="none" w:sz="0" w:space="0" w:color="auto"/>
          </w:divBdr>
          <w:divsChild>
            <w:div w:id="1653022127">
              <w:marLeft w:val="0"/>
              <w:marRight w:val="0"/>
              <w:marTop w:val="0"/>
              <w:marBottom w:val="0"/>
              <w:divBdr>
                <w:top w:val="none" w:sz="0" w:space="0" w:color="auto"/>
                <w:left w:val="none" w:sz="0" w:space="0" w:color="auto"/>
                <w:bottom w:val="none" w:sz="0" w:space="0" w:color="auto"/>
                <w:right w:val="none" w:sz="0" w:space="0" w:color="auto"/>
              </w:divBdr>
            </w:div>
          </w:divsChild>
        </w:div>
        <w:div w:id="1532721137">
          <w:marLeft w:val="0"/>
          <w:marRight w:val="0"/>
          <w:marTop w:val="0"/>
          <w:marBottom w:val="0"/>
          <w:divBdr>
            <w:top w:val="none" w:sz="0" w:space="0" w:color="auto"/>
            <w:left w:val="none" w:sz="0" w:space="0" w:color="auto"/>
            <w:bottom w:val="none" w:sz="0" w:space="0" w:color="auto"/>
            <w:right w:val="none" w:sz="0" w:space="0" w:color="auto"/>
          </w:divBdr>
          <w:divsChild>
            <w:div w:id="705183400">
              <w:marLeft w:val="0"/>
              <w:marRight w:val="0"/>
              <w:marTop w:val="0"/>
              <w:marBottom w:val="0"/>
              <w:divBdr>
                <w:top w:val="none" w:sz="0" w:space="0" w:color="auto"/>
                <w:left w:val="none" w:sz="0" w:space="0" w:color="auto"/>
                <w:bottom w:val="none" w:sz="0" w:space="0" w:color="auto"/>
                <w:right w:val="none" w:sz="0" w:space="0" w:color="auto"/>
              </w:divBdr>
            </w:div>
          </w:divsChild>
        </w:div>
        <w:div w:id="1541698627">
          <w:marLeft w:val="0"/>
          <w:marRight w:val="0"/>
          <w:marTop w:val="0"/>
          <w:marBottom w:val="0"/>
          <w:divBdr>
            <w:top w:val="none" w:sz="0" w:space="0" w:color="auto"/>
            <w:left w:val="none" w:sz="0" w:space="0" w:color="auto"/>
            <w:bottom w:val="none" w:sz="0" w:space="0" w:color="auto"/>
            <w:right w:val="none" w:sz="0" w:space="0" w:color="auto"/>
          </w:divBdr>
          <w:divsChild>
            <w:div w:id="211117502">
              <w:marLeft w:val="0"/>
              <w:marRight w:val="0"/>
              <w:marTop w:val="0"/>
              <w:marBottom w:val="0"/>
              <w:divBdr>
                <w:top w:val="none" w:sz="0" w:space="0" w:color="auto"/>
                <w:left w:val="none" w:sz="0" w:space="0" w:color="auto"/>
                <w:bottom w:val="none" w:sz="0" w:space="0" w:color="auto"/>
                <w:right w:val="none" w:sz="0" w:space="0" w:color="auto"/>
              </w:divBdr>
            </w:div>
          </w:divsChild>
        </w:div>
        <w:div w:id="1600716880">
          <w:marLeft w:val="0"/>
          <w:marRight w:val="0"/>
          <w:marTop w:val="0"/>
          <w:marBottom w:val="0"/>
          <w:divBdr>
            <w:top w:val="none" w:sz="0" w:space="0" w:color="auto"/>
            <w:left w:val="none" w:sz="0" w:space="0" w:color="auto"/>
            <w:bottom w:val="none" w:sz="0" w:space="0" w:color="auto"/>
            <w:right w:val="none" w:sz="0" w:space="0" w:color="auto"/>
          </w:divBdr>
          <w:divsChild>
            <w:div w:id="1307003818">
              <w:marLeft w:val="0"/>
              <w:marRight w:val="0"/>
              <w:marTop w:val="0"/>
              <w:marBottom w:val="0"/>
              <w:divBdr>
                <w:top w:val="none" w:sz="0" w:space="0" w:color="auto"/>
                <w:left w:val="none" w:sz="0" w:space="0" w:color="auto"/>
                <w:bottom w:val="none" w:sz="0" w:space="0" w:color="auto"/>
                <w:right w:val="none" w:sz="0" w:space="0" w:color="auto"/>
              </w:divBdr>
            </w:div>
          </w:divsChild>
        </w:div>
        <w:div w:id="1601641362">
          <w:marLeft w:val="0"/>
          <w:marRight w:val="0"/>
          <w:marTop w:val="0"/>
          <w:marBottom w:val="0"/>
          <w:divBdr>
            <w:top w:val="none" w:sz="0" w:space="0" w:color="auto"/>
            <w:left w:val="none" w:sz="0" w:space="0" w:color="auto"/>
            <w:bottom w:val="none" w:sz="0" w:space="0" w:color="auto"/>
            <w:right w:val="none" w:sz="0" w:space="0" w:color="auto"/>
          </w:divBdr>
          <w:divsChild>
            <w:div w:id="1641764045">
              <w:marLeft w:val="0"/>
              <w:marRight w:val="0"/>
              <w:marTop w:val="0"/>
              <w:marBottom w:val="0"/>
              <w:divBdr>
                <w:top w:val="none" w:sz="0" w:space="0" w:color="auto"/>
                <w:left w:val="none" w:sz="0" w:space="0" w:color="auto"/>
                <w:bottom w:val="none" w:sz="0" w:space="0" w:color="auto"/>
                <w:right w:val="none" w:sz="0" w:space="0" w:color="auto"/>
              </w:divBdr>
            </w:div>
          </w:divsChild>
        </w:div>
        <w:div w:id="1607811672">
          <w:marLeft w:val="0"/>
          <w:marRight w:val="0"/>
          <w:marTop w:val="0"/>
          <w:marBottom w:val="0"/>
          <w:divBdr>
            <w:top w:val="none" w:sz="0" w:space="0" w:color="auto"/>
            <w:left w:val="none" w:sz="0" w:space="0" w:color="auto"/>
            <w:bottom w:val="none" w:sz="0" w:space="0" w:color="auto"/>
            <w:right w:val="none" w:sz="0" w:space="0" w:color="auto"/>
          </w:divBdr>
          <w:divsChild>
            <w:div w:id="93478981">
              <w:marLeft w:val="0"/>
              <w:marRight w:val="0"/>
              <w:marTop w:val="0"/>
              <w:marBottom w:val="0"/>
              <w:divBdr>
                <w:top w:val="none" w:sz="0" w:space="0" w:color="auto"/>
                <w:left w:val="none" w:sz="0" w:space="0" w:color="auto"/>
                <w:bottom w:val="none" w:sz="0" w:space="0" w:color="auto"/>
                <w:right w:val="none" w:sz="0" w:space="0" w:color="auto"/>
              </w:divBdr>
            </w:div>
          </w:divsChild>
        </w:div>
        <w:div w:id="1664890526">
          <w:marLeft w:val="0"/>
          <w:marRight w:val="0"/>
          <w:marTop w:val="0"/>
          <w:marBottom w:val="0"/>
          <w:divBdr>
            <w:top w:val="none" w:sz="0" w:space="0" w:color="auto"/>
            <w:left w:val="none" w:sz="0" w:space="0" w:color="auto"/>
            <w:bottom w:val="none" w:sz="0" w:space="0" w:color="auto"/>
            <w:right w:val="none" w:sz="0" w:space="0" w:color="auto"/>
          </w:divBdr>
          <w:divsChild>
            <w:div w:id="2130009607">
              <w:marLeft w:val="0"/>
              <w:marRight w:val="0"/>
              <w:marTop w:val="0"/>
              <w:marBottom w:val="0"/>
              <w:divBdr>
                <w:top w:val="none" w:sz="0" w:space="0" w:color="auto"/>
                <w:left w:val="none" w:sz="0" w:space="0" w:color="auto"/>
                <w:bottom w:val="none" w:sz="0" w:space="0" w:color="auto"/>
                <w:right w:val="none" w:sz="0" w:space="0" w:color="auto"/>
              </w:divBdr>
            </w:div>
          </w:divsChild>
        </w:div>
        <w:div w:id="1778719108">
          <w:marLeft w:val="0"/>
          <w:marRight w:val="0"/>
          <w:marTop w:val="0"/>
          <w:marBottom w:val="0"/>
          <w:divBdr>
            <w:top w:val="none" w:sz="0" w:space="0" w:color="auto"/>
            <w:left w:val="none" w:sz="0" w:space="0" w:color="auto"/>
            <w:bottom w:val="none" w:sz="0" w:space="0" w:color="auto"/>
            <w:right w:val="none" w:sz="0" w:space="0" w:color="auto"/>
          </w:divBdr>
          <w:divsChild>
            <w:div w:id="409356533">
              <w:marLeft w:val="0"/>
              <w:marRight w:val="0"/>
              <w:marTop w:val="0"/>
              <w:marBottom w:val="0"/>
              <w:divBdr>
                <w:top w:val="none" w:sz="0" w:space="0" w:color="auto"/>
                <w:left w:val="none" w:sz="0" w:space="0" w:color="auto"/>
                <w:bottom w:val="none" w:sz="0" w:space="0" w:color="auto"/>
                <w:right w:val="none" w:sz="0" w:space="0" w:color="auto"/>
              </w:divBdr>
            </w:div>
          </w:divsChild>
        </w:div>
        <w:div w:id="1831019820">
          <w:marLeft w:val="0"/>
          <w:marRight w:val="0"/>
          <w:marTop w:val="0"/>
          <w:marBottom w:val="0"/>
          <w:divBdr>
            <w:top w:val="none" w:sz="0" w:space="0" w:color="auto"/>
            <w:left w:val="none" w:sz="0" w:space="0" w:color="auto"/>
            <w:bottom w:val="none" w:sz="0" w:space="0" w:color="auto"/>
            <w:right w:val="none" w:sz="0" w:space="0" w:color="auto"/>
          </w:divBdr>
          <w:divsChild>
            <w:div w:id="35325408">
              <w:marLeft w:val="0"/>
              <w:marRight w:val="0"/>
              <w:marTop w:val="0"/>
              <w:marBottom w:val="0"/>
              <w:divBdr>
                <w:top w:val="none" w:sz="0" w:space="0" w:color="auto"/>
                <w:left w:val="none" w:sz="0" w:space="0" w:color="auto"/>
                <w:bottom w:val="none" w:sz="0" w:space="0" w:color="auto"/>
                <w:right w:val="none" w:sz="0" w:space="0" w:color="auto"/>
              </w:divBdr>
            </w:div>
          </w:divsChild>
        </w:div>
        <w:div w:id="1863784726">
          <w:marLeft w:val="0"/>
          <w:marRight w:val="0"/>
          <w:marTop w:val="0"/>
          <w:marBottom w:val="0"/>
          <w:divBdr>
            <w:top w:val="none" w:sz="0" w:space="0" w:color="auto"/>
            <w:left w:val="none" w:sz="0" w:space="0" w:color="auto"/>
            <w:bottom w:val="none" w:sz="0" w:space="0" w:color="auto"/>
            <w:right w:val="none" w:sz="0" w:space="0" w:color="auto"/>
          </w:divBdr>
          <w:divsChild>
            <w:div w:id="579025723">
              <w:marLeft w:val="0"/>
              <w:marRight w:val="0"/>
              <w:marTop w:val="0"/>
              <w:marBottom w:val="0"/>
              <w:divBdr>
                <w:top w:val="none" w:sz="0" w:space="0" w:color="auto"/>
                <w:left w:val="none" w:sz="0" w:space="0" w:color="auto"/>
                <w:bottom w:val="none" w:sz="0" w:space="0" w:color="auto"/>
                <w:right w:val="none" w:sz="0" w:space="0" w:color="auto"/>
              </w:divBdr>
            </w:div>
          </w:divsChild>
        </w:div>
        <w:div w:id="1881744825">
          <w:marLeft w:val="0"/>
          <w:marRight w:val="0"/>
          <w:marTop w:val="0"/>
          <w:marBottom w:val="0"/>
          <w:divBdr>
            <w:top w:val="none" w:sz="0" w:space="0" w:color="auto"/>
            <w:left w:val="none" w:sz="0" w:space="0" w:color="auto"/>
            <w:bottom w:val="none" w:sz="0" w:space="0" w:color="auto"/>
            <w:right w:val="none" w:sz="0" w:space="0" w:color="auto"/>
          </w:divBdr>
          <w:divsChild>
            <w:div w:id="1051419388">
              <w:marLeft w:val="0"/>
              <w:marRight w:val="0"/>
              <w:marTop w:val="0"/>
              <w:marBottom w:val="0"/>
              <w:divBdr>
                <w:top w:val="none" w:sz="0" w:space="0" w:color="auto"/>
                <w:left w:val="none" w:sz="0" w:space="0" w:color="auto"/>
                <w:bottom w:val="none" w:sz="0" w:space="0" w:color="auto"/>
                <w:right w:val="none" w:sz="0" w:space="0" w:color="auto"/>
              </w:divBdr>
            </w:div>
          </w:divsChild>
        </w:div>
        <w:div w:id="1882856942">
          <w:marLeft w:val="0"/>
          <w:marRight w:val="0"/>
          <w:marTop w:val="0"/>
          <w:marBottom w:val="0"/>
          <w:divBdr>
            <w:top w:val="none" w:sz="0" w:space="0" w:color="auto"/>
            <w:left w:val="none" w:sz="0" w:space="0" w:color="auto"/>
            <w:bottom w:val="none" w:sz="0" w:space="0" w:color="auto"/>
            <w:right w:val="none" w:sz="0" w:space="0" w:color="auto"/>
          </w:divBdr>
          <w:divsChild>
            <w:div w:id="241107070">
              <w:marLeft w:val="0"/>
              <w:marRight w:val="0"/>
              <w:marTop w:val="0"/>
              <w:marBottom w:val="0"/>
              <w:divBdr>
                <w:top w:val="none" w:sz="0" w:space="0" w:color="auto"/>
                <w:left w:val="none" w:sz="0" w:space="0" w:color="auto"/>
                <w:bottom w:val="none" w:sz="0" w:space="0" w:color="auto"/>
                <w:right w:val="none" w:sz="0" w:space="0" w:color="auto"/>
              </w:divBdr>
            </w:div>
          </w:divsChild>
        </w:div>
        <w:div w:id="1916165412">
          <w:marLeft w:val="0"/>
          <w:marRight w:val="0"/>
          <w:marTop w:val="0"/>
          <w:marBottom w:val="0"/>
          <w:divBdr>
            <w:top w:val="none" w:sz="0" w:space="0" w:color="auto"/>
            <w:left w:val="none" w:sz="0" w:space="0" w:color="auto"/>
            <w:bottom w:val="none" w:sz="0" w:space="0" w:color="auto"/>
            <w:right w:val="none" w:sz="0" w:space="0" w:color="auto"/>
          </w:divBdr>
          <w:divsChild>
            <w:div w:id="8142088">
              <w:marLeft w:val="0"/>
              <w:marRight w:val="0"/>
              <w:marTop w:val="0"/>
              <w:marBottom w:val="0"/>
              <w:divBdr>
                <w:top w:val="none" w:sz="0" w:space="0" w:color="auto"/>
                <w:left w:val="none" w:sz="0" w:space="0" w:color="auto"/>
                <w:bottom w:val="none" w:sz="0" w:space="0" w:color="auto"/>
                <w:right w:val="none" w:sz="0" w:space="0" w:color="auto"/>
              </w:divBdr>
            </w:div>
          </w:divsChild>
        </w:div>
        <w:div w:id="1963806011">
          <w:marLeft w:val="0"/>
          <w:marRight w:val="0"/>
          <w:marTop w:val="0"/>
          <w:marBottom w:val="0"/>
          <w:divBdr>
            <w:top w:val="none" w:sz="0" w:space="0" w:color="auto"/>
            <w:left w:val="none" w:sz="0" w:space="0" w:color="auto"/>
            <w:bottom w:val="none" w:sz="0" w:space="0" w:color="auto"/>
            <w:right w:val="none" w:sz="0" w:space="0" w:color="auto"/>
          </w:divBdr>
          <w:divsChild>
            <w:div w:id="2024238114">
              <w:marLeft w:val="0"/>
              <w:marRight w:val="0"/>
              <w:marTop w:val="0"/>
              <w:marBottom w:val="0"/>
              <w:divBdr>
                <w:top w:val="none" w:sz="0" w:space="0" w:color="auto"/>
                <w:left w:val="none" w:sz="0" w:space="0" w:color="auto"/>
                <w:bottom w:val="none" w:sz="0" w:space="0" w:color="auto"/>
                <w:right w:val="none" w:sz="0" w:space="0" w:color="auto"/>
              </w:divBdr>
            </w:div>
          </w:divsChild>
        </w:div>
        <w:div w:id="2012833618">
          <w:marLeft w:val="0"/>
          <w:marRight w:val="0"/>
          <w:marTop w:val="0"/>
          <w:marBottom w:val="0"/>
          <w:divBdr>
            <w:top w:val="none" w:sz="0" w:space="0" w:color="auto"/>
            <w:left w:val="none" w:sz="0" w:space="0" w:color="auto"/>
            <w:bottom w:val="none" w:sz="0" w:space="0" w:color="auto"/>
            <w:right w:val="none" w:sz="0" w:space="0" w:color="auto"/>
          </w:divBdr>
          <w:divsChild>
            <w:div w:id="1310018388">
              <w:marLeft w:val="0"/>
              <w:marRight w:val="0"/>
              <w:marTop w:val="0"/>
              <w:marBottom w:val="0"/>
              <w:divBdr>
                <w:top w:val="none" w:sz="0" w:space="0" w:color="auto"/>
                <w:left w:val="none" w:sz="0" w:space="0" w:color="auto"/>
                <w:bottom w:val="none" w:sz="0" w:space="0" w:color="auto"/>
                <w:right w:val="none" w:sz="0" w:space="0" w:color="auto"/>
              </w:divBdr>
            </w:div>
          </w:divsChild>
        </w:div>
        <w:div w:id="2013684532">
          <w:marLeft w:val="0"/>
          <w:marRight w:val="0"/>
          <w:marTop w:val="0"/>
          <w:marBottom w:val="0"/>
          <w:divBdr>
            <w:top w:val="none" w:sz="0" w:space="0" w:color="auto"/>
            <w:left w:val="none" w:sz="0" w:space="0" w:color="auto"/>
            <w:bottom w:val="none" w:sz="0" w:space="0" w:color="auto"/>
            <w:right w:val="none" w:sz="0" w:space="0" w:color="auto"/>
          </w:divBdr>
          <w:divsChild>
            <w:div w:id="1800104940">
              <w:marLeft w:val="0"/>
              <w:marRight w:val="0"/>
              <w:marTop w:val="0"/>
              <w:marBottom w:val="0"/>
              <w:divBdr>
                <w:top w:val="none" w:sz="0" w:space="0" w:color="auto"/>
                <w:left w:val="none" w:sz="0" w:space="0" w:color="auto"/>
                <w:bottom w:val="none" w:sz="0" w:space="0" w:color="auto"/>
                <w:right w:val="none" w:sz="0" w:space="0" w:color="auto"/>
              </w:divBdr>
            </w:div>
          </w:divsChild>
        </w:div>
        <w:div w:id="2065715302">
          <w:marLeft w:val="0"/>
          <w:marRight w:val="0"/>
          <w:marTop w:val="0"/>
          <w:marBottom w:val="0"/>
          <w:divBdr>
            <w:top w:val="none" w:sz="0" w:space="0" w:color="auto"/>
            <w:left w:val="none" w:sz="0" w:space="0" w:color="auto"/>
            <w:bottom w:val="none" w:sz="0" w:space="0" w:color="auto"/>
            <w:right w:val="none" w:sz="0" w:space="0" w:color="auto"/>
          </w:divBdr>
          <w:divsChild>
            <w:div w:id="1418016468">
              <w:marLeft w:val="0"/>
              <w:marRight w:val="0"/>
              <w:marTop w:val="0"/>
              <w:marBottom w:val="0"/>
              <w:divBdr>
                <w:top w:val="none" w:sz="0" w:space="0" w:color="auto"/>
                <w:left w:val="none" w:sz="0" w:space="0" w:color="auto"/>
                <w:bottom w:val="none" w:sz="0" w:space="0" w:color="auto"/>
                <w:right w:val="none" w:sz="0" w:space="0" w:color="auto"/>
              </w:divBdr>
            </w:div>
          </w:divsChild>
        </w:div>
        <w:div w:id="2071422922">
          <w:marLeft w:val="0"/>
          <w:marRight w:val="0"/>
          <w:marTop w:val="0"/>
          <w:marBottom w:val="0"/>
          <w:divBdr>
            <w:top w:val="none" w:sz="0" w:space="0" w:color="auto"/>
            <w:left w:val="none" w:sz="0" w:space="0" w:color="auto"/>
            <w:bottom w:val="none" w:sz="0" w:space="0" w:color="auto"/>
            <w:right w:val="none" w:sz="0" w:space="0" w:color="auto"/>
          </w:divBdr>
          <w:divsChild>
            <w:div w:id="1416127401">
              <w:marLeft w:val="0"/>
              <w:marRight w:val="0"/>
              <w:marTop w:val="0"/>
              <w:marBottom w:val="0"/>
              <w:divBdr>
                <w:top w:val="none" w:sz="0" w:space="0" w:color="auto"/>
                <w:left w:val="none" w:sz="0" w:space="0" w:color="auto"/>
                <w:bottom w:val="none" w:sz="0" w:space="0" w:color="auto"/>
                <w:right w:val="none" w:sz="0" w:space="0" w:color="auto"/>
              </w:divBdr>
            </w:div>
          </w:divsChild>
        </w:div>
        <w:div w:id="2126459886">
          <w:marLeft w:val="0"/>
          <w:marRight w:val="0"/>
          <w:marTop w:val="0"/>
          <w:marBottom w:val="0"/>
          <w:divBdr>
            <w:top w:val="none" w:sz="0" w:space="0" w:color="auto"/>
            <w:left w:val="none" w:sz="0" w:space="0" w:color="auto"/>
            <w:bottom w:val="none" w:sz="0" w:space="0" w:color="auto"/>
            <w:right w:val="none" w:sz="0" w:space="0" w:color="auto"/>
          </w:divBdr>
          <w:divsChild>
            <w:div w:id="1625187712">
              <w:marLeft w:val="0"/>
              <w:marRight w:val="0"/>
              <w:marTop w:val="0"/>
              <w:marBottom w:val="0"/>
              <w:divBdr>
                <w:top w:val="none" w:sz="0" w:space="0" w:color="auto"/>
                <w:left w:val="none" w:sz="0" w:space="0" w:color="auto"/>
                <w:bottom w:val="none" w:sz="0" w:space="0" w:color="auto"/>
                <w:right w:val="none" w:sz="0" w:space="0" w:color="auto"/>
              </w:divBdr>
            </w:div>
          </w:divsChild>
        </w:div>
        <w:div w:id="2130077324">
          <w:marLeft w:val="0"/>
          <w:marRight w:val="0"/>
          <w:marTop w:val="0"/>
          <w:marBottom w:val="0"/>
          <w:divBdr>
            <w:top w:val="none" w:sz="0" w:space="0" w:color="auto"/>
            <w:left w:val="none" w:sz="0" w:space="0" w:color="auto"/>
            <w:bottom w:val="none" w:sz="0" w:space="0" w:color="auto"/>
            <w:right w:val="none" w:sz="0" w:space="0" w:color="auto"/>
          </w:divBdr>
          <w:divsChild>
            <w:div w:id="1230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945">
      <w:bodyDiv w:val="1"/>
      <w:marLeft w:val="0"/>
      <w:marRight w:val="0"/>
      <w:marTop w:val="0"/>
      <w:marBottom w:val="0"/>
      <w:divBdr>
        <w:top w:val="none" w:sz="0" w:space="0" w:color="auto"/>
        <w:left w:val="none" w:sz="0" w:space="0" w:color="auto"/>
        <w:bottom w:val="none" w:sz="0" w:space="0" w:color="auto"/>
        <w:right w:val="none" w:sz="0" w:space="0" w:color="auto"/>
      </w:divBdr>
    </w:div>
    <w:div w:id="1592160098">
      <w:bodyDiv w:val="1"/>
      <w:marLeft w:val="0"/>
      <w:marRight w:val="0"/>
      <w:marTop w:val="0"/>
      <w:marBottom w:val="0"/>
      <w:divBdr>
        <w:top w:val="none" w:sz="0" w:space="0" w:color="auto"/>
        <w:left w:val="none" w:sz="0" w:space="0" w:color="auto"/>
        <w:bottom w:val="none" w:sz="0" w:space="0" w:color="auto"/>
        <w:right w:val="none" w:sz="0" w:space="0" w:color="auto"/>
      </w:divBdr>
    </w:div>
    <w:div w:id="1600259226">
      <w:bodyDiv w:val="1"/>
      <w:marLeft w:val="0"/>
      <w:marRight w:val="0"/>
      <w:marTop w:val="0"/>
      <w:marBottom w:val="0"/>
      <w:divBdr>
        <w:top w:val="none" w:sz="0" w:space="0" w:color="auto"/>
        <w:left w:val="none" w:sz="0" w:space="0" w:color="auto"/>
        <w:bottom w:val="none" w:sz="0" w:space="0" w:color="auto"/>
        <w:right w:val="none" w:sz="0" w:space="0" w:color="auto"/>
      </w:divBdr>
      <w:divsChild>
        <w:div w:id="1982924077">
          <w:marLeft w:val="0"/>
          <w:marRight w:val="0"/>
          <w:marTop w:val="0"/>
          <w:marBottom w:val="0"/>
          <w:divBdr>
            <w:top w:val="none" w:sz="0" w:space="0" w:color="auto"/>
            <w:left w:val="none" w:sz="0" w:space="0" w:color="auto"/>
            <w:bottom w:val="none" w:sz="0" w:space="0" w:color="auto"/>
            <w:right w:val="none" w:sz="0" w:space="0" w:color="auto"/>
          </w:divBdr>
          <w:divsChild>
            <w:div w:id="1206022669">
              <w:marLeft w:val="0"/>
              <w:marRight w:val="0"/>
              <w:marTop w:val="0"/>
              <w:marBottom w:val="0"/>
              <w:divBdr>
                <w:top w:val="none" w:sz="0" w:space="0" w:color="auto"/>
                <w:left w:val="none" w:sz="0" w:space="0" w:color="auto"/>
                <w:bottom w:val="none" w:sz="0" w:space="0" w:color="auto"/>
                <w:right w:val="none" w:sz="0" w:space="0" w:color="auto"/>
              </w:divBdr>
              <w:divsChild>
                <w:div w:id="1541549568">
                  <w:marLeft w:val="0"/>
                  <w:marRight w:val="0"/>
                  <w:marTop w:val="0"/>
                  <w:marBottom w:val="0"/>
                  <w:divBdr>
                    <w:top w:val="none" w:sz="0" w:space="0" w:color="auto"/>
                    <w:left w:val="none" w:sz="0" w:space="0" w:color="auto"/>
                    <w:bottom w:val="none" w:sz="0" w:space="0" w:color="auto"/>
                    <w:right w:val="none" w:sz="0" w:space="0" w:color="auto"/>
                  </w:divBdr>
                  <w:divsChild>
                    <w:div w:id="12237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1733">
          <w:marLeft w:val="0"/>
          <w:marRight w:val="0"/>
          <w:marTop w:val="0"/>
          <w:marBottom w:val="0"/>
          <w:divBdr>
            <w:top w:val="none" w:sz="0" w:space="0" w:color="auto"/>
            <w:left w:val="none" w:sz="0" w:space="0" w:color="auto"/>
            <w:bottom w:val="none" w:sz="0" w:space="0" w:color="auto"/>
            <w:right w:val="none" w:sz="0" w:space="0" w:color="auto"/>
          </w:divBdr>
          <w:divsChild>
            <w:div w:id="1398431558">
              <w:marLeft w:val="0"/>
              <w:marRight w:val="0"/>
              <w:marTop w:val="0"/>
              <w:marBottom w:val="0"/>
              <w:divBdr>
                <w:top w:val="none" w:sz="0" w:space="0" w:color="auto"/>
                <w:left w:val="none" w:sz="0" w:space="0" w:color="auto"/>
                <w:bottom w:val="none" w:sz="0" w:space="0" w:color="auto"/>
                <w:right w:val="none" w:sz="0" w:space="0" w:color="auto"/>
              </w:divBdr>
              <w:divsChild>
                <w:div w:id="417749394">
                  <w:marLeft w:val="0"/>
                  <w:marRight w:val="0"/>
                  <w:marTop w:val="0"/>
                  <w:marBottom w:val="0"/>
                  <w:divBdr>
                    <w:top w:val="none" w:sz="0" w:space="0" w:color="auto"/>
                    <w:left w:val="none" w:sz="0" w:space="0" w:color="auto"/>
                    <w:bottom w:val="none" w:sz="0" w:space="0" w:color="auto"/>
                    <w:right w:val="none" w:sz="0" w:space="0" w:color="auto"/>
                  </w:divBdr>
                  <w:divsChild>
                    <w:div w:id="413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6057">
      <w:bodyDiv w:val="1"/>
      <w:marLeft w:val="0"/>
      <w:marRight w:val="0"/>
      <w:marTop w:val="0"/>
      <w:marBottom w:val="0"/>
      <w:divBdr>
        <w:top w:val="none" w:sz="0" w:space="0" w:color="auto"/>
        <w:left w:val="none" w:sz="0" w:space="0" w:color="auto"/>
        <w:bottom w:val="none" w:sz="0" w:space="0" w:color="auto"/>
        <w:right w:val="none" w:sz="0" w:space="0" w:color="auto"/>
      </w:divBdr>
    </w:div>
    <w:div w:id="1632056387">
      <w:bodyDiv w:val="1"/>
      <w:marLeft w:val="0"/>
      <w:marRight w:val="0"/>
      <w:marTop w:val="0"/>
      <w:marBottom w:val="0"/>
      <w:divBdr>
        <w:top w:val="none" w:sz="0" w:space="0" w:color="auto"/>
        <w:left w:val="none" w:sz="0" w:space="0" w:color="auto"/>
        <w:bottom w:val="none" w:sz="0" w:space="0" w:color="auto"/>
        <w:right w:val="none" w:sz="0" w:space="0" w:color="auto"/>
      </w:divBdr>
    </w:div>
    <w:div w:id="1643460013">
      <w:bodyDiv w:val="1"/>
      <w:marLeft w:val="0"/>
      <w:marRight w:val="0"/>
      <w:marTop w:val="0"/>
      <w:marBottom w:val="0"/>
      <w:divBdr>
        <w:top w:val="none" w:sz="0" w:space="0" w:color="auto"/>
        <w:left w:val="none" w:sz="0" w:space="0" w:color="auto"/>
        <w:bottom w:val="none" w:sz="0" w:space="0" w:color="auto"/>
        <w:right w:val="none" w:sz="0" w:space="0" w:color="auto"/>
      </w:divBdr>
    </w:div>
    <w:div w:id="1646542897">
      <w:bodyDiv w:val="1"/>
      <w:marLeft w:val="0"/>
      <w:marRight w:val="0"/>
      <w:marTop w:val="0"/>
      <w:marBottom w:val="0"/>
      <w:divBdr>
        <w:top w:val="none" w:sz="0" w:space="0" w:color="auto"/>
        <w:left w:val="none" w:sz="0" w:space="0" w:color="auto"/>
        <w:bottom w:val="none" w:sz="0" w:space="0" w:color="auto"/>
        <w:right w:val="none" w:sz="0" w:space="0" w:color="auto"/>
      </w:divBdr>
    </w:div>
    <w:div w:id="1654140193">
      <w:bodyDiv w:val="1"/>
      <w:marLeft w:val="0"/>
      <w:marRight w:val="0"/>
      <w:marTop w:val="0"/>
      <w:marBottom w:val="0"/>
      <w:divBdr>
        <w:top w:val="none" w:sz="0" w:space="0" w:color="auto"/>
        <w:left w:val="none" w:sz="0" w:space="0" w:color="auto"/>
        <w:bottom w:val="none" w:sz="0" w:space="0" w:color="auto"/>
        <w:right w:val="none" w:sz="0" w:space="0" w:color="auto"/>
      </w:divBdr>
    </w:div>
    <w:div w:id="1660844304">
      <w:bodyDiv w:val="1"/>
      <w:marLeft w:val="0"/>
      <w:marRight w:val="0"/>
      <w:marTop w:val="0"/>
      <w:marBottom w:val="0"/>
      <w:divBdr>
        <w:top w:val="none" w:sz="0" w:space="0" w:color="auto"/>
        <w:left w:val="none" w:sz="0" w:space="0" w:color="auto"/>
        <w:bottom w:val="none" w:sz="0" w:space="0" w:color="auto"/>
        <w:right w:val="none" w:sz="0" w:space="0" w:color="auto"/>
      </w:divBdr>
      <w:divsChild>
        <w:div w:id="2089112403">
          <w:marLeft w:val="0"/>
          <w:marRight w:val="0"/>
          <w:marTop w:val="0"/>
          <w:marBottom w:val="0"/>
          <w:divBdr>
            <w:top w:val="none" w:sz="0" w:space="0" w:color="auto"/>
            <w:left w:val="none" w:sz="0" w:space="0" w:color="auto"/>
            <w:bottom w:val="none" w:sz="0" w:space="0" w:color="auto"/>
            <w:right w:val="none" w:sz="0" w:space="0" w:color="auto"/>
          </w:divBdr>
          <w:divsChild>
            <w:div w:id="849947310">
              <w:marLeft w:val="0"/>
              <w:marRight w:val="0"/>
              <w:marTop w:val="0"/>
              <w:marBottom w:val="0"/>
              <w:divBdr>
                <w:top w:val="none" w:sz="0" w:space="0" w:color="auto"/>
                <w:left w:val="none" w:sz="0" w:space="0" w:color="auto"/>
                <w:bottom w:val="none" w:sz="0" w:space="0" w:color="auto"/>
                <w:right w:val="none" w:sz="0" w:space="0" w:color="auto"/>
              </w:divBdr>
              <w:divsChild>
                <w:div w:id="1113090340">
                  <w:marLeft w:val="0"/>
                  <w:marRight w:val="0"/>
                  <w:marTop w:val="0"/>
                  <w:marBottom w:val="0"/>
                  <w:divBdr>
                    <w:top w:val="none" w:sz="0" w:space="0" w:color="auto"/>
                    <w:left w:val="none" w:sz="0" w:space="0" w:color="auto"/>
                    <w:bottom w:val="none" w:sz="0" w:space="0" w:color="auto"/>
                    <w:right w:val="none" w:sz="0" w:space="0" w:color="auto"/>
                  </w:divBdr>
                  <w:divsChild>
                    <w:div w:id="9169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3074">
          <w:marLeft w:val="0"/>
          <w:marRight w:val="0"/>
          <w:marTop w:val="0"/>
          <w:marBottom w:val="0"/>
          <w:divBdr>
            <w:top w:val="none" w:sz="0" w:space="0" w:color="auto"/>
            <w:left w:val="none" w:sz="0" w:space="0" w:color="auto"/>
            <w:bottom w:val="none" w:sz="0" w:space="0" w:color="auto"/>
            <w:right w:val="none" w:sz="0" w:space="0" w:color="auto"/>
          </w:divBdr>
          <w:divsChild>
            <w:div w:id="477260663">
              <w:marLeft w:val="0"/>
              <w:marRight w:val="0"/>
              <w:marTop w:val="0"/>
              <w:marBottom w:val="0"/>
              <w:divBdr>
                <w:top w:val="none" w:sz="0" w:space="0" w:color="auto"/>
                <w:left w:val="none" w:sz="0" w:space="0" w:color="auto"/>
                <w:bottom w:val="none" w:sz="0" w:space="0" w:color="auto"/>
                <w:right w:val="none" w:sz="0" w:space="0" w:color="auto"/>
              </w:divBdr>
              <w:divsChild>
                <w:div w:id="1718698870">
                  <w:marLeft w:val="0"/>
                  <w:marRight w:val="0"/>
                  <w:marTop w:val="0"/>
                  <w:marBottom w:val="0"/>
                  <w:divBdr>
                    <w:top w:val="none" w:sz="0" w:space="0" w:color="auto"/>
                    <w:left w:val="none" w:sz="0" w:space="0" w:color="auto"/>
                    <w:bottom w:val="none" w:sz="0" w:space="0" w:color="auto"/>
                    <w:right w:val="none" w:sz="0" w:space="0" w:color="auto"/>
                  </w:divBdr>
                  <w:divsChild>
                    <w:div w:id="698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0803">
      <w:bodyDiv w:val="1"/>
      <w:marLeft w:val="0"/>
      <w:marRight w:val="0"/>
      <w:marTop w:val="0"/>
      <w:marBottom w:val="0"/>
      <w:divBdr>
        <w:top w:val="none" w:sz="0" w:space="0" w:color="auto"/>
        <w:left w:val="none" w:sz="0" w:space="0" w:color="auto"/>
        <w:bottom w:val="none" w:sz="0" w:space="0" w:color="auto"/>
        <w:right w:val="none" w:sz="0" w:space="0" w:color="auto"/>
      </w:divBdr>
    </w:div>
    <w:div w:id="1681852431">
      <w:bodyDiv w:val="1"/>
      <w:marLeft w:val="0"/>
      <w:marRight w:val="0"/>
      <w:marTop w:val="0"/>
      <w:marBottom w:val="0"/>
      <w:divBdr>
        <w:top w:val="none" w:sz="0" w:space="0" w:color="auto"/>
        <w:left w:val="none" w:sz="0" w:space="0" w:color="auto"/>
        <w:bottom w:val="none" w:sz="0" w:space="0" w:color="auto"/>
        <w:right w:val="none" w:sz="0" w:space="0" w:color="auto"/>
      </w:divBdr>
      <w:divsChild>
        <w:div w:id="1670908895">
          <w:marLeft w:val="0"/>
          <w:marRight w:val="0"/>
          <w:marTop w:val="0"/>
          <w:marBottom w:val="0"/>
          <w:divBdr>
            <w:top w:val="none" w:sz="0" w:space="0" w:color="auto"/>
            <w:left w:val="none" w:sz="0" w:space="0" w:color="auto"/>
            <w:bottom w:val="none" w:sz="0" w:space="0" w:color="auto"/>
            <w:right w:val="none" w:sz="0" w:space="0" w:color="auto"/>
          </w:divBdr>
          <w:divsChild>
            <w:div w:id="908031420">
              <w:marLeft w:val="0"/>
              <w:marRight w:val="0"/>
              <w:marTop w:val="0"/>
              <w:marBottom w:val="0"/>
              <w:divBdr>
                <w:top w:val="none" w:sz="0" w:space="0" w:color="auto"/>
                <w:left w:val="none" w:sz="0" w:space="0" w:color="auto"/>
                <w:bottom w:val="none" w:sz="0" w:space="0" w:color="auto"/>
                <w:right w:val="none" w:sz="0" w:space="0" w:color="auto"/>
              </w:divBdr>
              <w:divsChild>
                <w:div w:id="1265073993">
                  <w:marLeft w:val="0"/>
                  <w:marRight w:val="0"/>
                  <w:marTop w:val="0"/>
                  <w:marBottom w:val="0"/>
                  <w:divBdr>
                    <w:top w:val="none" w:sz="0" w:space="0" w:color="auto"/>
                    <w:left w:val="none" w:sz="0" w:space="0" w:color="auto"/>
                    <w:bottom w:val="none" w:sz="0" w:space="0" w:color="auto"/>
                    <w:right w:val="none" w:sz="0" w:space="0" w:color="auto"/>
                  </w:divBdr>
                  <w:divsChild>
                    <w:div w:id="923032274">
                      <w:marLeft w:val="0"/>
                      <w:marRight w:val="0"/>
                      <w:marTop w:val="0"/>
                      <w:marBottom w:val="0"/>
                      <w:divBdr>
                        <w:top w:val="none" w:sz="0" w:space="0" w:color="auto"/>
                        <w:left w:val="none" w:sz="0" w:space="0" w:color="auto"/>
                        <w:bottom w:val="none" w:sz="0" w:space="0" w:color="auto"/>
                        <w:right w:val="none" w:sz="0" w:space="0" w:color="auto"/>
                      </w:divBdr>
                      <w:divsChild>
                        <w:div w:id="958149627">
                          <w:marLeft w:val="0"/>
                          <w:marRight w:val="0"/>
                          <w:marTop w:val="0"/>
                          <w:marBottom w:val="0"/>
                          <w:divBdr>
                            <w:top w:val="none" w:sz="0" w:space="0" w:color="auto"/>
                            <w:left w:val="none" w:sz="0" w:space="0" w:color="auto"/>
                            <w:bottom w:val="none" w:sz="0" w:space="0" w:color="auto"/>
                            <w:right w:val="none" w:sz="0" w:space="0" w:color="auto"/>
                          </w:divBdr>
                          <w:divsChild>
                            <w:div w:id="726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169909">
      <w:bodyDiv w:val="1"/>
      <w:marLeft w:val="0"/>
      <w:marRight w:val="0"/>
      <w:marTop w:val="0"/>
      <w:marBottom w:val="0"/>
      <w:divBdr>
        <w:top w:val="none" w:sz="0" w:space="0" w:color="auto"/>
        <w:left w:val="none" w:sz="0" w:space="0" w:color="auto"/>
        <w:bottom w:val="none" w:sz="0" w:space="0" w:color="auto"/>
        <w:right w:val="none" w:sz="0" w:space="0" w:color="auto"/>
      </w:divBdr>
    </w:div>
    <w:div w:id="1708339012">
      <w:bodyDiv w:val="1"/>
      <w:marLeft w:val="0"/>
      <w:marRight w:val="0"/>
      <w:marTop w:val="0"/>
      <w:marBottom w:val="0"/>
      <w:divBdr>
        <w:top w:val="none" w:sz="0" w:space="0" w:color="auto"/>
        <w:left w:val="none" w:sz="0" w:space="0" w:color="auto"/>
        <w:bottom w:val="none" w:sz="0" w:space="0" w:color="auto"/>
        <w:right w:val="none" w:sz="0" w:space="0" w:color="auto"/>
      </w:divBdr>
    </w:div>
    <w:div w:id="1713001003">
      <w:bodyDiv w:val="1"/>
      <w:marLeft w:val="0"/>
      <w:marRight w:val="0"/>
      <w:marTop w:val="0"/>
      <w:marBottom w:val="0"/>
      <w:divBdr>
        <w:top w:val="none" w:sz="0" w:space="0" w:color="auto"/>
        <w:left w:val="none" w:sz="0" w:space="0" w:color="auto"/>
        <w:bottom w:val="none" w:sz="0" w:space="0" w:color="auto"/>
        <w:right w:val="none" w:sz="0" w:space="0" w:color="auto"/>
      </w:divBdr>
    </w:div>
    <w:div w:id="1716468342">
      <w:bodyDiv w:val="1"/>
      <w:marLeft w:val="0"/>
      <w:marRight w:val="0"/>
      <w:marTop w:val="0"/>
      <w:marBottom w:val="0"/>
      <w:divBdr>
        <w:top w:val="none" w:sz="0" w:space="0" w:color="auto"/>
        <w:left w:val="none" w:sz="0" w:space="0" w:color="auto"/>
        <w:bottom w:val="none" w:sz="0" w:space="0" w:color="auto"/>
        <w:right w:val="none" w:sz="0" w:space="0" w:color="auto"/>
      </w:divBdr>
    </w:div>
    <w:div w:id="1721128329">
      <w:bodyDiv w:val="1"/>
      <w:marLeft w:val="0"/>
      <w:marRight w:val="0"/>
      <w:marTop w:val="0"/>
      <w:marBottom w:val="0"/>
      <w:divBdr>
        <w:top w:val="none" w:sz="0" w:space="0" w:color="auto"/>
        <w:left w:val="none" w:sz="0" w:space="0" w:color="auto"/>
        <w:bottom w:val="none" w:sz="0" w:space="0" w:color="auto"/>
        <w:right w:val="none" w:sz="0" w:space="0" w:color="auto"/>
      </w:divBdr>
    </w:div>
    <w:div w:id="1728187923">
      <w:bodyDiv w:val="1"/>
      <w:marLeft w:val="0"/>
      <w:marRight w:val="0"/>
      <w:marTop w:val="0"/>
      <w:marBottom w:val="0"/>
      <w:divBdr>
        <w:top w:val="none" w:sz="0" w:space="0" w:color="auto"/>
        <w:left w:val="none" w:sz="0" w:space="0" w:color="auto"/>
        <w:bottom w:val="none" w:sz="0" w:space="0" w:color="auto"/>
        <w:right w:val="none" w:sz="0" w:space="0" w:color="auto"/>
      </w:divBdr>
    </w:div>
    <w:div w:id="1735199305">
      <w:bodyDiv w:val="1"/>
      <w:marLeft w:val="0"/>
      <w:marRight w:val="0"/>
      <w:marTop w:val="0"/>
      <w:marBottom w:val="0"/>
      <w:divBdr>
        <w:top w:val="none" w:sz="0" w:space="0" w:color="auto"/>
        <w:left w:val="none" w:sz="0" w:space="0" w:color="auto"/>
        <w:bottom w:val="none" w:sz="0" w:space="0" w:color="auto"/>
        <w:right w:val="none" w:sz="0" w:space="0" w:color="auto"/>
      </w:divBdr>
    </w:div>
    <w:div w:id="1736201407">
      <w:bodyDiv w:val="1"/>
      <w:marLeft w:val="0"/>
      <w:marRight w:val="0"/>
      <w:marTop w:val="0"/>
      <w:marBottom w:val="0"/>
      <w:divBdr>
        <w:top w:val="none" w:sz="0" w:space="0" w:color="auto"/>
        <w:left w:val="none" w:sz="0" w:space="0" w:color="auto"/>
        <w:bottom w:val="none" w:sz="0" w:space="0" w:color="auto"/>
        <w:right w:val="none" w:sz="0" w:space="0" w:color="auto"/>
      </w:divBdr>
    </w:div>
    <w:div w:id="1739554537">
      <w:bodyDiv w:val="1"/>
      <w:marLeft w:val="0"/>
      <w:marRight w:val="0"/>
      <w:marTop w:val="0"/>
      <w:marBottom w:val="0"/>
      <w:divBdr>
        <w:top w:val="none" w:sz="0" w:space="0" w:color="auto"/>
        <w:left w:val="none" w:sz="0" w:space="0" w:color="auto"/>
        <w:bottom w:val="none" w:sz="0" w:space="0" w:color="auto"/>
        <w:right w:val="none" w:sz="0" w:space="0" w:color="auto"/>
      </w:divBdr>
    </w:div>
    <w:div w:id="1759253793">
      <w:bodyDiv w:val="1"/>
      <w:marLeft w:val="0"/>
      <w:marRight w:val="0"/>
      <w:marTop w:val="0"/>
      <w:marBottom w:val="0"/>
      <w:divBdr>
        <w:top w:val="none" w:sz="0" w:space="0" w:color="auto"/>
        <w:left w:val="none" w:sz="0" w:space="0" w:color="auto"/>
        <w:bottom w:val="none" w:sz="0" w:space="0" w:color="auto"/>
        <w:right w:val="none" w:sz="0" w:space="0" w:color="auto"/>
      </w:divBdr>
    </w:div>
    <w:div w:id="1782063835">
      <w:bodyDiv w:val="1"/>
      <w:marLeft w:val="0"/>
      <w:marRight w:val="0"/>
      <w:marTop w:val="0"/>
      <w:marBottom w:val="0"/>
      <w:divBdr>
        <w:top w:val="none" w:sz="0" w:space="0" w:color="auto"/>
        <w:left w:val="none" w:sz="0" w:space="0" w:color="auto"/>
        <w:bottom w:val="none" w:sz="0" w:space="0" w:color="auto"/>
        <w:right w:val="none" w:sz="0" w:space="0" w:color="auto"/>
      </w:divBdr>
    </w:div>
    <w:div w:id="1795562991">
      <w:bodyDiv w:val="1"/>
      <w:marLeft w:val="0"/>
      <w:marRight w:val="0"/>
      <w:marTop w:val="0"/>
      <w:marBottom w:val="0"/>
      <w:divBdr>
        <w:top w:val="none" w:sz="0" w:space="0" w:color="auto"/>
        <w:left w:val="none" w:sz="0" w:space="0" w:color="auto"/>
        <w:bottom w:val="none" w:sz="0" w:space="0" w:color="auto"/>
        <w:right w:val="none" w:sz="0" w:space="0" w:color="auto"/>
      </w:divBdr>
      <w:divsChild>
        <w:div w:id="1230262244">
          <w:marLeft w:val="0"/>
          <w:marRight w:val="0"/>
          <w:marTop w:val="0"/>
          <w:marBottom w:val="0"/>
          <w:divBdr>
            <w:top w:val="none" w:sz="0" w:space="0" w:color="auto"/>
            <w:left w:val="none" w:sz="0" w:space="0" w:color="auto"/>
            <w:bottom w:val="none" w:sz="0" w:space="0" w:color="auto"/>
            <w:right w:val="none" w:sz="0" w:space="0" w:color="auto"/>
          </w:divBdr>
          <w:divsChild>
            <w:div w:id="1262420991">
              <w:marLeft w:val="0"/>
              <w:marRight w:val="0"/>
              <w:marTop w:val="0"/>
              <w:marBottom w:val="0"/>
              <w:divBdr>
                <w:top w:val="none" w:sz="0" w:space="0" w:color="auto"/>
                <w:left w:val="none" w:sz="0" w:space="0" w:color="auto"/>
                <w:bottom w:val="none" w:sz="0" w:space="0" w:color="auto"/>
                <w:right w:val="none" w:sz="0" w:space="0" w:color="auto"/>
              </w:divBdr>
              <w:divsChild>
                <w:div w:id="172888257">
                  <w:marLeft w:val="0"/>
                  <w:marRight w:val="0"/>
                  <w:marTop w:val="0"/>
                  <w:marBottom w:val="0"/>
                  <w:divBdr>
                    <w:top w:val="none" w:sz="0" w:space="0" w:color="auto"/>
                    <w:left w:val="none" w:sz="0" w:space="0" w:color="auto"/>
                    <w:bottom w:val="none" w:sz="0" w:space="0" w:color="auto"/>
                    <w:right w:val="none" w:sz="0" w:space="0" w:color="auto"/>
                  </w:divBdr>
                  <w:divsChild>
                    <w:div w:id="1434395681">
                      <w:marLeft w:val="0"/>
                      <w:marRight w:val="0"/>
                      <w:marTop w:val="0"/>
                      <w:marBottom w:val="0"/>
                      <w:divBdr>
                        <w:top w:val="none" w:sz="0" w:space="0" w:color="auto"/>
                        <w:left w:val="none" w:sz="0" w:space="0" w:color="auto"/>
                        <w:bottom w:val="none" w:sz="0" w:space="0" w:color="auto"/>
                        <w:right w:val="none" w:sz="0" w:space="0" w:color="auto"/>
                      </w:divBdr>
                      <w:divsChild>
                        <w:div w:id="1508447733">
                          <w:marLeft w:val="0"/>
                          <w:marRight w:val="0"/>
                          <w:marTop w:val="0"/>
                          <w:marBottom w:val="0"/>
                          <w:divBdr>
                            <w:top w:val="none" w:sz="0" w:space="0" w:color="auto"/>
                            <w:left w:val="none" w:sz="0" w:space="0" w:color="auto"/>
                            <w:bottom w:val="none" w:sz="0" w:space="0" w:color="auto"/>
                            <w:right w:val="none" w:sz="0" w:space="0" w:color="auto"/>
                          </w:divBdr>
                          <w:divsChild>
                            <w:div w:id="15941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419124">
      <w:bodyDiv w:val="1"/>
      <w:marLeft w:val="0"/>
      <w:marRight w:val="0"/>
      <w:marTop w:val="0"/>
      <w:marBottom w:val="0"/>
      <w:divBdr>
        <w:top w:val="none" w:sz="0" w:space="0" w:color="auto"/>
        <w:left w:val="none" w:sz="0" w:space="0" w:color="auto"/>
        <w:bottom w:val="none" w:sz="0" w:space="0" w:color="auto"/>
        <w:right w:val="none" w:sz="0" w:space="0" w:color="auto"/>
      </w:divBdr>
    </w:div>
    <w:div w:id="1835023743">
      <w:bodyDiv w:val="1"/>
      <w:marLeft w:val="0"/>
      <w:marRight w:val="0"/>
      <w:marTop w:val="0"/>
      <w:marBottom w:val="0"/>
      <w:divBdr>
        <w:top w:val="none" w:sz="0" w:space="0" w:color="auto"/>
        <w:left w:val="none" w:sz="0" w:space="0" w:color="auto"/>
        <w:bottom w:val="none" w:sz="0" w:space="0" w:color="auto"/>
        <w:right w:val="none" w:sz="0" w:space="0" w:color="auto"/>
      </w:divBdr>
    </w:div>
    <w:div w:id="1843348703">
      <w:bodyDiv w:val="1"/>
      <w:marLeft w:val="0"/>
      <w:marRight w:val="0"/>
      <w:marTop w:val="0"/>
      <w:marBottom w:val="0"/>
      <w:divBdr>
        <w:top w:val="none" w:sz="0" w:space="0" w:color="auto"/>
        <w:left w:val="none" w:sz="0" w:space="0" w:color="auto"/>
        <w:bottom w:val="none" w:sz="0" w:space="0" w:color="auto"/>
        <w:right w:val="none" w:sz="0" w:space="0" w:color="auto"/>
      </w:divBdr>
    </w:div>
    <w:div w:id="1847359341">
      <w:bodyDiv w:val="1"/>
      <w:marLeft w:val="0"/>
      <w:marRight w:val="0"/>
      <w:marTop w:val="0"/>
      <w:marBottom w:val="0"/>
      <w:divBdr>
        <w:top w:val="none" w:sz="0" w:space="0" w:color="auto"/>
        <w:left w:val="none" w:sz="0" w:space="0" w:color="auto"/>
        <w:bottom w:val="none" w:sz="0" w:space="0" w:color="auto"/>
        <w:right w:val="none" w:sz="0" w:space="0" w:color="auto"/>
      </w:divBdr>
      <w:divsChild>
        <w:div w:id="27613270">
          <w:marLeft w:val="0"/>
          <w:marRight w:val="0"/>
          <w:marTop w:val="0"/>
          <w:marBottom w:val="0"/>
          <w:divBdr>
            <w:top w:val="none" w:sz="0" w:space="0" w:color="auto"/>
            <w:left w:val="none" w:sz="0" w:space="0" w:color="auto"/>
            <w:bottom w:val="none" w:sz="0" w:space="0" w:color="auto"/>
            <w:right w:val="none" w:sz="0" w:space="0" w:color="auto"/>
          </w:divBdr>
          <w:divsChild>
            <w:div w:id="820542619">
              <w:marLeft w:val="0"/>
              <w:marRight w:val="0"/>
              <w:marTop w:val="0"/>
              <w:marBottom w:val="0"/>
              <w:divBdr>
                <w:top w:val="none" w:sz="0" w:space="0" w:color="auto"/>
                <w:left w:val="none" w:sz="0" w:space="0" w:color="auto"/>
                <w:bottom w:val="none" w:sz="0" w:space="0" w:color="auto"/>
                <w:right w:val="none" w:sz="0" w:space="0" w:color="auto"/>
              </w:divBdr>
              <w:divsChild>
                <w:div w:id="566570185">
                  <w:marLeft w:val="0"/>
                  <w:marRight w:val="0"/>
                  <w:marTop w:val="0"/>
                  <w:marBottom w:val="0"/>
                  <w:divBdr>
                    <w:top w:val="none" w:sz="0" w:space="0" w:color="auto"/>
                    <w:left w:val="none" w:sz="0" w:space="0" w:color="auto"/>
                    <w:bottom w:val="none" w:sz="0" w:space="0" w:color="auto"/>
                    <w:right w:val="none" w:sz="0" w:space="0" w:color="auto"/>
                  </w:divBdr>
                  <w:divsChild>
                    <w:div w:id="773481356">
                      <w:marLeft w:val="0"/>
                      <w:marRight w:val="0"/>
                      <w:marTop w:val="0"/>
                      <w:marBottom w:val="0"/>
                      <w:divBdr>
                        <w:top w:val="none" w:sz="0" w:space="0" w:color="auto"/>
                        <w:left w:val="none" w:sz="0" w:space="0" w:color="auto"/>
                        <w:bottom w:val="none" w:sz="0" w:space="0" w:color="auto"/>
                        <w:right w:val="none" w:sz="0" w:space="0" w:color="auto"/>
                      </w:divBdr>
                      <w:divsChild>
                        <w:div w:id="641352476">
                          <w:marLeft w:val="0"/>
                          <w:marRight w:val="0"/>
                          <w:marTop w:val="0"/>
                          <w:marBottom w:val="0"/>
                          <w:divBdr>
                            <w:top w:val="none" w:sz="0" w:space="0" w:color="auto"/>
                            <w:left w:val="none" w:sz="0" w:space="0" w:color="auto"/>
                            <w:bottom w:val="none" w:sz="0" w:space="0" w:color="auto"/>
                            <w:right w:val="none" w:sz="0" w:space="0" w:color="auto"/>
                          </w:divBdr>
                          <w:divsChild>
                            <w:div w:id="694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27868">
      <w:bodyDiv w:val="1"/>
      <w:marLeft w:val="0"/>
      <w:marRight w:val="0"/>
      <w:marTop w:val="0"/>
      <w:marBottom w:val="0"/>
      <w:divBdr>
        <w:top w:val="none" w:sz="0" w:space="0" w:color="auto"/>
        <w:left w:val="none" w:sz="0" w:space="0" w:color="auto"/>
        <w:bottom w:val="none" w:sz="0" w:space="0" w:color="auto"/>
        <w:right w:val="none" w:sz="0" w:space="0" w:color="auto"/>
      </w:divBdr>
    </w:div>
    <w:div w:id="1854998126">
      <w:bodyDiv w:val="1"/>
      <w:marLeft w:val="0"/>
      <w:marRight w:val="0"/>
      <w:marTop w:val="0"/>
      <w:marBottom w:val="0"/>
      <w:divBdr>
        <w:top w:val="none" w:sz="0" w:space="0" w:color="auto"/>
        <w:left w:val="none" w:sz="0" w:space="0" w:color="auto"/>
        <w:bottom w:val="none" w:sz="0" w:space="0" w:color="auto"/>
        <w:right w:val="none" w:sz="0" w:space="0" w:color="auto"/>
      </w:divBdr>
    </w:div>
    <w:div w:id="1889026683">
      <w:bodyDiv w:val="1"/>
      <w:marLeft w:val="0"/>
      <w:marRight w:val="0"/>
      <w:marTop w:val="0"/>
      <w:marBottom w:val="0"/>
      <w:divBdr>
        <w:top w:val="none" w:sz="0" w:space="0" w:color="auto"/>
        <w:left w:val="none" w:sz="0" w:space="0" w:color="auto"/>
        <w:bottom w:val="none" w:sz="0" w:space="0" w:color="auto"/>
        <w:right w:val="none" w:sz="0" w:space="0" w:color="auto"/>
      </w:divBdr>
    </w:div>
    <w:div w:id="1905529037">
      <w:bodyDiv w:val="1"/>
      <w:marLeft w:val="0"/>
      <w:marRight w:val="0"/>
      <w:marTop w:val="0"/>
      <w:marBottom w:val="0"/>
      <w:divBdr>
        <w:top w:val="none" w:sz="0" w:space="0" w:color="auto"/>
        <w:left w:val="none" w:sz="0" w:space="0" w:color="auto"/>
        <w:bottom w:val="none" w:sz="0" w:space="0" w:color="auto"/>
        <w:right w:val="none" w:sz="0" w:space="0" w:color="auto"/>
      </w:divBdr>
    </w:div>
    <w:div w:id="1905749005">
      <w:bodyDiv w:val="1"/>
      <w:marLeft w:val="0"/>
      <w:marRight w:val="0"/>
      <w:marTop w:val="0"/>
      <w:marBottom w:val="0"/>
      <w:divBdr>
        <w:top w:val="none" w:sz="0" w:space="0" w:color="auto"/>
        <w:left w:val="none" w:sz="0" w:space="0" w:color="auto"/>
        <w:bottom w:val="none" w:sz="0" w:space="0" w:color="auto"/>
        <w:right w:val="none" w:sz="0" w:space="0" w:color="auto"/>
      </w:divBdr>
    </w:div>
    <w:div w:id="1947421134">
      <w:bodyDiv w:val="1"/>
      <w:marLeft w:val="0"/>
      <w:marRight w:val="0"/>
      <w:marTop w:val="0"/>
      <w:marBottom w:val="0"/>
      <w:divBdr>
        <w:top w:val="none" w:sz="0" w:space="0" w:color="auto"/>
        <w:left w:val="none" w:sz="0" w:space="0" w:color="auto"/>
        <w:bottom w:val="none" w:sz="0" w:space="0" w:color="auto"/>
        <w:right w:val="none" w:sz="0" w:space="0" w:color="auto"/>
      </w:divBdr>
    </w:div>
    <w:div w:id="1953052140">
      <w:bodyDiv w:val="1"/>
      <w:marLeft w:val="0"/>
      <w:marRight w:val="0"/>
      <w:marTop w:val="0"/>
      <w:marBottom w:val="0"/>
      <w:divBdr>
        <w:top w:val="none" w:sz="0" w:space="0" w:color="auto"/>
        <w:left w:val="none" w:sz="0" w:space="0" w:color="auto"/>
        <w:bottom w:val="none" w:sz="0" w:space="0" w:color="auto"/>
        <w:right w:val="none" w:sz="0" w:space="0" w:color="auto"/>
      </w:divBdr>
      <w:divsChild>
        <w:div w:id="520584360">
          <w:marLeft w:val="0"/>
          <w:marRight w:val="0"/>
          <w:marTop w:val="0"/>
          <w:marBottom w:val="0"/>
          <w:divBdr>
            <w:top w:val="none" w:sz="0" w:space="0" w:color="auto"/>
            <w:left w:val="none" w:sz="0" w:space="0" w:color="auto"/>
            <w:bottom w:val="none" w:sz="0" w:space="0" w:color="auto"/>
            <w:right w:val="none" w:sz="0" w:space="0" w:color="auto"/>
          </w:divBdr>
          <w:divsChild>
            <w:div w:id="365369323">
              <w:marLeft w:val="0"/>
              <w:marRight w:val="0"/>
              <w:marTop w:val="0"/>
              <w:marBottom w:val="0"/>
              <w:divBdr>
                <w:top w:val="none" w:sz="0" w:space="0" w:color="auto"/>
                <w:left w:val="none" w:sz="0" w:space="0" w:color="auto"/>
                <w:bottom w:val="none" w:sz="0" w:space="0" w:color="auto"/>
                <w:right w:val="none" w:sz="0" w:space="0" w:color="auto"/>
              </w:divBdr>
              <w:divsChild>
                <w:div w:id="1497648124">
                  <w:marLeft w:val="0"/>
                  <w:marRight w:val="0"/>
                  <w:marTop w:val="0"/>
                  <w:marBottom w:val="0"/>
                  <w:divBdr>
                    <w:top w:val="none" w:sz="0" w:space="0" w:color="auto"/>
                    <w:left w:val="none" w:sz="0" w:space="0" w:color="auto"/>
                    <w:bottom w:val="none" w:sz="0" w:space="0" w:color="auto"/>
                    <w:right w:val="none" w:sz="0" w:space="0" w:color="auto"/>
                  </w:divBdr>
                  <w:divsChild>
                    <w:div w:id="710688791">
                      <w:marLeft w:val="0"/>
                      <w:marRight w:val="0"/>
                      <w:marTop w:val="0"/>
                      <w:marBottom w:val="0"/>
                      <w:divBdr>
                        <w:top w:val="none" w:sz="0" w:space="0" w:color="auto"/>
                        <w:left w:val="none" w:sz="0" w:space="0" w:color="auto"/>
                        <w:bottom w:val="none" w:sz="0" w:space="0" w:color="auto"/>
                        <w:right w:val="none" w:sz="0" w:space="0" w:color="auto"/>
                      </w:divBdr>
                      <w:divsChild>
                        <w:div w:id="1785418268">
                          <w:marLeft w:val="0"/>
                          <w:marRight w:val="0"/>
                          <w:marTop w:val="0"/>
                          <w:marBottom w:val="0"/>
                          <w:divBdr>
                            <w:top w:val="none" w:sz="0" w:space="0" w:color="auto"/>
                            <w:left w:val="none" w:sz="0" w:space="0" w:color="auto"/>
                            <w:bottom w:val="none" w:sz="0" w:space="0" w:color="auto"/>
                            <w:right w:val="none" w:sz="0" w:space="0" w:color="auto"/>
                          </w:divBdr>
                          <w:divsChild>
                            <w:div w:id="1985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437109">
      <w:bodyDiv w:val="1"/>
      <w:marLeft w:val="0"/>
      <w:marRight w:val="0"/>
      <w:marTop w:val="0"/>
      <w:marBottom w:val="0"/>
      <w:divBdr>
        <w:top w:val="none" w:sz="0" w:space="0" w:color="auto"/>
        <w:left w:val="none" w:sz="0" w:space="0" w:color="auto"/>
        <w:bottom w:val="none" w:sz="0" w:space="0" w:color="auto"/>
        <w:right w:val="none" w:sz="0" w:space="0" w:color="auto"/>
      </w:divBdr>
    </w:div>
    <w:div w:id="1973361021">
      <w:bodyDiv w:val="1"/>
      <w:marLeft w:val="0"/>
      <w:marRight w:val="0"/>
      <w:marTop w:val="0"/>
      <w:marBottom w:val="0"/>
      <w:divBdr>
        <w:top w:val="none" w:sz="0" w:space="0" w:color="auto"/>
        <w:left w:val="none" w:sz="0" w:space="0" w:color="auto"/>
        <w:bottom w:val="none" w:sz="0" w:space="0" w:color="auto"/>
        <w:right w:val="none" w:sz="0" w:space="0" w:color="auto"/>
      </w:divBdr>
    </w:div>
    <w:div w:id="1987930342">
      <w:bodyDiv w:val="1"/>
      <w:marLeft w:val="0"/>
      <w:marRight w:val="0"/>
      <w:marTop w:val="0"/>
      <w:marBottom w:val="0"/>
      <w:divBdr>
        <w:top w:val="none" w:sz="0" w:space="0" w:color="auto"/>
        <w:left w:val="none" w:sz="0" w:space="0" w:color="auto"/>
        <w:bottom w:val="none" w:sz="0" w:space="0" w:color="auto"/>
        <w:right w:val="none" w:sz="0" w:space="0" w:color="auto"/>
      </w:divBdr>
    </w:div>
    <w:div w:id="1991442882">
      <w:bodyDiv w:val="1"/>
      <w:marLeft w:val="0"/>
      <w:marRight w:val="0"/>
      <w:marTop w:val="0"/>
      <w:marBottom w:val="0"/>
      <w:divBdr>
        <w:top w:val="none" w:sz="0" w:space="0" w:color="auto"/>
        <w:left w:val="none" w:sz="0" w:space="0" w:color="auto"/>
        <w:bottom w:val="none" w:sz="0" w:space="0" w:color="auto"/>
        <w:right w:val="none" w:sz="0" w:space="0" w:color="auto"/>
      </w:divBdr>
    </w:div>
    <w:div w:id="1994293173">
      <w:bodyDiv w:val="1"/>
      <w:marLeft w:val="0"/>
      <w:marRight w:val="0"/>
      <w:marTop w:val="0"/>
      <w:marBottom w:val="0"/>
      <w:divBdr>
        <w:top w:val="none" w:sz="0" w:space="0" w:color="auto"/>
        <w:left w:val="none" w:sz="0" w:space="0" w:color="auto"/>
        <w:bottom w:val="none" w:sz="0" w:space="0" w:color="auto"/>
        <w:right w:val="none" w:sz="0" w:space="0" w:color="auto"/>
      </w:divBdr>
      <w:divsChild>
        <w:div w:id="1801144371">
          <w:marLeft w:val="0"/>
          <w:marRight w:val="0"/>
          <w:marTop w:val="0"/>
          <w:marBottom w:val="0"/>
          <w:divBdr>
            <w:top w:val="none" w:sz="0" w:space="0" w:color="auto"/>
            <w:left w:val="none" w:sz="0" w:space="0" w:color="auto"/>
            <w:bottom w:val="none" w:sz="0" w:space="0" w:color="auto"/>
            <w:right w:val="none" w:sz="0" w:space="0" w:color="auto"/>
          </w:divBdr>
          <w:divsChild>
            <w:div w:id="751658074">
              <w:marLeft w:val="0"/>
              <w:marRight w:val="0"/>
              <w:marTop w:val="0"/>
              <w:marBottom w:val="0"/>
              <w:divBdr>
                <w:top w:val="none" w:sz="0" w:space="0" w:color="auto"/>
                <w:left w:val="none" w:sz="0" w:space="0" w:color="auto"/>
                <w:bottom w:val="none" w:sz="0" w:space="0" w:color="auto"/>
                <w:right w:val="none" w:sz="0" w:space="0" w:color="auto"/>
              </w:divBdr>
              <w:divsChild>
                <w:div w:id="776369418">
                  <w:marLeft w:val="0"/>
                  <w:marRight w:val="0"/>
                  <w:marTop w:val="0"/>
                  <w:marBottom w:val="0"/>
                  <w:divBdr>
                    <w:top w:val="none" w:sz="0" w:space="0" w:color="auto"/>
                    <w:left w:val="none" w:sz="0" w:space="0" w:color="auto"/>
                    <w:bottom w:val="none" w:sz="0" w:space="0" w:color="auto"/>
                    <w:right w:val="none" w:sz="0" w:space="0" w:color="auto"/>
                  </w:divBdr>
                  <w:divsChild>
                    <w:div w:id="1017268287">
                      <w:marLeft w:val="0"/>
                      <w:marRight w:val="0"/>
                      <w:marTop w:val="0"/>
                      <w:marBottom w:val="0"/>
                      <w:divBdr>
                        <w:top w:val="none" w:sz="0" w:space="0" w:color="auto"/>
                        <w:left w:val="none" w:sz="0" w:space="0" w:color="auto"/>
                        <w:bottom w:val="none" w:sz="0" w:space="0" w:color="auto"/>
                        <w:right w:val="none" w:sz="0" w:space="0" w:color="auto"/>
                      </w:divBdr>
                      <w:divsChild>
                        <w:div w:id="894510084">
                          <w:marLeft w:val="0"/>
                          <w:marRight w:val="0"/>
                          <w:marTop w:val="0"/>
                          <w:marBottom w:val="0"/>
                          <w:divBdr>
                            <w:top w:val="none" w:sz="0" w:space="0" w:color="auto"/>
                            <w:left w:val="none" w:sz="0" w:space="0" w:color="auto"/>
                            <w:bottom w:val="none" w:sz="0" w:space="0" w:color="auto"/>
                            <w:right w:val="none" w:sz="0" w:space="0" w:color="auto"/>
                          </w:divBdr>
                          <w:divsChild>
                            <w:div w:id="7870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89464">
      <w:bodyDiv w:val="1"/>
      <w:marLeft w:val="0"/>
      <w:marRight w:val="0"/>
      <w:marTop w:val="0"/>
      <w:marBottom w:val="0"/>
      <w:divBdr>
        <w:top w:val="none" w:sz="0" w:space="0" w:color="auto"/>
        <w:left w:val="none" w:sz="0" w:space="0" w:color="auto"/>
        <w:bottom w:val="none" w:sz="0" w:space="0" w:color="auto"/>
        <w:right w:val="none" w:sz="0" w:space="0" w:color="auto"/>
      </w:divBdr>
    </w:div>
    <w:div w:id="2000885544">
      <w:bodyDiv w:val="1"/>
      <w:marLeft w:val="0"/>
      <w:marRight w:val="0"/>
      <w:marTop w:val="0"/>
      <w:marBottom w:val="0"/>
      <w:divBdr>
        <w:top w:val="none" w:sz="0" w:space="0" w:color="auto"/>
        <w:left w:val="none" w:sz="0" w:space="0" w:color="auto"/>
        <w:bottom w:val="none" w:sz="0" w:space="0" w:color="auto"/>
        <w:right w:val="none" w:sz="0" w:space="0" w:color="auto"/>
      </w:divBdr>
      <w:divsChild>
        <w:div w:id="2122334266">
          <w:marLeft w:val="0"/>
          <w:marRight w:val="0"/>
          <w:marTop w:val="0"/>
          <w:marBottom w:val="0"/>
          <w:divBdr>
            <w:top w:val="none" w:sz="0" w:space="0" w:color="auto"/>
            <w:left w:val="none" w:sz="0" w:space="0" w:color="auto"/>
            <w:bottom w:val="none" w:sz="0" w:space="0" w:color="auto"/>
            <w:right w:val="none" w:sz="0" w:space="0" w:color="auto"/>
          </w:divBdr>
          <w:divsChild>
            <w:div w:id="2071804326">
              <w:marLeft w:val="0"/>
              <w:marRight w:val="0"/>
              <w:marTop w:val="0"/>
              <w:marBottom w:val="0"/>
              <w:divBdr>
                <w:top w:val="none" w:sz="0" w:space="0" w:color="auto"/>
                <w:left w:val="none" w:sz="0" w:space="0" w:color="auto"/>
                <w:bottom w:val="none" w:sz="0" w:space="0" w:color="auto"/>
                <w:right w:val="none" w:sz="0" w:space="0" w:color="auto"/>
              </w:divBdr>
            </w:div>
            <w:div w:id="1618101378">
              <w:marLeft w:val="0"/>
              <w:marRight w:val="0"/>
              <w:marTop w:val="0"/>
              <w:marBottom w:val="0"/>
              <w:divBdr>
                <w:top w:val="none" w:sz="0" w:space="0" w:color="auto"/>
                <w:left w:val="none" w:sz="0" w:space="0" w:color="auto"/>
                <w:bottom w:val="none" w:sz="0" w:space="0" w:color="auto"/>
                <w:right w:val="none" w:sz="0" w:space="0" w:color="auto"/>
              </w:divBdr>
              <w:divsChild>
                <w:div w:id="1837842492">
                  <w:marLeft w:val="0"/>
                  <w:marRight w:val="0"/>
                  <w:marTop w:val="0"/>
                  <w:marBottom w:val="0"/>
                  <w:divBdr>
                    <w:top w:val="none" w:sz="0" w:space="0" w:color="auto"/>
                    <w:left w:val="none" w:sz="0" w:space="0" w:color="auto"/>
                    <w:bottom w:val="none" w:sz="0" w:space="0" w:color="auto"/>
                    <w:right w:val="none" w:sz="0" w:space="0" w:color="auto"/>
                  </w:divBdr>
                  <w:divsChild>
                    <w:div w:id="7631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750">
              <w:marLeft w:val="0"/>
              <w:marRight w:val="0"/>
              <w:marTop w:val="0"/>
              <w:marBottom w:val="0"/>
              <w:divBdr>
                <w:top w:val="none" w:sz="0" w:space="0" w:color="auto"/>
                <w:left w:val="none" w:sz="0" w:space="0" w:color="auto"/>
                <w:bottom w:val="none" w:sz="0" w:space="0" w:color="auto"/>
                <w:right w:val="none" w:sz="0" w:space="0" w:color="auto"/>
              </w:divBdr>
            </w:div>
          </w:divsChild>
        </w:div>
        <w:div w:id="411050163">
          <w:marLeft w:val="0"/>
          <w:marRight w:val="0"/>
          <w:marTop w:val="0"/>
          <w:marBottom w:val="0"/>
          <w:divBdr>
            <w:top w:val="none" w:sz="0" w:space="0" w:color="auto"/>
            <w:left w:val="none" w:sz="0" w:space="0" w:color="auto"/>
            <w:bottom w:val="none" w:sz="0" w:space="0" w:color="auto"/>
            <w:right w:val="none" w:sz="0" w:space="0" w:color="auto"/>
          </w:divBdr>
          <w:divsChild>
            <w:div w:id="51465548">
              <w:marLeft w:val="0"/>
              <w:marRight w:val="0"/>
              <w:marTop w:val="0"/>
              <w:marBottom w:val="0"/>
              <w:divBdr>
                <w:top w:val="none" w:sz="0" w:space="0" w:color="auto"/>
                <w:left w:val="none" w:sz="0" w:space="0" w:color="auto"/>
                <w:bottom w:val="none" w:sz="0" w:space="0" w:color="auto"/>
                <w:right w:val="none" w:sz="0" w:space="0" w:color="auto"/>
              </w:divBdr>
            </w:div>
            <w:div w:id="1958830675">
              <w:marLeft w:val="0"/>
              <w:marRight w:val="0"/>
              <w:marTop w:val="0"/>
              <w:marBottom w:val="0"/>
              <w:divBdr>
                <w:top w:val="none" w:sz="0" w:space="0" w:color="auto"/>
                <w:left w:val="none" w:sz="0" w:space="0" w:color="auto"/>
                <w:bottom w:val="none" w:sz="0" w:space="0" w:color="auto"/>
                <w:right w:val="none" w:sz="0" w:space="0" w:color="auto"/>
              </w:divBdr>
              <w:divsChild>
                <w:div w:id="1650206842">
                  <w:marLeft w:val="0"/>
                  <w:marRight w:val="0"/>
                  <w:marTop w:val="0"/>
                  <w:marBottom w:val="0"/>
                  <w:divBdr>
                    <w:top w:val="none" w:sz="0" w:space="0" w:color="auto"/>
                    <w:left w:val="none" w:sz="0" w:space="0" w:color="auto"/>
                    <w:bottom w:val="none" w:sz="0" w:space="0" w:color="auto"/>
                    <w:right w:val="none" w:sz="0" w:space="0" w:color="auto"/>
                  </w:divBdr>
                  <w:divsChild>
                    <w:div w:id="479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32">
      <w:bodyDiv w:val="1"/>
      <w:marLeft w:val="0"/>
      <w:marRight w:val="0"/>
      <w:marTop w:val="0"/>
      <w:marBottom w:val="0"/>
      <w:divBdr>
        <w:top w:val="none" w:sz="0" w:space="0" w:color="auto"/>
        <w:left w:val="none" w:sz="0" w:space="0" w:color="auto"/>
        <w:bottom w:val="none" w:sz="0" w:space="0" w:color="auto"/>
        <w:right w:val="none" w:sz="0" w:space="0" w:color="auto"/>
      </w:divBdr>
    </w:div>
    <w:div w:id="2007584756">
      <w:bodyDiv w:val="1"/>
      <w:marLeft w:val="0"/>
      <w:marRight w:val="0"/>
      <w:marTop w:val="0"/>
      <w:marBottom w:val="0"/>
      <w:divBdr>
        <w:top w:val="none" w:sz="0" w:space="0" w:color="auto"/>
        <w:left w:val="none" w:sz="0" w:space="0" w:color="auto"/>
        <w:bottom w:val="none" w:sz="0" w:space="0" w:color="auto"/>
        <w:right w:val="none" w:sz="0" w:space="0" w:color="auto"/>
      </w:divBdr>
    </w:div>
    <w:div w:id="202227131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13">
          <w:marLeft w:val="0"/>
          <w:marRight w:val="0"/>
          <w:marTop w:val="0"/>
          <w:marBottom w:val="0"/>
          <w:divBdr>
            <w:top w:val="none" w:sz="0" w:space="0" w:color="auto"/>
            <w:left w:val="none" w:sz="0" w:space="0" w:color="auto"/>
            <w:bottom w:val="none" w:sz="0" w:space="0" w:color="auto"/>
            <w:right w:val="none" w:sz="0" w:space="0" w:color="auto"/>
          </w:divBdr>
          <w:divsChild>
            <w:div w:id="1046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4595">
      <w:bodyDiv w:val="1"/>
      <w:marLeft w:val="0"/>
      <w:marRight w:val="0"/>
      <w:marTop w:val="0"/>
      <w:marBottom w:val="0"/>
      <w:divBdr>
        <w:top w:val="none" w:sz="0" w:space="0" w:color="auto"/>
        <w:left w:val="none" w:sz="0" w:space="0" w:color="auto"/>
        <w:bottom w:val="none" w:sz="0" w:space="0" w:color="auto"/>
        <w:right w:val="none" w:sz="0" w:space="0" w:color="auto"/>
      </w:divBdr>
    </w:div>
    <w:div w:id="2034068222">
      <w:bodyDiv w:val="1"/>
      <w:marLeft w:val="0"/>
      <w:marRight w:val="0"/>
      <w:marTop w:val="0"/>
      <w:marBottom w:val="0"/>
      <w:divBdr>
        <w:top w:val="none" w:sz="0" w:space="0" w:color="auto"/>
        <w:left w:val="none" w:sz="0" w:space="0" w:color="auto"/>
        <w:bottom w:val="none" w:sz="0" w:space="0" w:color="auto"/>
        <w:right w:val="none" w:sz="0" w:space="0" w:color="auto"/>
      </w:divBdr>
    </w:div>
    <w:div w:id="2047101432">
      <w:bodyDiv w:val="1"/>
      <w:marLeft w:val="0"/>
      <w:marRight w:val="0"/>
      <w:marTop w:val="0"/>
      <w:marBottom w:val="0"/>
      <w:divBdr>
        <w:top w:val="none" w:sz="0" w:space="0" w:color="auto"/>
        <w:left w:val="none" w:sz="0" w:space="0" w:color="auto"/>
        <w:bottom w:val="none" w:sz="0" w:space="0" w:color="auto"/>
        <w:right w:val="none" w:sz="0" w:space="0" w:color="auto"/>
      </w:divBdr>
    </w:div>
    <w:div w:id="2048411611">
      <w:bodyDiv w:val="1"/>
      <w:marLeft w:val="0"/>
      <w:marRight w:val="0"/>
      <w:marTop w:val="0"/>
      <w:marBottom w:val="0"/>
      <w:divBdr>
        <w:top w:val="none" w:sz="0" w:space="0" w:color="auto"/>
        <w:left w:val="none" w:sz="0" w:space="0" w:color="auto"/>
        <w:bottom w:val="none" w:sz="0" w:space="0" w:color="auto"/>
        <w:right w:val="none" w:sz="0" w:space="0" w:color="auto"/>
      </w:divBdr>
    </w:div>
    <w:div w:id="2070230785">
      <w:bodyDiv w:val="1"/>
      <w:marLeft w:val="0"/>
      <w:marRight w:val="0"/>
      <w:marTop w:val="0"/>
      <w:marBottom w:val="0"/>
      <w:divBdr>
        <w:top w:val="none" w:sz="0" w:space="0" w:color="auto"/>
        <w:left w:val="none" w:sz="0" w:space="0" w:color="auto"/>
        <w:bottom w:val="none" w:sz="0" w:space="0" w:color="auto"/>
        <w:right w:val="none" w:sz="0" w:space="0" w:color="auto"/>
      </w:divBdr>
    </w:div>
    <w:div w:id="2124886371">
      <w:bodyDiv w:val="1"/>
      <w:marLeft w:val="0"/>
      <w:marRight w:val="0"/>
      <w:marTop w:val="0"/>
      <w:marBottom w:val="0"/>
      <w:divBdr>
        <w:top w:val="none" w:sz="0" w:space="0" w:color="auto"/>
        <w:left w:val="none" w:sz="0" w:space="0" w:color="auto"/>
        <w:bottom w:val="none" w:sz="0" w:space="0" w:color="auto"/>
        <w:right w:val="none" w:sz="0" w:space="0" w:color="auto"/>
      </w:divBdr>
    </w:div>
    <w:div w:id="2125073278">
      <w:bodyDiv w:val="1"/>
      <w:marLeft w:val="0"/>
      <w:marRight w:val="0"/>
      <w:marTop w:val="0"/>
      <w:marBottom w:val="0"/>
      <w:divBdr>
        <w:top w:val="none" w:sz="0" w:space="0" w:color="auto"/>
        <w:left w:val="none" w:sz="0" w:space="0" w:color="auto"/>
        <w:bottom w:val="none" w:sz="0" w:space="0" w:color="auto"/>
        <w:right w:val="none" w:sz="0" w:space="0" w:color="auto"/>
      </w:divBdr>
    </w:div>
    <w:div w:id="2127238914">
      <w:bodyDiv w:val="1"/>
      <w:marLeft w:val="0"/>
      <w:marRight w:val="0"/>
      <w:marTop w:val="0"/>
      <w:marBottom w:val="0"/>
      <w:divBdr>
        <w:top w:val="none" w:sz="0" w:space="0" w:color="auto"/>
        <w:left w:val="none" w:sz="0" w:space="0" w:color="auto"/>
        <w:bottom w:val="none" w:sz="0" w:space="0" w:color="auto"/>
        <w:right w:val="none" w:sz="0" w:space="0" w:color="auto"/>
      </w:divBdr>
    </w:div>
    <w:div w:id="2128111837">
      <w:bodyDiv w:val="1"/>
      <w:marLeft w:val="0"/>
      <w:marRight w:val="0"/>
      <w:marTop w:val="0"/>
      <w:marBottom w:val="0"/>
      <w:divBdr>
        <w:top w:val="none" w:sz="0" w:space="0" w:color="auto"/>
        <w:left w:val="none" w:sz="0" w:space="0" w:color="auto"/>
        <w:bottom w:val="none" w:sz="0" w:space="0" w:color="auto"/>
        <w:right w:val="none" w:sz="0" w:space="0" w:color="auto"/>
      </w:divBdr>
    </w:div>
    <w:div w:id="2131825020">
      <w:bodyDiv w:val="1"/>
      <w:marLeft w:val="0"/>
      <w:marRight w:val="0"/>
      <w:marTop w:val="0"/>
      <w:marBottom w:val="0"/>
      <w:divBdr>
        <w:top w:val="none" w:sz="0" w:space="0" w:color="auto"/>
        <w:left w:val="none" w:sz="0" w:space="0" w:color="auto"/>
        <w:bottom w:val="none" w:sz="0" w:space="0" w:color="auto"/>
        <w:right w:val="none" w:sz="0" w:space="0" w:color="auto"/>
      </w:divBdr>
    </w:div>
    <w:div w:id="2135900233">
      <w:bodyDiv w:val="1"/>
      <w:marLeft w:val="0"/>
      <w:marRight w:val="0"/>
      <w:marTop w:val="0"/>
      <w:marBottom w:val="0"/>
      <w:divBdr>
        <w:top w:val="none" w:sz="0" w:space="0" w:color="auto"/>
        <w:left w:val="none" w:sz="0" w:space="0" w:color="auto"/>
        <w:bottom w:val="none" w:sz="0" w:space="0" w:color="auto"/>
        <w:right w:val="none" w:sz="0" w:space="0" w:color="auto"/>
      </w:divBdr>
    </w:div>
    <w:div w:id="2146582287">
      <w:bodyDiv w:val="1"/>
      <w:marLeft w:val="0"/>
      <w:marRight w:val="0"/>
      <w:marTop w:val="0"/>
      <w:marBottom w:val="0"/>
      <w:divBdr>
        <w:top w:val="none" w:sz="0" w:space="0" w:color="auto"/>
        <w:left w:val="none" w:sz="0" w:space="0" w:color="auto"/>
        <w:bottom w:val="none" w:sz="0" w:space="0" w:color="auto"/>
        <w:right w:val="none" w:sz="0" w:space="0" w:color="auto"/>
      </w:divBdr>
      <w:divsChild>
        <w:div w:id="2053965244">
          <w:marLeft w:val="0"/>
          <w:marRight w:val="0"/>
          <w:marTop w:val="0"/>
          <w:marBottom w:val="0"/>
          <w:divBdr>
            <w:top w:val="none" w:sz="0" w:space="0" w:color="auto"/>
            <w:left w:val="none" w:sz="0" w:space="0" w:color="auto"/>
            <w:bottom w:val="none" w:sz="0" w:space="0" w:color="auto"/>
            <w:right w:val="none" w:sz="0" w:space="0" w:color="auto"/>
          </w:divBdr>
          <w:divsChild>
            <w:div w:id="20171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D:\NUS\NUS_DOC\nus\design_document_tdc.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NUS\NUS_DOC\nus\design_document_tdc.doc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ECD503D9A8FE44AA51139134A40308" ma:contentTypeVersion="4" ma:contentTypeDescription="Create a new document." ma:contentTypeScope="" ma:versionID="90c131c0dfc2e8d55996ea7fb409a832">
  <xsd:schema xmlns:xsd="http://www.w3.org/2001/XMLSchema" xmlns:xs="http://www.w3.org/2001/XMLSchema" xmlns:p="http://schemas.microsoft.com/office/2006/metadata/properties" xmlns:ns3="4700eb92-154a-4dcf-a810-791d1a6fd1c6" xmlns:ns4="baae1f6b-ddb3-4db9-b241-9f839117a29e" targetNamespace="http://schemas.microsoft.com/office/2006/metadata/properties" ma:root="true" ma:fieldsID="f6d3fdfb333afa7aa808133b37adfcfe" ns3:_="" ns4:_="">
    <xsd:import namespace="4700eb92-154a-4dcf-a810-791d1a6fd1c6"/>
    <xsd:import namespace="baae1f6b-ddb3-4db9-b241-9f839117a29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0eb92-154a-4dcf-a810-791d1a6fd1c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ae1f6b-ddb3-4db9-b241-9f839117a29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700eb92-154a-4dcf-a810-791d1a6fd1c6" xsi:nil="true"/>
  </documentManagement>
</p:properties>
</file>

<file path=customXml/itemProps1.xml><?xml version="1.0" encoding="utf-8"?>
<ds:datastoreItem xmlns:ds="http://schemas.openxmlformats.org/officeDocument/2006/customXml" ds:itemID="{882064AA-D5CD-474C-819B-C986C9FD0132}">
  <ds:schemaRefs>
    <ds:schemaRef ds:uri="http://schemas.microsoft.com/sharepoint/v3/contenttype/forms"/>
  </ds:schemaRefs>
</ds:datastoreItem>
</file>

<file path=customXml/itemProps2.xml><?xml version="1.0" encoding="utf-8"?>
<ds:datastoreItem xmlns:ds="http://schemas.openxmlformats.org/officeDocument/2006/customXml" ds:itemID="{0DF4199F-FA50-4D04-8243-ED26B2FCEBB1}">
  <ds:schemaRefs>
    <ds:schemaRef ds:uri="http://schemas.openxmlformats.org/officeDocument/2006/bibliography"/>
  </ds:schemaRefs>
</ds:datastoreItem>
</file>

<file path=customXml/itemProps3.xml><?xml version="1.0" encoding="utf-8"?>
<ds:datastoreItem xmlns:ds="http://schemas.openxmlformats.org/officeDocument/2006/customXml" ds:itemID="{30384913-8F6C-4ADB-A5D7-851597535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0eb92-154a-4dcf-a810-791d1a6fd1c6"/>
    <ds:schemaRef ds:uri="baae1f6b-ddb3-4db9-b241-9f839117a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51F435-1ABE-48E2-94BD-38BDE3CA3EA6}">
  <ds:schemaRefs>
    <ds:schemaRef ds:uri="http://schemas.microsoft.com/office/2006/metadata/properties"/>
    <ds:schemaRef ds:uri="http://schemas.microsoft.com/office/infopath/2007/PartnerControls"/>
    <ds:schemaRef ds:uri="4700eb92-154a-4dcf-a810-791d1a6fd1c6"/>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Spoorthi Raju</dc:creator>
  <cp:keywords/>
  <dc:description/>
  <cp:lastModifiedBy>Kanna Sridhar</cp:lastModifiedBy>
  <cp:revision>13</cp:revision>
  <dcterms:created xsi:type="dcterms:W3CDTF">2025-02-05T11:31:00Z</dcterms:created>
  <dcterms:modified xsi:type="dcterms:W3CDTF">2025-02-12T05:27:00Z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0x0101002DECD503D9A8FE44AA51139134A40308</vt:lpwstr>
  </property>
</Properties>
</file>